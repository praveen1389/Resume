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88" w:rsidRDefault="00E25F88" w:rsidP="00E25F88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</w:t>
      </w:r>
      <w:r w:rsidRPr="00C2167A">
        <w:rPr>
          <w:rFonts w:asciiTheme="minorHAnsi" w:hAnsiTheme="minorHAnsi" w:cstheme="minorHAnsi"/>
          <w:sz w:val="32"/>
          <w:szCs w:val="32"/>
        </w:rPr>
        <w:t>ashmi K Aithal</w:t>
      </w:r>
    </w:p>
    <w:p w:rsidR="00E25F88" w:rsidRDefault="00C10816" w:rsidP="00E25F88">
      <w:pPr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+91 </w:t>
      </w:r>
      <w:r w:rsidR="00E25F88" w:rsidRPr="00AC159E">
        <w:rPr>
          <w:rFonts w:asciiTheme="minorHAnsi" w:hAnsiTheme="minorHAnsi" w:cstheme="minorHAnsi"/>
          <w:sz w:val="22"/>
          <w:szCs w:val="22"/>
        </w:rPr>
        <w:t>9845263404</w:t>
      </w:r>
      <w:r w:rsidR="00A1025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25F88" w:rsidRPr="00986608" w:rsidRDefault="00515F3A" w:rsidP="00E25F88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sz w:val="22"/>
          <w:szCs w:val="22"/>
        </w:rPr>
      </w:pPr>
      <w:hyperlink r:id="rId8" w:history="1">
        <w:r w:rsidR="00E25F88" w:rsidRPr="00AC159E">
          <w:rPr>
            <w:rStyle w:val="Hyperlink"/>
            <w:rFonts w:asciiTheme="minorHAnsi" w:hAnsiTheme="minorHAnsi" w:cstheme="minorHAnsi"/>
            <w:sz w:val="22"/>
            <w:szCs w:val="22"/>
          </w:rPr>
          <w:t>aithalrash@gmail.com</w:t>
        </w:r>
      </w:hyperlink>
      <w:r w:rsidR="00E25F88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</w:p>
    <w:p w:rsidR="00E25F88" w:rsidRPr="007E791F" w:rsidRDefault="00E25F88" w:rsidP="00AD02B6">
      <w:pPr>
        <w:spacing w:before="120"/>
        <w:jc w:val="both"/>
        <w:rPr>
          <w:rFonts w:ascii="Calibri" w:hAnsi="Calibri" w:cs="Calibri"/>
          <w:szCs w:val="20"/>
        </w:rPr>
      </w:pPr>
      <w:r w:rsidRPr="007E791F">
        <w:rPr>
          <w:rFonts w:ascii="Calibri" w:hAnsi="Calibri" w:cs="Calibri"/>
          <w:sz w:val="22"/>
          <w:szCs w:val="20"/>
        </w:rPr>
        <w:t>I am a management professional (</w:t>
      </w:r>
      <w:r w:rsidRPr="007E791F">
        <w:rPr>
          <w:rFonts w:ascii="Calibri" w:hAnsi="Calibri" w:cs="Calibri"/>
          <w:b/>
          <w:sz w:val="22"/>
          <w:szCs w:val="20"/>
        </w:rPr>
        <w:t xml:space="preserve">MBA </w:t>
      </w:r>
      <w:r w:rsidRPr="007E791F">
        <w:rPr>
          <w:rFonts w:ascii="Calibri" w:hAnsi="Calibri" w:cs="Calibri"/>
          <w:sz w:val="22"/>
          <w:szCs w:val="20"/>
        </w:rPr>
        <w:t>from MAHE,</w:t>
      </w:r>
      <w:r w:rsidRPr="007E791F">
        <w:rPr>
          <w:rFonts w:ascii="Calibri" w:hAnsi="Calibri" w:cs="Calibri"/>
          <w:b/>
          <w:sz w:val="22"/>
          <w:szCs w:val="20"/>
        </w:rPr>
        <w:t xml:space="preserve"> </w:t>
      </w:r>
      <w:r w:rsidRPr="007E791F">
        <w:rPr>
          <w:rFonts w:ascii="Calibri" w:hAnsi="Calibri" w:cs="Calibri"/>
          <w:sz w:val="22"/>
          <w:szCs w:val="20"/>
        </w:rPr>
        <w:t>Manipal), with 1</w:t>
      </w:r>
      <w:r w:rsidR="005B239B" w:rsidRPr="007E791F">
        <w:rPr>
          <w:rFonts w:ascii="Calibri" w:hAnsi="Calibri" w:cs="Calibri"/>
          <w:sz w:val="22"/>
          <w:szCs w:val="20"/>
        </w:rPr>
        <w:t>4</w:t>
      </w:r>
      <w:r w:rsidRPr="007E791F">
        <w:rPr>
          <w:rFonts w:ascii="Calibri" w:hAnsi="Calibri" w:cs="Calibri"/>
          <w:sz w:val="22"/>
          <w:szCs w:val="20"/>
        </w:rPr>
        <w:t xml:space="preserve"> years</w:t>
      </w:r>
      <w:r w:rsidRPr="007E791F">
        <w:rPr>
          <w:rFonts w:ascii="Calibri" w:hAnsi="Calibri" w:cs="Calibri"/>
          <w:b/>
          <w:sz w:val="22"/>
          <w:szCs w:val="20"/>
        </w:rPr>
        <w:t xml:space="preserve"> </w:t>
      </w:r>
      <w:r w:rsidRPr="007E791F">
        <w:rPr>
          <w:rFonts w:ascii="Calibri" w:hAnsi="Calibri" w:cs="Calibri"/>
          <w:sz w:val="22"/>
          <w:szCs w:val="20"/>
        </w:rPr>
        <w:t xml:space="preserve">of overall experience </w:t>
      </w:r>
      <w:r w:rsidR="005B239B" w:rsidRPr="007E791F">
        <w:rPr>
          <w:rFonts w:ascii="Calibri" w:hAnsi="Calibri" w:cs="Calibri"/>
          <w:sz w:val="22"/>
          <w:szCs w:val="20"/>
        </w:rPr>
        <w:t>in IT &amp; ITES industry with 11</w:t>
      </w:r>
      <w:r w:rsidRPr="007E791F">
        <w:rPr>
          <w:rFonts w:ascii="Calibri" w:hAnsi="Calibri" w:cs="Calibri"/>
          <w:sz w:val="22"/>
          <w:szCs w:val="20"/>
        </w:rPr>
        <w:t xml:space="preserve"> plus years of </w:t>
      </w:r>
      <w:r w:rsidRPr="007E791F">
        <w:rPr>
          <w:rFonts w:ascii="Calibri" w:hAnsi="Calibri" w:cs="Calibri"/>
          <w:b/>
          <w:sz w:val="22"/>
          <w:szCs w:val="20"/>
        </w:rPr>
        <w:t>Business Analysis</w:t>
      </w:r>
      <w:r w:rsidRPr="007E791F">
        <w:rPr>
          <w:rFonts w:ascii="Calibri" w:hAnsi="Calibri" w:cs="Calibri"/>
          <w:sz w:val="22"/>
          <w:szCs w:val="20"/>
        </w:rPr>
        <w:t xml:space="preserve"> work. I have been predominantly aligned to banking and financial (BFSI) services segment</w:t>
      </w:r>
      <w:r w:rsidR="009A10D5" w:rsidRPr="007E791F">
        <w:rPr>
          <w:rFonts w:ascii="Calibri" w:hAnsi="Calibri" w:cs="Calibri"/>
          <w:sz w:val="22"/>
          <w:szCs w:val="20"/>
        </w:rPr>
        <w:t xml:space="preserve"> including </w:t>
      </w:r>
      <w:r w:rsidR="009A10D5" w:rsidRPr="007E791F">
        <w:rPr>
          <w:rFonts w:ascii="Calibri" w:hAnsi="Calibri" w:cs="Calibri"/>
          <w:b/>
          <w:sz w:val="22"/>
          <w:szCs w:val="20"/>
        </w:rPr>
        <w:t>Investment Management</w:t>
      </w:r>
      <w:r w:rsidR="009A10D5" w:rsidRPr="007E791F">
        <w:rPr>
          <w:rFonts w:ascii="Calibri" w:hAnsi="Calibri" w:cs="Calibri"/>
          <w:sz w:val="22"/>
          <w:szCs w:val="20"/>
        </w:rPr>
        <w:t>,</w:t>
      </w:r>
      <w:r w:rsidR="009A10D5" w:rsidRPr="007E791F">
        <w:rPr>
          <w:rFonts w:ascii="Calibri" w:hAnsi="Calibri" w:cs="Calibri"/>
          <w:b/>
          <w:sz w:val="22"/>
          <w:szCs w:val="20"/>
        </w:rPr>
        <w:t xml:space="preserve"> </w:t>
      </w:r>
      <w:r w:rsidR="00625535" w:rsidRPr="007E791F">
        <w:rPr>
          <w:rFonts w:ascii="Calibri" w:hAnsi="Calibri" w:cs="Calibri"/>
          <w:b/>
          <w:sz w:val="22"/>
          <w:szCs w:val="20"/>
        </w:rPr>
        <w:t xml:space="preserve">Banking, </w:t>
      </w:r>
      <w:r w:rsidR="00080DA8" w:rsidRPr="007E791F">
        <w:rPr>
          <w:rFonts w:ascii="Calibri" w:hAnsi="Calibri" w:cs="Calibri"/>
          <w:b/>
          <w:sz w:val="22"/>
          <w:szCs w:val="20"/>
        </w:rPr>
        <w:t>Acquirer Processing</w:t>
      </w:r>
      <w:r w:rsidR="009A10D5" w:rsidRPr="007E791F">
        <w:rPr>
          <w:rFonts w:ascii="Calibri" w:hAnsi="Calibri" w:cs="Calibri"/>
          <w:b/>
          <w:sz w:val="22"/>
          <w:szCs w:val="20"/>
        </w:rPr>
        <w:t xml:space="preserve"> </w:t>
      </w:r>
      <w:r w:rsidR="00AE5D06" w:rsidRPr="007E791F">
        <w:rPr>
          <w:rFonts w:ascii="Calibri" w:hAnsi="Calibri" w:cs="Calibri"/>
          <w:b/>
          <w:sz w:val="22"/>
          <w:szCs w:val="20"/>
        </w:rPr>
        <w:t>and</w:t>
      </w:r>
      <w:r w:rsidR="009A10D5" w:rsidRPr="007E791F">
        <w:rPr>
          <w:rFonts w:ascii="Calibri" w:hAnsi="Calibri" w:cs="Calibri"/>
          <w:b/>
          <w:sz w:val="22"/>
          <w:szCs w:val="20"/>
        </w:rPr>
        <w:t xml:space="preserve"> Payments</w:t>
      </w:r>
      <w:r w:rsidR="00C44D11" w:rsidRPr="007E791F">
        <w:rPr>
          <w:rFonts w:ascii="Calibri" w:hAnsi="Calibri" w:cs="Calibri"/>
          <w:b/>
          <w:sz w:val="22"/>
          <w:szCs w:val="20"/>
        </w:rPr>
        <w:t xml:space="preserve"> industries</w:t>
      </w:r>
      <w:r w:rsidRPr="007E791F">
        <w:rPr>
          <w:rFonts w:ascii="Calibri" w:hAnsi="Calibri" w:cs="Calibri"/>
          <w:sz w:val="22"/>
          <w:szCs w:val="20"/>
        </w:rPr>
        <w:t>; and have held various roles in operations,</w:t>
      </w:r>
      <w:r w:rsidR="00080DA8" w:rsidRPr="007E791F">
        <w:rPr>
          <w:rFonts w:ascii="Calibri" w:hAnsi="Calibri" w:cs="Calibri"/>
          <w:sz w:val="22"/>
          <w:szCs w:val="20"/>
        </w:rPr>
        <w:t xml:space="preserve"> business analysis, transition, </w:t>
      </w:r>
      <w:r w:rsidR="00625535" w:rsidRPr="007E791F">
        <w:rPr>
          <w:rFonts w:ascii="Calibri" w:hAnsi="Calibri" w:cs="Calibri"/>
          <w:sz w:val="22"/>
          <w:szCs w:val="20"/>
        </w:rPr>
        <w:t>b</w:t>
      </w:r>
      <w:r w:rsidR="007B120B" w:rsidRPr="007E791F">
        <w:rPr>
          <w:rFonts w:ascii="Calibri" w:hAnsi="Calibri" w:cs="Calibri"/>
          <w:sz w:val="22"/>
          <w:szCs w:val="20"/>
        </w:rPr>
        <w:t xml:space="preserve">usiness process </w:t>
      </w:r>
      <w:r w:rsidR="009C502A" w:rsidRPr="007E791F">
        <w:rPr>
          <w:rFonts w:ascii="Calibri" w:hAnsi="Calibri" w:cs="Calibri"/>
          <w:sz w:val="22"/>
          <w:szCs w:val="20"/>
        </w:rPr>
        <w:t xml:space="preserve">transformation, product and </w:t>
      </w:r>
      <w:r w:rsidRPr="007E791F">
        <w:rPr>
          <w:rFonts w:ascii="Calibri" w:hAnsi="Calibri" w:cs="Calibri"/>
          <w:sz w:val="22"/>
          <w:szCs w:val="20"/>
        </w:rPr>
        <w:t>project management</w:t>
      </w:r>
      <w:r w:rsidR="00AE4AD5" w:rsidRPr="007E791F">
        <w:rPr>
          <w:rFonts w:ascii="Calibri" w:hAnsi="Calibri" w:cs="Calibri"/>
          <w:sz w:val="22"/>
          <w:szCs w:val="20"/>
        </w:rPr>
        <w:t xml:space="preserve">, </w:t>
      </w:r>
      <w:r w:rsidR="00886C25" w:rsidRPr="007E791F">
        <w:rPr>
          <w:rFonts w:ascii="Calibri" w:hAnsi="Calibri" w:cs="Calibri"/>
          <w:sz w:val="22"/>
          <w:szCs w:val="20"/>
        </w:rPr>
        <w:t xml:space="preserve">and </w:t>
      </w:r>
      <w:r w:rsidR="00AE4AD5" w:rsidRPr="007E791F">
        <w:rPr>
          <w:rFonts w:ascii="Calibri" w:hAnsi="Calibri" w:cs="Calibri"/>
          <w:sz w:val="22"/>
          <w:szCs w:val="20"/>
        </w:rPr>
        <w:t>consulting</w:t>
      </w:r>
      <w:r w:rsidRPr="007E791F">
        <w:rPr>
          <w:rFonts w:ascii="Calibri" w:hAnsi="Calibri" w:cs="Calibri"/>
          <w:sz w:val="22"/>
          <w:szCs w:val="20"/>
        </w:rPr>
        <w:t xml:space="preserve">. </w:t>
      </w:r>
      <w:r w:rsidR="005B2A43" w:rsidRPr="007E791F">
        <w:rPr>
          <w:rFonts w:ascii="Calibri" w:hAnsi="Calibri" w:cs="Calibri"/>
          <w:sz w:val="22"/>
          <w:szCs w:val="20"/>
        </w:rPr>
        <w:t xml:space="preserve">My </w:t>
      </w:r>
      <w:r w:rsidR="00510F45">
        <w:rPr>
          <w:rFonts w:ascii="Calibri" w:hAnsi="Calibri" w:cs="Calibri"/>
          <w:sz w:val="22"/>
          <w:szCs w:val="20"/>
        </w:rPr>
        <w:t>current stint includes</w:t>
      </w:r>
      <w:r w:rsidR="005B2A43" w:rsidRPr="007E791F">
        <w:rPr>
          <w:rFonts w:ascii="Calibri" w:hAnsi="Calibri" w:cs="Calibri"/>
          <w:sz w:val="22"/>
          <w:szCs w:val="20"/>
        </w:rPr>
        <w:t xml:space="preserve"> Business Analysis, requirement gathering for prospect, and acquired customers seeking application development, ideating and solution designing, </w:t>
      </w:r>
      <w:r w:rsidR="00D8215E">
        <w:rPr>
          <w:rFonts w:ascii="Calibri" w:hAnsi="Calibri" w:cs="Calibri"/>
          <w:sz w:val="22"/>
          <w:szCs w:val="20"/>
        </w:rPr>
        <w:t>and</w:t>
      </w:r>
      <w:r w:rsidR="005B2A43" w:rsidRPr="007E791F">
        <w:rPr>
          <w:rFonts w:ascii="Calibri" w:hAnsi="Calibri" w:cs="Calibri"/>
          <w:sz w:val="22"/>
          <w:szCs w:val="20"/>
        </w:rPr>
        <w:t xml:space="preserve"> leading consulting projects.</w:t>
      </w:r>
    </w:p>
    <w:p w:rsidR="004446AF" w:rsidRPr="00D651FE" w:rsidRDefault="00012E6A" w:rsidP="00D651FE">
      <w:pPr>
        <w:pStyle w:val="BodyTextIndent"/>
        <w:spacing w:before="120" w:after="120"/>
        <w:ind w:left="57"/>
        <w:jc w:val="both"/>
        <w:rPr>
          <w:rStyle w:val="BookTitle"/>
          <w:rFonts w:asciiTheme="majorHAnsi" w:hAnsiTheme="majorHAnsi" w:cstheme="minorHAnsi"/>
          <w:b/>
        </w:rPr>
      </w:pPr>
      <w:r>
        <w:rPr>
          <w:rStyle w:val="BookTitle"/>
          <w:rFonts w:asciiTheme="majorHAnsi" w:hAnsiTheme="majorHAnsi" w:cstheme="minorHAnsi"/>
          <w:b/>
        </w:rPr>
        <w:t xml:space="preserve"> </w:t>
      </w:r>
      <w:r w:rsidR="00D80BA6" w:rsidRPr="007E791F">
        <w:rPr>
          <w:rStyle w:val="BookTitle"/>
          <w:rFonts w:asciiTheme="majorHAnsi" w:hAnsiTheme="majorHAnsi" w:cstheme="minorHAnsi"/>
          <w:b/>
          <w:sz w:val="24"/>
        </w:rPr>
        <w:t xml:space="preserve">Domain </w:t>
      </w:r>
      <w:r w:rsidR="0066371C" w:rsidRPr="007E791F">
        <w:rPr>
          <w:rStyle w:val="BookTitle"/>
          <w:rFonts w:asciiTheme="majorHAnsi" w:hAnsiTheme="majorHAnsi" w:cstheme="minorHAnsi"/>
          <w:b/>
          <w:sz w:val="24"/>
        </w:rPr>
        <w:t>Expertise</w:t>
      </w:r>
    </w:p>
    <w:p w:rsidR="00926845" w:rsidRPr="007E791F" w:rsidRDefault="006E3D28" w:rsidP="00940FB2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>Acquirer</w:t>
      </w:r>
      <w:r w:rsidR="00940FB2" w:rsidRPr="007E791F">
        <w:rPr>
          <w:rFonts w:ascii="Calibri" w:hAnsi="Calibri" w:cs="Calibri"/>
          <w:b w:val="0"/>
          <w:szCs w:val="20"/>
        </w:rPr>
        <w:t xml:space="preserve"> Processing, </w:t>
      </w:r>
      <w:r w:rsidR="00B75D7D" w:rsidRPr="007E791F">
        <w:rPr>
          <w:rFonts w:ascii="Calibri" w:hAnsi="Calibri" w:cs="Calibri"/>
          <w:b w:val="0"/>
          <w:szCs w:val="20"/>
        </w:rPr>
        <w:t xml:space="preserve"> </w:t>
      </w:r>
      <w:r w:rsidR="00D51377" w:rsidRPr="007E791F">
        <w:rPr>
          <w:rFonts w:ascii="Calibri" w:hAnsi="Calibri" w:cs="Calibri"/>
          <w:b w:val="0"/>
          <w:szCs w:val="20"/>
        </w:rPr>
        <w:t xml:space="preserve">Cards, </w:t>
      </w:r>
      <w:r w:rsidR="00940FB2" w:rsidRPr="007E791F">
        <w:rPr>
          <w:rFonts w:ascii="Calibri" w:hAnsi="Calibri" w:cs="Calibri"/>
          <w:b w:val="0"/>
          <w:szCs w:val="20"/>
        </w:rPr>
        <w:t xml:space="preserve">Payments, </w:t>
      </w:r>
      <w:r w:rsidR="00992341" w:rsidRPr="007E791F">
        <w:rPr>
          <w:rFonts w:ascii="Calibri" w:hAnsi="Calibri" w:cs="Calibri"/>
          <w:b w:val="0"/>
          <w:szCs w:val="20"/>
        </w:rPr>
        <w:t>Merchant Acceptance</w:t>
      </w:r>
      <w:r w:rsidR="00940FB2" w:rsidRPr="007E791F">
        <w:rPr>
          <w:rFonts w:ascii="Calibri" w:hAnsi="Calibri" w:cs="Calibri"/>
          <w:b w:val="0"/>
          <w:szCs w:val="20"/>
        </w:rPr>
        <w:t xml:space="preserve"> </w:t>
      </w:r>
      <w:r w:rsidR="00992341" w:rsidRPr="007E791F">
        <w:rPr>
          <w:rFonts w:ascii="Calibri" w:hAnsi="Calibri" w:cs="Calibri"/>
          <w:b w:val="0"/>
          <w:szCs w:val="20"/>
        </w:rPr>
        <w:t xml:space="preserve"> </w:t>
      </w:r>
    </w:p>
    <w:p w:rsidR="00BD0199" w:rsidRPr="007E791F" w:rsidRDefault="00926845" w:rsidP="00B02D40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>Retail Banking including Financial Inclusion</w:t>
      </w:r>
      <w:r w:rsidR="00940FB2" w:rsidRPr="007E791F">
        <w:rPr>
          <w:rFonts w:ascii="Calibri" w:hAnsi="Calibri" w:cs="Calibri"/>
          <w:b w:val="0"/>
          <w:szCs w:val="20"/>
        </w:rPr>
        <w:t xml:space="preserve"> </w:t>
      </w:r>
      <w:r w:rsidR="00E2277A" w:rsidRPr="007E791F">
        <w:rPr>
          <w:rFonts w:ascii="Calibri" w:hAnsi="Calibri" w:cs="Calibri"/>
          <w:b w:val="0"/>
          <w:szCs w:val="20"/>
        </w:rPr>
        <w:t>&amp; SHG Book keeping</w:t>
      </w:r>
      <w:r w:rsidR="00BD0199" w:rsidRPr="007E791F">
        <w:rPr>
          <w:rFonts w:ascii="Calibri" w:hAnsi="Calibri" w:cs="Calibri"/>
          <w:b w:val="0"/>
          <w:szCs w:val="20"/>
        </w:rPr>
        <w:t>,</w:t>
      </w:r>
    </w:p>
    <w:p w:rsidR="00E2277A" w:rsidRPr="007E791F" w:rsidRDefault="00E2277A" w:rsidP="00B02D40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 xml:space="preserve">Investment </w:t>
      </w:r>
      <w:r w:rsidR="008408D0" w:rsidRPr="007E791F">
        <w:rPr>
          <w:rFonts w:ascii="Calibri" w:hAnsi="Calibri" w:cs="Calibri"/>
          <w:b w:val="0"/>
          <w:szCs w:val="20"/>
        </w:rPr>
        <w:t>Management</w:t>
      </w:r>
      <w:r w:rsidRPr="007E791F">
        <w:rPr>
          <w:rFonts w:ascii="Calibri" w:hAnsi="Calibri" w:cs="Calibri"/>
          <w:b w:val="0"/>
          <w:szCs w:val="20"/>
        </w:rPr>
        <w:t xml:space="preserve"> </w:t>
      </w:r>
    </w:p>
    <w:p w:rsidR="00940FB2" w:rsidRPr="007E791F" w:rsidRDefault="00940FB2" w:rsidP="00D651FE">
      <w:pPr>
        <w:pStyle w:val="BodyTextIndent"/>
        <w:spacing w:before="120" w:after="120"/>
        <w:ind w:left="57"/>
        <w:jc w:val="both"/>
        <w:rPr>
          <w:rStyle w:val="BookTitle"/>
          <w:rFonts w:asciiTheme="majorHAnsi" w:hAnsiTheme="majorHAnsi" w:cstheme="minorHAnsi"/>
          <w:b/>
        </w:rPr>
      </w:pPr>
      <w:r w:rsidRPr="007E791F">
        <w:rPr>
          <w:rStyle w:val="BookTitle"/>
          <w:rFonts w:asciiTheme="majorHAnsi" w:hAnsiTheme="majorHAnsi" w:cstheme="minorHAnsi"/>
          <w:b/>
          <w:sz w:val="24"/>
        </w:rPr>
        <w:t>Functional Expert</w:t>
      </w:r>
      <w:r w:rsidR="00C8376D" w:rsidRPr="007E791F">
        <w:rPr>
          <w:rStyle w:val="BookTitle"/>
          <w:rFonts w:asciiTheme="majorHAnsi" w:hAnsiTheme="majorHAnsi" w:cstheme="minorHAnsi"/>
          <w:b/>
          <w:sz w:val="24"/>
        </w:rPr>
        <w:t xml:space="preserve">ise </w:t>
      </w:r>
    </w:p>
    <w:p w:rsidR="009255A8" w:rsidRPr="007E791F" w:rsidRDefault="009E1A8A" w:rsidP="00E25F88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 xml:space="preserve">Own and </w:t>
      </w:r>
      <w:r w:rsidR="009255A8" w:rsidRPr="007E791F">
        <w:rPr>
          <w:rFonts w:ascii="Calibri" w:hAnsi="Calibri" w:cs="Calibri"/>
          <w:b w:val="0"/>
          <w:szCs w:val="20"/>
        </w:rPr>
        <w:t>Manage Product Roadmaps</w:t>
      </w:r>
      <w:r w:rsidR="001A43CC" w:rsidRPr="007E791F">
        <w:rPr>
          <w:rFonts w:ascii="Calibri" w:hAnsi="Calibri" w:cs="Calibri"/>
          <w:b w:val="0"/>
          <w:szCs w:val="20"/>
        </w:rPr>
        <w:t xml:space="preserve">. Envision </w:t>
      </w:r>
      <w:r w:rsidR="00C66E39" w:rsidRPr="007E791F">
        <w:rPr>
          <w:rFonts w:ascii="Calibri" w:hAnsi="Calibri" w:cs="Calibri"/>
          <w:b w:val="0"/>
          <w:szCs w:val="20"/>
        </w:rPr>
        <w:t>solution</w:t>
      </w:r>
      <w:r w:rsidR="001E1C96" w:rsidRPr="007E791F">
        <w:rPr>
          <w:rFonts w:ascii="Calibri" w:hAnsi="Calibri" w:cs="Calibri"/>
          <w:b w:val="0"/>
          <w:szCs w:val="20"/>
        </w:rPr>
        <w:t xml:space="preserve"> ideas &amp; convert to</w:t>
      </w:r>
      <w:r w:rsidR="0026249D" w:rsidRPr="007E791F">
        <w:rPr>
          <w:rFonts w:ascii="Calibri" w:hAnsi="Calibri" w:cs="Calibri"/>
          <w:b w:val="0"/>
          <w:szCs w:val="20"/>
        </w:rPr>
        <w:t xml:space="preserve"> working</w:t>
      </w:r>
      <w:r w:rsidR="00663F21" w:rsidRPr="007E791F">
        <w:rPr>
          <w:rFonts w:ascii="Calibri" w:hAnsi="Calibri" w:cs="Calibri"/>
          <w:b w:val="0"/>
          <w:szCs w:val="20"/>
        </w:rPr>
        <w:t xml:space="preserve"> prototypes</w:t>
      </w:r>
    </w:p>
    <w:p w:rsidR="00663F21" w:rsidRPr="007E791F" w:rsidRDefault="00E25F88" w:rsidP="002C7696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 xml:space="preserve">Good </w:t>
      </w:r>
      <w:r w:rsidRPr="007E791F">
        <w:rPr>
          <w:rFonts w:ascii="Calibri" w:hAnsi="Calibri" w:cs="Calibri"/>
          <w:szCs w:val="20"/>
        </w:rPr>
        <w:t>Business Analysis</w:t>
      </w:r>
      <w:r w:rsidR="00663F21" w:rsidRPr="007E791F">
        <w:rPr>
          <w:rFonts w:ascii="Calibri" w:hAnsi="Calibri" w:cs="Calibri"/>
          <w:b w:val="0"/>
          <w:szCs w:val="20"/>
        </w:rPr>
        <w:t xml:space="preserve"> acumen</w:t>
      </w:r>
    </w:p>
    <w:p w:rsidR="00F67E94" w:rsidRPr="007E791F" w:rsidRDefault="002C7696" w:rsidP="002C7696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>Requirement Elicitation</w:t>
      </w:r>
      <w:r w:rsidR="002D531D" w:rsidRPr="007E791F">
        <w:rPr>
          <w:rFonts w:ascii="Calibri" w:hAnsi="Calibri" w:cs="Calibri"/>
          <w:b w:val="0"/>
          <w:szCs w:val="20"/>
        </w:rPr>
        <w:t xml:space="preserve">, </w:t>
      </w:r>
      <w:r w:rsidRPr="007E791F">
        <w:rPr>
          <w:rFonts w:ascii="Calibri" w:hAnsi="Calibri" w:cs="Calibri"/>
          <w:b w:val="0"/>
          <w:szCs w:val="20"/>
        </w:rPr>
        <w:t xml:space="preserve">Envision, </w:t>
      </w:r>
      <w:r w:rsidR="002D531D" w:rsidRPr="007E791F">
        <w:rPr>
          <w:rFonts w:ascii="Calibri" w:hAnsi="Calibri" w:cs="Calibri"/>
          <w:b w:val="0"/>
          <w:szCs w:val="20"/>
        </w:rPr>
        <w:t>Conceptualization, Bu</w:t>
      </w:r>
      <w:r w:rsidR="008B2CF7" w:rsidRPr="007E791F">
        <w:rPr>
          <w:rFonts w:ascii="Calibri" w:hAnsi="Calibri" w:cs="Calibri"/>
          <w:b w:val="0"/>
          <w:szCs w:val="20"/>
        </w:rPr>
        <w:t xml:space="preserve">siness Requirement Definition, </w:t>
      </w:r>
      <w:r w:rsidR="002D531D" w:rsidRPr="007E791F">
        <w:rPr>
          <w:rFonts w:ascii="Calibri" w:hAnsi="Calibri" w:cs="Calibri"/>
          <w:b w:val="0"/>
          <w:szCs w:val="20"/>
        </w:rPr>
        <w:t xml:space="preserve">Functional specifications/Use Case /User Story writing, process flow preparation using Visio, SDLC- Agile and Waterfall, </w:t>
      </w:r>
      <w:r w:rsidR="008B2CF7" w:rsidRPr="007E791F">
        <w:rPr>
          <w:rFonts w:ascii="Calibri" w:hAnsi="Calibri" w:cs="Calibri"/>
          <w:b w:val="0"/>
          <w:szCs w:val="20"/>
        </w:rPr>
        <w:t>S</w:t>
      </w:r>
      <w:r w:rsidR="002D531D" w:rsidRPr="007E791F">
        <w:rPr>
          <w:rFonts w:ascii="Calibri" w:hAnsi="Calibri" w:cs="Calibri"/>
          <w:b w:val="0"/>
          <w:szCs w:val="20"/>
        </w:rPr>
        <w:t xml:space="preserve">upport, Test case reviews, Fit for business/user experience testing, </w:t>
      </w:r>
      <w:r w:rsidR="00BC1040" w:rsidRPr="007E791F">
        <w:rPr>
          <w:rFonts w:ascii="Calibri" w:hAnsi="Calibri" w:cs="Calibri"/>
          <w:b w:val="0"/>
          <w:szCs w:val="20"/>
        </w:rPr>
        <w:t xml:space="preserve"> Client Demos and Presentations</w:t>
      </w:r>
    </w:p>
    <w:p w:rsidR="002D531D" w:rsidRPr="007E791F" w:rsidRDefault="003E421F" w:rsidP="002C7696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>Process Mapping, Business Transformation</w:t>
      </w:r>
      <w:r w:rsidR="003240A9" w:rsidRPr="007E791F">
        <w:rPr>
          <w:rFonts w:ascii="Calibri" w:hAnsi="Calibri" w:cs="Calibri"/>
          <w:b w:val="0"/>
          <w:szCs w:val="20"/>
        </w:rPr>
        <w:t>s</w:t>
      </w:r>
    </w:p>
    <w:p w:rsidR="00E25F88" w:rsidRPr="007E791F" w:rsidRDefault="00E25F88" w:rsidP="006A1754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>UI</w:t>
      </w:r>
      <w:r w:rsidR="009661FD" w:rsidRPr="007E791F">
        <w:rPr>
          <w:rFonts w:ascii="Calibri" w:hAnsi="Calibri" w:cs="Calibri"/>
          <w:b w:val="0"/>
          <w:szCs w:val="20"/>
        </w:rPr>
        <w:t xml:space="preserve">/UX designing </w:t>
      </w:r>
      <w:r w:rsidRPr="007E791F">
        <w:rPr>
          <w:rFonts w:ascii="Calibri" w:hAnsi="Calibri" w:cs="Calibri"/>
          <w:b w:val="0"/>
          <w:szCs w:val="20"/>
        </w:rPr>
        <w:t>using Low-Fi proto</w:t>
      </w:r>
      <w:r w:rsidR="000838A6">
        <w:rPr>
          <w:rFonts w:ascii="Calibri" w:hAnsi="Calibri" w:cs="Calibri"/>
          <w:b w:val="0"/>
          <w:szCs w:val="20"/>
        </w:rPr>
        <w:t>typing, Visio, HTML, Axure</w:t>
      </w:r>
    </w:p>
    <w:p w:rsidR="002910BE" w:rsidRPr="007E791F" w:rsidRDefault="00E25F88" w:rsidP="008C04C5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7E791F">
        <w:rPr>
          <w:rFonts w:ascii="Calibri" w:hAnsi="Calibri" w:cs="Calibri"/>
          <w:b w:val="0"/>
          <w:szCs w:val="20"/>
        </w:rPr>
        <w:t>Experience in interacting with global clientele</w:t>
      </w:r>
      <w:r w:rsidR="003E421F" w:rsidRPr="007E791F">
        <w:rPr>
          <w:rFonts w:ascii="Calibri" w:hAnsi="Calibri" w:cs="Calibri"/>
          <w:b w:val="0"/>
          <w:szCs w:val="20"/>
        </w:rPr>
        <w:t xml:space="preserve">  </w:t>
      </w:r>
    </w:p>
    <w:p w:rsidR="00E25F88" w:rsidRPr="007E791F" w:rsidRDefault="00E25F88" w:rsidP="00D651FE">
      <w:pPr>
        <w:pStyle w:val="BodyTextIndent"/>
        <w:spacing w:before="120" w:after="120"/>
        <w:ind w:left="57"/>
        <w:jc w:val="both"/>
        <w:rPr>
          <w:rStyle w:val="BookTitle"/>
          <w:rFonts w:asciiTheme="majorHAnsi" w:hAnsiTheme="majorHAnsi" w:cstheme="minorHAnsi"/>
          <w:b/>
          <w:sz w:val="24"/>
        </w:rPr>
      </w:pPr>
      <w:r w:rsidRPr="007E791F">
        <w:rPr>
          <w:rStyle w:val="BookTitle"/>
          <w:rFonts w:asciiTheme="majorHAnsi" w:hAnsiTheme="majorHAnsi" w:cstheme="minorHAnsi"/>
          <w:b/>
          <w:sz w:val="24"/>
        </w:rPr>
        <w:t>Technical Skills</w:t>
      </w:r>
    </w:p>
    <w:p w:rsidR="00E25F88" w:rsidRPr="00EC7D7B" w:rsidRDefault="005D5507" w:rsidP="003E5149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EC7D7B">
        <w:rPr>
          <w:rFonts w:ascii="Calibri" w:hAnsi="Calibri" w:cs="Calibri"/>
          <w:b w:val="0"/>
          <w:szCs w:val="20"/>
        </w:rPr>
        <w:t>Proficient in MS</w:t>
      </w:r>
      <w:r w:rsidR="00E25F88" w:rsidRPr="00EC7D7B">
        <w:rPr>
          <w:rFonts w:ascii="Calibri" w:hAnsi="Calibri" w:cs="Calibri"/>
          <w:b w:val="0"/>
          <w:szCs w:val="20"/>
        </w:rPr>
        <w:t xml:space="preserve"> Visio, </w:t>
      </w:r>
      <w:r w:rsidRPr="00EC7D7B">
        <w:rPr>
          <w:rFonts w:ascii="Calibri" w:hAnsi="Calibri" w:cs="Calibri"/>
          <w:b w:val="0"/>
          <w:szCs w:val="20"/>
        </w:rPr>
        <w:t xml:space="preserve"> </w:t>
      </w:r>
      <w:r w:rsidR="00E25F88" w:rsidRPr="00EC7D7B">
        <w:rPr>
          <w:rFonts w:ascii="Calibri" w:hAnsi="Calibri" w:cs="Calibri"/>
          <w:b w:val="0"/>
          <w:szCs w:val="20"/>
        </w:rPr>
        <w:t>Adobe Photoshop, Axure, Mind Map</w:t>
      </w:r>
      <w:r w:rsidR="00647417" w:rsidRPr="00EC7D7B">
        <w:rPr>
          <w:rFonts w:ascii="Calibri" w:hAnsi="Calibri" w:cs="Calibri"/>
          <w:b w:val="0"/>
          <w:szCs w:val="20"/>
        </w:rPr>
        <w:t>, Basics of SQL</w:t>
      </w:r>
    </w:p>
    <w:p w:rsidR="00E25F88" w:rsidRPr="007E791F" w:rsidRDefault="00E25F88" w:rsidP="00E25F88">
      <w:pPr>
        <w:pStyle w:val="BodyTextIndent"/>
        <w:spacing w:before="120" w:after="120"/>
        <w:ind w:left="57"/>
        <w:jc w:val="both"/>
        <w:rPr>
          <w:rStyle w:val="BookTitle"/>
          <w:rFonts w:asciiTheme="majorHAnsi" w:hAnsiTheme="majorHAnsi" w:cstheme="minorHAnsi"/>
          <w:b/>
          <w:sz w:val="24"/>
        </w:rPr>
      </w:pPr>
      <w:r w:rsidRPr="007E791F">
        <w:rPr>
          <w:rStyle w:val="BookTitle"/>
          <w:rFonts w:asciiTheme="majorHAnsi" w:hAnsiTheme="majorHAnsi" w:cstheme="minorHAnsi"/>
          <w:b/>
          <w:sz w:val="24"/>
        </w:rPr>
        <w:t>International Assignments</w:t>
      </w:r>
    </w:p>
    <w:p w:rsidR="000F247C" w:rsidRPr="00625F49" w:rsidRDefault="000F247C" w:rsidP="00E25F88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625F49">
        <w:rPr>
          <w:rFonts w:ascii="Calibri" w:hAnsi="Calibri" w:cs="Calibri"/>
          <w:szCs w:val="20"/>
        </w:rPr>
        <w:t>Middle East:</w:t>
      </w:r>
      <w:r w:rsidRPr="00625F49">
        <w:rPr>
          <w:rFonts w:ascii="Calibri" w:hAnsi="Calibri" w:cs="Calibri"/>
          <w:b w:val="0"/>
          <w:szCs w:val="20"/>
        </w:rPr>
        <w:t xml:space="preserve"> Consulting </w:t>
      </w:r>
      <w:r w:rsidR="00666469" w:rsidRPr="00625F49">
        <w:rPr>
          <w:rFonts w:ascii="Calibri" w:hAnsi="Calibri" w:cs="Calibri"/>
          <w:b w:val="0"/>
          <w:szCs w:val="20"/>
        </w:rPr>
        <w:t>&amp;</w:t>
      </w:r>
      <w:r w:rsidRPr="00625F49">
        <w:rPr>
          <w:rFonts w:ascii="Calibri" w:hAnsi="Calibri" w:cs="Calibri"/>
          <w:b w:val="0"/>
          <w:szCs w:val="20"/>
        </w:rPr>
        <w:t xml:space="preserve"> Business Process Mapping</w:t>
      </w:r>
      <w:r w:rsidR="00666469" w:rsidRPr="00625F49">
        <w:rPr>
          <w:rFonts w:ascii="Calibri" w:hAnsi="Calibri" w:cs="Calibri"/>
          <w:b w:val="0"/>
          <w:szCs w:val="20"/>
        </w:rPr>
        <w:t xml:space="preserve"> Project for a renowned </w:t>
      </w:r>
      <w:r w:rsidR="00D22ECE" w:rsidRPr="00625F49">
        <w:rPr>
          <w:rFonts w:ascii="Calibri" w:hAnsi="Calibri" w:cs="Calibri"/>
          <w:b w:val="0"/>
          <w:szCs w:val="20"/>
        </w:rPr>
        <w:t xml:space="preserve">Research Institute in UAE. </w:t>
      </w:r>
    </w:p>
    <w:p w:rsidR="00E25F88" w:rsidRPr="00625F49" w:rsidRDefault="000F247C" w:rsidP="00E25F88">
      <w:pPr>
        <w:pStyle w:val="BodyTextIndent"/>
        <w:numPr>
          <w:ilvl w:val="0"/>
          <w:numId w:val="4"/>
        </w:numPr>
        <w:jc w:val="both"/>
        <w:rPr>
          <w:rFonts w:ascii="Calibri" w:hAnsi="Calibri" w:cs="Calibri"/>
          <w:b w:val="0"/>
          <w:szCs w:val="20"/>
        </w:rPr>
      </w:pPr>
      <w:r w:rsidRPr="00625F49">
        <w:rPr>
          <w:rFonts w:ascii="Calibri" w:hAnsi="Calibri" w:cs="Calibri"/>
          <w:szCs w:val="20"/>
        </w:rPr>
        <w:t>Canada</w:t>
      </w:r>
      <w:r w:rsidRPr="00625F49">
        <w:rPr>
          <w:rFonts w:ascii="Calibri" w:hAnsi="Calibri" w:cs="Calibri"/>
          <w:b w:val="0"/>
          <w:szCs w:val="20"/>
        </w:rPr>
        <w:t xml:space="preserve">: </w:t>
      </w:r>
      <w:r w:rsidR="00E25F88" w:rsidRPr="00625F49">
        <w:rPr>
          <w:rFonts w:ascii="Calibri" w:hAnsi="Calibri" w:cs="Calibri"/>
          <w:b w:val="0"/>
          <w:szCs w:val="20"/>
        </w:rPr>
        <w:t>Visited the client site at Canada for 3 months for requirement gathering of  a new application</w:t>
      </w:r>
    </w:p>
    <w:p w:rsidR="000F247C" w:rsidRPr="007E791F" w:rsidRDefault="000F247C" w:rsidP="000F247C">
      <w:pPr>
        <w:pStyle w:val="BodyTextIndent"/>
        <w:numPr>
          <w:ilvl w:val="0"/>
          <w:numId w:val="4"/>
        </w:numPr>
        <w:spacing w:after="120"/>
        <w:ind w:left="760" w:hanging="357"/>
        <w:jc w:val="both"/>
        <w:rPr>
          <w:rFonts w:ascii="Calibri" w:hAnsi="Calibri" w:cs="Calibri"/>
          <w:b w:val="0"/>
          <w:szCs w:val="20"/>
        </w:rPr>
      </w:pPr>
      <w:r w:rsidRPr="00625F49">
        <w:rPr>
          <w:rFonts w:ascii="Calibri" w:hAnsi="Calibri" w:cs="Calibri"/>
          <w:szCs w:val="20"/>
        </w:rPr>
        <w:t>USA</w:t>
      </w:r>
      <w:r w:rsidRPr="00625F49">
        <w:rPr>
          <w:rFonts w:ascii="Calibri" w:hAnsi="Calibri" w:cs="Calibri"/>
          <w:b w:val="0"/>
          <w:szCs w:val="20"/>
        </w:rPr>
        <w:t>:</w:t>
      </w:r>
      <w:r w:rsidRPr="007E791F">
        <w:rPr>
          <w:rFonts w:ascii="Calibri" w:hAnsi="Calibri" w:cs="Calibri"/>
          <w:b w:val="0"/>
          <w:szCs w:val="20"/>
        </w:rPr>
        <w:t xml:space="preserve"> </w:t>
      </w:r>
      <w:r w:rsidR="00E25F88" w:rsidRPr="007E791F">
        <w:rPr>
          <w:rFonts w:ascii="Calibri" w:hAnsi="Calibri" w:cs="Calibri"/>
          <w:b w:val="0"/>
          <w:szCs w:val="20"/>
        </w:rPr>
        <w:t xml:space="preserve">Visited the client site in the USA for 3 months for process migration </w:t>
      </w:r>
    </w:p>
    <w:p w:rsidR="00E25F88" w:rsidRPr="007E791F" w:rsidRDefault="00E25F88" w:rsidP="00E25F88">
      <w:pPr>
        <w:pStyle w:val="BodyTextIndent"/>
        <w:spacing w:before="120" w:after="120"/>
        <w:ind w:left="57"/>
        <w:jc w:val="both"/>
        <w:rPr>
          <w:rStyle w:val="BookTitle"/>
          <w:rFonts w:asciiTheme="majorHAnsi" w:hAnsiTheme="majorHAnsi" w:cstheme="minorHAnsi"/>
          <w:b/>
          <w:sz w:val="24"/>
        </w:rPr>
      </w:pPr>
      <w:r w:rsidRPr="007E791F">
        <w:rPr>
          <w:rStyle w:val="BookTitle"/>
          <w:rFonts w:asciiTheme="majorHAnsi" w:hAnsiTheme="majorHAnsi" w:cstheme="minorHAnsi"/>
          <w:b/>
          <w:sz w:val="24"/>
        </w:rPr>
        <w:t>Professional Experience</w:t>
      </w:r>
    </w:p>
    <w:tbl>
      <w:tblPr>
        <w:tblStyle w:val="ColorfulList-Accent6"/>
        <w:tblW w:w="10782" w:type="dxa"/>
        <w:tblInd w:w="-432" w:type="dxa"/>
        <w:tblLook w:val="0620" w:firstRow="1" w:lastRow="0" w:firstColumn="0" w:lastColumn="0" w:noHBand="1" w:noVBand="1"/>
      </w:tblPr>
      <w:tblGrid>
        <w:gridCol w:w="2952"/>
        <w:gridCol w:w="2970"/>
        <w:gridCol w:w="2700"/>
        <w:gridCol w:w="2160"/>
      </w:tblGrid>
      <w:tr w:rsidR="00E25F88" w:rsidRPr="00B82B18" w:rsidTr="007E7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E25F88" w:rsidRPr="00B82B18" w:rsidRDefault="00E25F88" w:rsidP="00A9233A">
            <w:pPr>
              <w:pStyle w:val="BodyTextIndent"/>
              <w:spacing w:before="120" w:after="120"/>
              <w:ind w:left="0"/>
              <w:jc w:val="both"/>
              <w:rPr>
                <w:rStyle w:val="BookTitle"/>
                <w:rFonts w:asciiTheme="majorHAnsi" w:hAnsiTheme="majorHAnsi" w:cstheme="minorHAnsi"/>
                <w:b w:val="0"/>
                <w:sz w:val="24"/>
              </w:rPr>
            </w:pPr>
            <w:r w:rsidRPr="00B82B18">
              <w:rPr>
                <w:rStyle w:val="BookTitle"/>
                <w:rFonts w:asciiTheme="majorHAnsi" w:hAnsiTheme="majorHAnsi" w:cstheme="minorHAnsi"/>
                <w:b w:val="0"/>
                <w:sz w:val="24"/>
              </w:rPr>
              <w:t>Company</w:t>
            </w:r>
          </w:p>
        </w:tc>
        <w:tc>
          <w:tcPr>
            <w:tcW w:w="2970" w:type="dxa"/>
          </w:tcPr>
          <w:p w:rsidR="00E25F88" w:rsidRPr="00B82B18" w:rsidRDefault="00E25F88" w:rsidP="00A9233A">
            <w:pPr>
              <w:pStyle w:val="BodyTextIndent"/>
              <w:spacing w:before="120" w:after="120"/>
              <w:ind w:left="0"/>
              <w:jc w:val="both"/>
              <w:rPr>
                <w:rStyle w:val="BookTitle"/>
                <w:rFonts w:asciiTheme="majorHAnsi" w:hAnsiTheme="majorHAnsi" w:cstheme="minorHAnsi"/>
                <w:b w:val="0"/>
                <w:sz w:val="24"/>
              </w:rPr>
            </w:pPr>
            <w:r w:rsidRPr="00B82B18">
              <w:rPr>
                <w:rStyle w:val="BookTitle"/>
                <w:rFonts w:asciiTheme="majorHAnsi" w:hAnsiTheme="majorHAnsi" w:cstheme="minorHAnsi"/>
                <w:b w:val="0"/>
                <w:sz w:val="24"/>
              </w:rPr>
              <w:t>Position</w:t>
            </w:r>
          </w:p>
        </w:tc>
        <w:tc>
          <w:tcPr>
            <w:tcW w:w="2700" w:type="dxa"/>
          </w:tcPr>
          <w:p w:rsidR="00E25F88" w:rsidRPr="00B82B18" w:rsidRDefault="00E25F88" w:rsidP="00A9233A">
            <w:pPr>
              <w:pStyle w:val="BodyTextIndent"/>
              <w:spacing w:before="120" w:after="120"/>
              <w:ind w:left="0"/>
              <w:jc w:val="both"/>
              <w:rPr>
                <w:rStyle w:val="BookTitle"/>
                <w:rFonts w:asciiTheme="majorHAnsi" w:hAnsiTheme="majorHAnsi" w:cstheme="minorHAnsi"/>
                <w:b w:val="0"/>
                <w:sz w:val="24"/>
              </w:rPr>
            </w:pPr>
            <w:r w:rsidRPr="00B82B18">
              <w:rPr>
                <w:rStyle w:val="BookTitle"/>
                <w:rFonts w:asciiTheme="majorHAnsi" w:hAnsiTheme="majorHAnsi" w:cstheme="minorHAnsi"/>
                <w:b w:val="0"/>
                <w:sz w:val="24"/>
              </w:rPr>
              <w:t>Period</w:t>
            </w:r>
          </w:p>
        </w:tc>
        <w:tc>
          <w:tcPr>
            <w:tcW w:w="2160" w:type="dxa"/>
          </w:tcPr>
          <w:p w:rsidR="00E25F88" w:rsidRPr="00B82B18" w:rsidRDefault="00E25F88" w:rsidP="00A9233A">
            <w:pPr>
              <w:pStyle w:val="BodyTextIndent"/>
              <w:spacing w:before="120" w:after="120"/>
              <w:ind w:left="0"/>
              <w:jc w:val="both"/>
              <w:rPr>
                <w:rStyle w:val="BookTitle"/>
                <w:rFonts w:asciiTheme="majorHAnsi" w:hAnsiTheme="majorHAnsi" w:cstheme="minorHAnsi"/>
                <w:b w:val="0"/>
                <w:sz w:val="24"/>
              </w:rPr>
            </w:pPr>
            <w:r w:rsidRPr="00B82B18">
              <w:rPr>
                <w:rStyle w:val="BookTitle"/>
                <w:rFonts w:asciiTheme="majorHAnsi" w:hAnsiTheme="majorHAnsi" w:cstheme="minorHAnsi"/>
                <w:b w:val="0"/>
                <w:sz w:val="24"/>
              </w:rPr>
              <w:t>Tenure</w:t>
            </w:r>
          </w:p>
        </w:tc>
      </w:tr>
      <w:tr w:rsidR="00E25F88" w:rsidRPr="00B82B18" w:rsidTr="007E791F">
        <w:tc>
          <w:tcPr>
            <w:tcW w:w="2952" w:type="dxa"/>
            <w:shd w:val="clear" w:color="auto" w:fill="auto"/>
          </w:tcPr>
          <w:p w:rsidR="00E25F88" w:rsidRPr="00B82B18" w:rsidRDefault="00251536" w:rsidP="00A9233A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>
              <w:rPr>
                <w:rStyle w:val="Emphasis"/>
                <w:rFonts w:asciiTheme="minorHAnsi" w:hAnsiTheme="minorHAnsi"/>
                <w:i w:val="0"/>
                <w:sz w:val="22"/>
              </w:rPr>
              <w:t>Tavant Technologies</w:t>
            </w:r>
          </w:p>
        </w:tc>
        <w:tc>
          <w:tcPr>
            <w:tcW w:w="2970" w:type="dxa"/>
            <w:shd w:val="clear" w:color="auto" w:fill="auto"/>
          </w:tcPr>
          <w:p w:rsidR="00E25F88" w:rsidRPr="00B82B18" w:rsidRDefault="00251536" w:rsidP="00A178A7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>
              <w:rPr>
                <w:rStyle w:val="Emphasis"/>
                <w:rFonts w:asciiTheme="minorHAnsi" w:hAnsiTheme="minorHAnsi"/>
                <w:i w:val="0"/>
                <w:sz w:val="22"/>
              </w:rPr>
              <w:t>Business Architect</w:t>
            </w:r>
          </w:p>
        </w:tc>
        <w:tc>
          <w:tcPr>
            <w:tcW w:w="2700" w:type="dxa"/>
            <w:shd w:val="clear" w:color="auto" w:fill="auto"/>
          </w:tcPr>
          <w:p w:rsidR="00E25F88" w:rsidRPr="00B82B18" w:rsidRDefault="00251536" w:rsidP="00A9233A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>
              <w:rPr>
                <w:rStyle w:val="Emphasis"/>
                <w:rFonts w:asciiTheme="minorHAnsi" w:hAnsiTheme="minorHAnsi"/>
                <w:i w:val="0"/>
                <w:sz w:val="22"/>
              </w:rPr>
              <w:t>Nov 2016 till date</w:t>
            </w:r>
          </w:p>
        </w:tc>
        <w:tc>
          <w:tcPr>
            <w:tcW w:w="2160" w:type="dxa"/>
            <w:shd w:val="clear" w:color="auto" w:fill="auto"/>
          </w:tcPr>
          <w:p w:rsidR="00E25F88" w:rsidRPr="00B82B18" w:rsidRDefault="00E25F88" w:rsidP="00E6212D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</w:p>
        </w:tc>
      </w:tr>
      <w:tr w:rsidR="00251536" w:rsidRPr="00B82B18" w:rsidTr="007E791F">
        <w:tc>
          <w:tcPr>
            <w:tcW w:w="2952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Altimetrik India</w:t>
            </w:r>
          </w:p>
        </w:tc>
        <w:tc>
          <w:tcPr>
            <w:tcW w:w="2970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Lead Business Analyst/ Sr. Consultant</w:t>
            </w:r>
          </w:p>
        </w:tc>
        <w:tc>
          <w:tcPr>
            <w:tcW w:w="270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 xml:space="preserve">July 2012 </w:t>
            </w:r>
            <w:r>
              <w:rPr>
                <w:rStyle w:val="Emphasis"/>
                <w:rFonts w:asciiTheme="minorHAnsi" w:hAnsiTheme="minorHAnsi"/>
                <w:i w:val="0"/>
                <w:sz w:val="22"/>
              </w:rPr>
              <w:t>to Nov 2016</w:t>
            </w: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 xml:space="preserve">4 years &amp; </w:t>
            </w:r>
            <w:r>
              <w:rPr>
                <w:rStyle w:val="Emphasis"/>
                <w:rFonts w:asciiTheme="minorHAnsi" w:hAnsiTheme="minorHAnsi"/>
                <w:i w:val="0"/>
                <w:sz w:val="22"/>
              </w:rPr>
              <w:t>4</w:t>
            </w: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 xml:space="preserve"> months</w:t>
            </w:r>
          </w:p>
        </w:tc>
      </w:tr>
      <w:tr w:rsidR="00251536" w:rsidRPr="00B82B18" w:rsidTr="007E791F">
        <w:trPr>
          <w:trHeight w:val="477"/>
        </w:trPr>
        <w:tc>
          <w:tcPr>
            <w:tcW w:w="2952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 xml:space="preserve">Mcube Investment Software </w:t>
            </w:r>
          </w:p>
        </w:tc>
        <w:tc>
          <w:tcPr>
            <w:tcW w:w="2970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Senior Business Analyst</w:t>
            </w:r>
          </w:p>
        </w:tc>
        <w:tc>
          <w:tcPr>
            <w:tcW w:w="270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May 2005 to June 2012</w:t>
            </w:r>
          </w:p>
        </w:tc>
        <w:tc>
          <w:tcPr>
            <w:tcW w:w="216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7 years &amp; 2 months</w:t>
            </w:r>
          </w:p>
        </w:tc>
      </w:tr>
      <w:tr w:rsidR="00251536" w:rsidRPr="00B82B18" w:rsidTr="007E791F">
        <w:tc>
          <w:tcPr>
            <w:tcW w:w="2952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 xml:space="preserve">ICICI Bank </w:t>
            </w:r>
          </w:p>
        </w:tc>
        <w:tc>
          <w:tcPr>
            <w:tcW w:w="2970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Customer Service Officer</w:t>
            </w:r>
          </w:p>
        </w:tc>
        <w:tc>
          <w:tcPr>
            <w:tcW w:w="270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Mar 2004 to May 2005</w:t>
            </w:r>
          </w:p>
        </w:tc>
        <w:tc>
          <w:tcPr>
            <w:tcW w:w="216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1 year &amp;  3 months</w:t>
            </w:r>
          </w:p>
        </w:tc>
      </w:tr>
      <w:tr w:rsidR="00251536" w:rsidRPr="00B82B18" w:rsidTr="007E791F">
        <w:tc>
          <w:tcPr>
            <w:tcW w:w="2952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Infosys BPO</w:t>
            </w:r>
          </w:p>
        </w:tc>
        <w:tc>
          <w:tcPr>
            <w:tcW w:w="2970" w:type="dxa"/>
            <w:shd w:val="clear" w:color="auto" w:fill="auto"/>
          </w:tcPr>
          <w:p w:rsidR="00251536" w:rsidRPr="00B82B18" w:rsidRDefault="00251536" w:rsidP="00251536">
            <w:pPr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Process Executive</w:t>
            </w:r>
          </w:p>
        </w:tc>
        <w:tc>
          <w:tcPr>
            <w:tcW w:w="270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August 2002 to Feb 2004</w:t>
            </w:r>
          </w:p>
        </w:tc>
        <w:tc>
          <w:tcPr>
            <w:tcW w:w="2160" w:type="dxa"/>
            <w:shd w:val="clear" w:color="auto" w:fill="auto"/>
          </w:tcPr>
          <w:p w:rsidR="00251536" w:rsidRPr="00B82B18" w:rsidRDefault="00251536" w:rsidP="00251536">
            <w:pPr>
              <w:spacing w:after="120"/>
              <w:rPr>
                <w:rStyle w:val="Emphasis"/>
                <w:rFonts w:asciiTheme="minorHAnsi" w:hAnsiTheme="minorHAnsi"/>
                <w:i w:val="0"/>
                <w:sz w:val="22"/>
              </w:rPr>
            </w:pPr>
            <w:r w:rsidRPr="00B82B18">
              <w:rPr>
                <w:rStyle w:val="Emphasis"/>
                <w:rFonts w:asciiTheme="minorHAnsi" w:hAnsiTheme="minorHAnsi"/>
                <w:i w:val="0"/>
                <w:sz w:val="22"/>
              </w:rPr>
              <w:t>1 year &amp;  6 months</w:t>
            </w:r>
          </w:p>
        </w:tc>
      </w:tr>
    </w:tbl>
    <w:p w:rsidR="007E791F" w:rsidRDefault="00B371D1" w:rsidP="007E791F">
      <w:pPr>
        <w:pStyle w:val="ListParagraph"/>
        <w:ind w:left="717"/>
        <w:jc w:val="both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lastRenderedPageBreak/>
        <w:br/>
      </w:r>
    </w:p>
    <w:p w:rsidR="00251536" w:rsidRDefault="00251536" w:rsidP="00E25F88">
      <w:pPr>
        <w:pStyle w:val="ListParagraph"/>
        <w:numPr>
          <w:ilvl w:val="0"/>
          <w:numId w:val="17"/>
        </w:numPr>
        <w:ind w:left="717"/>
        <w:jc w:val="both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t>Business Architect, at Tavant Technologies (Nov 2016 – till date)</w:t>
      </w:r>
    </w:p>
    <w:p w:rsidR="00251536" w:rsidRDefault="00251536" w:rsidP="00251536">
      <w:pPr>
        <w:pStyle w:val="ListParagraph"/>
        <w:ind w:left="717"/>
        <w:jc w:val="both"/>
        <w:rPr>
          <w:rFonts w:ascii="Calibri" w:hAnsi="Calibri" w:cs="Calibri"/>
          <w:b/>
          <w:szCs w:val="20"/>
        </w:rPr>
      </w:pPr>
    </w:p>
    <w:p w:rsidR="00E25F88" w:rsidRPr="007E791F" w:rsidRDefault="00CF65F3" w:rsidP="00E25F88">
      <w:pPr>
        <w:pStyle w:val="ListParagraph"/>
        <w:numPr>
          <w:ilvl w:val="0"/>
          <w:numId w:val="17"/>
        </w:numPr>
        <w:ind w:left="717"/>
        <w:jc w:val="both"/>
        <w:rPr>
          <w:rFonts w:ascii="Calibri" w:hAnsi="Calibri" w:cs="Calibri"/>
          <w:b/>
          <w:szCs w:val="20"/>
        </w:rPr>
      </w:pPr>
      <w:r w:rsidRPr="007E791F">
        <w:rPr>
          <w:rFonts w:ascii="Calibri" w:hAnsi="Calibri" w:cs="Calibri"/>
          <w:b/>
          <w:szCs w:val="20"/>
        </w:rPr>
        <w:t>Sr. Consultant</w:t>
      </w:r>
      <w:r w:rsidR="000F70BB">
        <w:rPr>
          <w:rFonts w:ascii="Calibri" w:hAnsi="Calibri" w:cs="Calibri"/>
          <w:b/>
          <w:szCs w:val="20"/>
        </w:rPr>
        <w:t>, at Altimetrik</w:t>
      </w:r>
      <w:r w:rsidR="00E25F88" w:rsidRPr="007E791F">
        <w:rPr>
          <w:rFonts w:ascii="Calibri" w:hAnsi="Calibri" w:cs="Calibri"/>
          <w:b/>
          <w:szCs w:val="20"/>
        </w:rPr>
        <w:t xml:space="preserve"> (July 2012 – </w:t>
      </w:r>
      <w:r w:rsidR="00471237">
        <w:rPr>
          <w:rFonts w:ascii="Calibri" w:hAnsi="Calibri" w:cs="Calibri"/>
          <w:b/>
          <w:szCs w:val="20"/>
        </w:rPr>
        <w:t>Nov 2016</w:t>
      </w:r>
      <w:r w:rsidR="00E25F88" w:rsidRPr="007E791F">
        <w:rPr>
          <w:rFonts w:ascii="Calibri" w:hAnsi="Calibri" w:cs="Calibri"/>
          <w:b/>
          <w:szCs w:val="20"/>
        </w:rPr>
        <w:t xml:space="preserve">) </w:t>
      </w:r>
    </w:p>
    <w:p w:rsidR="00E25F88" w:rsidRPr="007E791F" w:rsidRDefault="00477BAB" w:rsidP="00E25F88">
      <w:pPr>
        <w:pStyle w:val="BodyText"/>
        <w:spacing w:after="60"/>
        <w:ind w:left="357" w:firstLine="360"/>
        <w:jc w:val="both"/>
        <w:rPr>
          <w:rStyle w:val="BookTitle"/>
          <w:rFonts w:ascii="Calibri" w:hAnsi="Calibri" w:cs="Calibri"/>
          <w:smallCaps w:val="0"/>
          <w:spacing w:val="0"/>
          <w:sz w:val="22"/>
          <w:szCs w:val="20"/>
        </w:rPr>
      </w:pPr>
      <w:r w:rsidRPr="007E791F">
        <w:rPr>
          <w:rStyle w:val="BookTitle"/>
          <w:rFonts w:asciiTheme="minorHAnsi" w:hAnsiTheme="minorHAnsi" w:cstheme="minorHAnsi"/>
          <w:i/>
          <w:sz w:val="22"/>
          <w:szCs w:val="20"/>
        </w:rPr>
        <w:t>Key responsibilities</w:t>
      </w:r>
      <w:r w:rsidR="00E25F88" w:rsidRPr="007E791F">
        <w:rPr>
          <w:rStyle w:val="BookTitle"/>
          <w:rFonts w:asciiTheme="minorHAnsi" w:hAnsiTheme="minorHAnsi" w:cstheme="minorHAnsi"/>
          <w:i/>
          <w:sz w:val="22"/>
          <w:szCs w:val="20"/>
        </w:rPr>
        <w:t>:</w:t>
      </w:r>
    </w:p>
    <w:p w:rsidR="00C6404E" w:rsidRPr="007E791F" w:rsidRDefault="00C6404E" w:rsidP="004F1A19">
      <w:pPr>
        <w:pStyle w:val="BodyText"/>
        <w:numPr>
          <w:ilvl w:val="0"/>
          <w:numId w:val="2"/>
        </w:numPr>
        <w:tabs>
          <w:tab w:val="num" w:pos="-1083"/>
        </w:tabs>
        <w:spacing w:after="60"/>
        <w:ind w:left="1428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 xml:space="preserve">Project Leader - </w:t>
      </w:r>
      <w:r w:rsidRPr="007E791F">
        <w:rPr>
          <w:rFonts w:ascii="Calibri" w:hAnsi="Calibri" w:cs="Calibri"/>
          <w:bCs/>
          <w:sz w:val="22"/>
          <w:szCs w:val="20"/>
        </w:rPr>
        <w:t>interaction with various stakeholders - Branding &amp; Legal, Secur</w:t>
      </w:r>
      <w:r w:rsidR="009014B8" w:rsidRPr="007E791F">
        <w:rPr>
          <w:rFonts w:ascii="Calibri" w:hAnsi="Calibri" w:cs="Calibri"/>
          <w:bCs/>
          <w:sz w:val="22"/>
          <w:szCs w:val="20"/>
        </w:rPr>
        <w:t xml:space="preserve">ity Audit, Penetration Testing </w:t>
      </w:r>
      <w:r w:rsidRPr="007E791F">
        <w:rPr>
          <w:rFonts w:ascii="Calibri" w:hAnsi="Calibri" w:cs="Calibri"/>
          <w:bCs/>
          <w:sz w:val="22"/>
          <w:szCs w:val="20"/>
        </w:rPr>
        <w:t>teams of the client (a global Payments company).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 Envisioning &amp; documenting </w:t>
      </w:r>
      <w:r w:rsidRPr="007E791F">
        <w:rPr>
          <w:rFonts w:ascii="Calibri" w:hAnsi="Calibri" w:cs="Calibri"/>
          <w:bCs/>
          <w:sz w:val="22"/>
          <w:szCs w:val="20"/>
        </w:rPr>
        <w:t>the process &amp; r</w:t>
      </w:r>
      <w:r w:rsidR="00744964" w:rsidRPr="007E791F">
        <w:rPr>
          <w:rFonts w:ascii="Calibri" w:hAnsi="Calibri" w:cs="Calibri"/>
          <w:bCs/>
          <w:sz w:val="22"/>
          <w:szCs w:val="20"/>
        </w:rPr>
        <w:t xml:space="preserve">equirements from </w:t>
      </w:r>
      <w:r w:rsidR="00DC69AB" w:rsidRPr="007E791F">
        <w:rPr>
          <w:rFonts w:ascii="Calibri" w:hAnsi="Calibri" w:cs="Calibri"/>
          <w:bCs/>
          <w:sz w:val="22"/>
          <w:szCs w:val="20"/>
        </w:rPr>
        <w:t>Business Requirement to</w:t>
      </w:r>
      <w:r w:rsidR="00EB609B" w:rsidRPr="007E791F">
        <w:rPr>
          <w:rFonts w:ascii="Calibri" w:hAnsi="Calibri" w:cs="Calibri"/>
          <w:bCs/>
          <w:sz w:val="22"/>
          <w:szCs w:val="20"/>
        </w:rPr>
        <w:t xml:space="preserve"> </w:t>
      </w:r>
      <w:r w:rsidR="00744964" w:rsidRPr="007E791F">
        <w:rPr>
          <w:rFonts w:ascii="Calibri" w:hAnsi="Calibri" w:cs="Calibri"/>
          <w:bCs/>
          <w:sz w:val="22"/>
          <w:szCs w:val="20"/>
        </w:rPr>
        <w:t xml:space="preserve">Business Support perspective. </w:t>
      </w:r>
    </w:p>
    <w:p w:rsidR="009014B8" w:rsidRPr="007E791F" w:rsidRDefault="009014B8" w:rsidP="009014B8">
      <w:pPr>
        <w:pStyle w:val="BodyText"/>
        <w:numPr>
          <w:ilvl w:val="0"/>
          <w:numId w:val="2"/>
        </w:numPr>
        <w:tabs>
          <w:tab w:val="num" w:pos="-1803"/>
        </w:tabs>
        <w:spacing w:after="60"/>
        <w:ind w:left="1428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>Product Management:</w:t>
      </w:r>
      <w:r w:rsidRPr="007E791F">
        <w:rPr>
          <w:rFonts w:ascii="Calibri" w:hAnsi="Calibri" w:cs="Calibri"/>
          <w:bCs/>
          <w:sz w:val="22"/>
          <w:szCs w:val="20"/>
        </w:rPr>
        <w:t xml:space="preserve"> Liaise with the clients, delivery heads and delivery teams to manage the product functionalities and product roadmaps. Envisioning and designing solutions, building prototypes  </w:t>
      </w:r>
    </w:p>
    <w:p w:rsidR="00E25F88" w:rsidRPr="007E791F" w:rsidRDefault="00E25F88" w:rsidP="004F1A19">
      <w:pPr>
        <w:pStyle w:val="BodyText"/>
        <w:numPr>
          <w:ilvl w:val="0"/>
          <w:numId w:val="2"/>
        </w:numPr>
        <w:tabs>
          <w:tab w:val="num" w:pos="-1083"/>
        </w:tabs>
        <w:spacing w:after="60"/>
        <w:ind w:left="1428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>Requirement Management:</w:t>
      </w:r>
      <w:r w:rsidRPr="007E791F">
        <w:rPr>
          <w:rFonts w:ascii="Calibri" w:hAnsi="Calibri" w:cs="Calibri"/>
          <w:bCs/>
          <w:sz w:val="22"/>
          <w:szCs w:val="20"/>
        </w:rPr>
        <w:t xml:space="preserve"> Engagement with the client (internal &amp; external) to understand the requirement. Reviewing, analyzing, and evaluating business systems and user needs. Managing Gap Analysis and suggestions for process change. Articulate user needs through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 functional specification</w:t>
      </w:r>
      <w:r w:rsidRPr="007E791F">
        <w:rPr>
          <w:rFonts w:ascii="Calibri" w:hAnsi="Calibri" w:cs="Calibri"/>
          <w:bCs/>
          <w:sz w:val="22"/>
          <w:szCs w:val="20"/>
        </w:rPr>
        <w:t xml:space="preserve"> and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 User story boards. </w:t>
      </w:r>
    </w:p>
    <w:p w:rsidR="00E25F88" w:rsidRPr="007E791F" w:rsidRDefault="00E25F88" w:rsidP="00E25F88">
      <w:pPr>
        <w:pStyle w:val="BodyText"/>
        <w:numPr>
          <w:ilvl w:val="0"/>
          <w:numId w:val="2"/>
        </w:numPr>
        <w:tabs>
          <w:tab w:val="num" w:pos="-1803"/>
        </w:tabs>
        <w:spacing w:after="60"/>
        <w:ind w:left="1428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 xml:space="preserve">UX/UI Designing: </w:t>
      </w:r>
      <w:r w:rsidRPr="007E791F">
        <w:rPr>
          <w:rFonts w:ascii="Calibri" w:hAnsi="Calibri" w:cs="Calibri"/>
          <w:bCs/>
          <w:sz w:val="22"/>
          <w:szCs w:val="20"/>
        </w:rPr>
        <w:t xml:space="preserve">Researching, prototyping all new features/enhancements using Visio, Just In Mind, etc., </w:t>
      </w:r>
    </w:p>
    <w:p w:rsidR="00E25F88" w:rsidRPr="00D8215E" w:rsidRDefault="00E25F88" w:rsidP="00D8215E">
      <w:pPr>
        <w:pStyle w:val="BodyText"/>
        <w:numPr>
          <w:ilvl w:val="0"/>
          <w:numId w:val="2"/>
        </w:numPr>
        <w:tabs>
          <w:tab w:val="num" w:pos="-1083"/>
          <w:tab w:val="num" w:pos="709"/>
        </w:tabs>
        <w:ind w:left="1429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>Support to Solution Designing (Presales)</w:t>
      </w:r>
      <w:r w:rsidRPr="007E791F">
        <w:rPr>
          <w:rFonts w:ascii="Calibri" w:hAnsi="Calibri" w:cs="Calibri"/>
          <w:bCs/>
          <w:sz w:val="22"/>
          <w:szCs w:val="20"/>
        </w:rPr>
        <w:t xml:space="preserve">: Extending support to the presales team in the areas of gathering functional requirements from the potential clients and writing up various sections of RFP and RFI documents. </w:t>
      </w:r>
      <w:r w:rsidR="00D8215E" w:rsidRPr="007E791F">
        <w:rPr>
          <w:rFonts w:ascii="Calibri" w:hAnsi="Calibri" w:cs="Calibri"/>
          <w:bCs/>
          <w:sz w:val="22"/>
          <w:szCs w:val="20"/>
        </w:rPr>
        <w:t>Creating Solution document for banking products/ applications</w:t>
      </w:r>
      <w:r w:rsidR="00D8215E">
        <w:rPr>
          <w:rFonts w:ascii="Calibri" w:hAnsi="Calibri" w:cs="Calibri"/>
          <w:bCs/>
          <w:sz w:val="22"/>
          <w:szCs w:val="20"/>
        </w:rPr>
        <w:t xml:space="preserve"> based on research</w:t>
      </w:r>
      <w:r w:rsidR="00D8215E" w:rsidRPr="007E791F">
        <w:rPr>
          <w:rFonts w:ascii="Calibri" w:hAnsi="Calibri" w:cs="Calibri"/>
          <w:bCs/>
          <w:sz w:val="22"/>
          <w:szCs w:val="20"/>
        </w:rPr>
        <w:t xml:space="preserve"> as ready reckoner for Presales</w:t>
      </w:r>
    </w:p>
    <w:p w:rsidR="00E25F88" w:rsidRPr="007E791F" w:rsidRDefault="00E25F88" w:rsidP="00E25F88">
      <w:pPr>
        <w:pStyle w:val="BodyText"/>
        <w:spacing w:after="60"/>
        <w:ind w:left="357" w:firstLine="360"/>
        <w:jc w:val="both"/>
        <w:rPr>
          <w:rStyle w:val="BookTitle"/>
          <w:rFonts w:ascii="Calibri" w:hAnsi="Calibri" w:cs="Calibri"/>
          <w:smallCaps w:val="0"/>
          <w:spacing w:val="0"/>
          <w:sz w:val="22"/>
          <w:szCs w:val="20"/>
        </w:rPr>
      </w:pPr>
      <w:r w:rsidRPr="007E791F">
        <w:rPr>
          <w:rStyle w:val="BookTitle"/>
          <w:rFonts w:asciiTheme="minorHAnsi" w:hAnsiTheme="minorHAnsi" w:cstheme="minorHAnsi"/>
          <w:i/>
          <w:sz w:val="22"/>
          <w:szCs w:val="20"/>
        </w:rPr>
        <w:t>Projects:</w:t>
      </w:r>
    </w:p>
    <w:p w:rsidR="00E25F88" w:rsidRPr="007E791F" w:rsidRDefault="00E25F88" w:rsidP="00E25F88">
      <w:pPr>
        <w:pStyle w:val="BodyText"/>
        <w:numPr>
          <w:ilvl w:val="0"/>
          <w:numId w:val="2"/>
        </w:numPr>
        <w:tabs>
          <w:tab w:val="num" w:pos="-1083"/>
        </w:tabs>
        <w:ind w:left="1429" w:hanging="357"/>
        <w:jc w:val="both"/>
        <w:rPr>
          <w:rFonts w:ascii="Calibri" w:hAnsi="Calibri" w:cs="Calibri"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>AltiFin</w:t>
      </w:r>
      <w:r w:rsidR="00E6212D" w:rsidRPr="007E791F">
        <w:rPr>
          <w:rFonts w:ascii="Calibri" w:hAnsi="Calibri" w:cs="Calibri"/>
          <w:b/>
          <w:bCs/>
          <w:sz w:val="22"/>
          <w:szCs w:val="20"/>
        </w:rPr>
        <w:t xml:space="preserve"> &amp; 1P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 – </w:t>
      </w:r>
      <w:r w:rsidRPr="007E791F">
        <w:rPr>
          <w:rFonts w:ascii="Calibri" w:hAnsi="Calibri" w:cs="Calibri"/>
          <w:bCs/>
          <w:sz w:val="22"/>
          <w:szCs w:val="20"/>
        </w:rPr>
        <w:t xml:space="preserve">A flagship </w:t>
      </w:r>
      <w:r w:rsidR="00637079" w:rsidRPr="007E791F">
        <w:rPr>
          <w:rFonts w:ascii="Calibri" w:hAnsi="Calibri" w:cs="Calibri"/>
          <w:bCs/>
          <w:sz w:val="22"/>
          <w:szCs w:val="20"/>
        </w:rPr>
        <w:t>product/</w:t>
      </w:r>
      <w:r w:rsidR="00E6212D" w:rsidRPr="007E791F">
        <w:rPr>
          <w:rFonts w:ascii="Calibri" w:hAnsi="Calibri" w:cs="Calibri"/>
          <w:bCs/>
          <w:sz w:val="22"/>
          <w:szCs w:val="20"/>
        </w:rPr>
        <w:t>platform</w:t>
      </w:r>
      <w:r w:rsidRPr="007E791F">
        <w:rPr>
          <w:rFonts w:ascii="Calibri" w:hAnsi="Calibri" w:cs="Calibri"/>
          <w:bCs/>
          <w:sz w:val="22"/>
          <w:szCs w:val="20"/>
        </w:rPr>
        <w:t xml:space="preserve"> that hosts </w:t>
      </w:r>
      <w:r w:rsidR="00E6212D" w:rsidRPr="007E791F">
        <w:rPr>
          <w:rFonts w:ascii="Calibri" w:hAnsi="Calibri" w:cs="Calibri"/>
          <w:bCs/>
          <w:sz w:val="22"/>
          <w:szCs w:val="20"/>
        </w:rPr>
        <w:t xml:space="preserve">multiple </w:t>
      </w:r>
      <w:r w:rsidR="00D8215E">
        <w:rPr>
          <w:rFonts w:ascii="Calibri" w:hAnsi="Calibri" w:cs="Calibri"/>
          <w:bCs/>
          <w:sz w:val="22"/>
          <w:szCs w:val="20"/>
        </w:rPr>
        <w:t>components that can be</w:t>
      </w:r>
      <w:r w:rsidR="00E6212D" w:rsidRPr="007E791F">
        <w:rPr>
          <w:rFonts w:ascii="Calibri" w:hAnsi="Calibri" w:cs="Calibri"/>
          <w:bCs/>
          <w:sz w:val="22"/>
          <w:szCs w:val="20"/>
        </w:rPr>
        <w:t xml:space="preserve"> to</w:t>
      </w:r>
      <w:r w:rsidR="00637079" w:rsidRPr="007E791F">
        <w:rPr>
          <w:rFonts w:ascii="Calibri" w:hAnsi="Calibri" w:cs="Calibri"/>
          <w:bCs/>
          <w:sz w:val="22"/>
          <w:szCs w:val="20"/>
        </w:rPr>
        <w:t xml:space="preserve"> put together</w:t>
      </w:r>
      <w:r w:rsidR="00E6212D" w:rsidRPr="007E791F">
        <w:rPr>
          <w:rFonts w:ascii="Calibri" w:hAnsi="Calibri" w:cs="Calibri"/>
          <w:bCs/>
          <w:sz w:val="22"/>
          <w:szCs w:val="20"/>
        </w:rPr>
        <w:t xml:space="preserve"> </w:t>
      </w:r>
      <w:r w:rsidR="00D8215E">
        <w:rPr>
          <w:rFonts w:ascii="Calibri" w:hAnsi="Calibri" w:cs="Calibri"/>
          <w:bCs/>
          <w:sz w:val="22"/>
          <w:szCs w:val="20"/>
        </w:rPr>
        <w:t xml:space="preserve">to build 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Branchless Banking, eKYC, SHG/CBO Bookkeeping, </w:t>
      </w:r>
      <w:r w:rsidR="008A59E5" w:rsidRPr="007E791F">
        <w:rPr>
          <w:rFonts w:ascii="Calibri" w:hAnsi="Calibri" w:cs="Calibri"/>
          <w:b/>
          <w:bCs/>
          <w:sz w:val="22"/>
          <w:szCs w:val="20"/>
        </w:rPr>
        <w:t xml:space="preserve">Mobile </w:t>
      </w:r>
      <w:r w:rsidR="00637079" w:rsidRPr="007E791F">
        <w:rPr>
          <w:rFonts w:ascii="Calibri" w:hAnsi="Calibri" w:cs="Calibri"/>
          <w:b/>
          <w:bCs/>
          <w:sz w:val="22"/>
          <w:szCs w:val="20"/>
        </w:rPr>
        <w:t>Wallet</w:t>
      </w:r>
      <w:r w:rsidR="008A59E5" w:rsidRPr="007E791F">
        <w:rPr>
          <w:rFonts w:ascii="Calibri" w:hAnsi="Calibri" w:cs="Calibri"/>
          <w:b/>
          <w:bCs/>
          <w:sz w:val="22"/>
          <w:szCs w:val="20"/>
        </w:rPr>
        <w:t xml:space="preserve"> and 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Payment solutions. </w:t>
      </w:r>
      <w:r w:rsidRPr="007E791F">
        <w:rPr>
          <w:rFonts w:ascii="Calibri" w:hAnsi="Calibri" w:cs="Calibri"/>
          <w:bCs/>
          <w:sz w:val="22"/>
          <w:szCs w:val="20"/>
          <w:lang w:val="en-IN"/>
        </w:rPr>
        <w:t xml:space="preserve">The </w:t>
      </w:r>
      <w:r w:rsidR="00E6212D" w:rsidRPr="007E791F">
        <w:rPr>
          <w:rFonts w:ascii="Calibri" w:hAnsi="Calibri" w:cs="Calibri"/>
          <w:bCs/>
          <w:sz w:val="22"/>
          <w:szCs w:val="20"/>
          <w:lang w:val="en-IN"/>
        </w:rPr>
        <w:t>platform</w:t>
      </w:r>
      <w:r w:rsidRPr="007E791F">
        <w:rPr>
          <w:rFonts w:ascii="Calibri" w:hAnsi="Calibri" w:cs="Calibri"/>
          <w:bCs/>
          <w:sz w:val="22"/>
          <w:szCs w:val="20"/>
          <w:lang w:val="en-IN"/>
        </w:rPr>
        <w:t xml:space="preserve"> is targeted towards Financial Institutions, Business Correspondents (</w:t>
      </w:r>
      <w:r w:rsidR="001E67A6" w:rsidRPr="007E791F">
        <w:rPr>
          <w:rFonts w:ascii="Calibri" w:hAnsi="Calibri" w:cs="Calibri"/>
          <w:bCs/>
          <w:sz w:val="22"/>
          <w:szCs w:val="20"/>
          <w:lang w:val="en-IN"/>
        </w:rPr>
        <w:t>BC), Micro Finance Institutions</w:t>
      </w:r>
      <w:r w:rsidR="00637079" w:rsidRPr="007E791F">
        <w:rPr>
          <w:rFonts w:ascii="Calibri" w:hAnsi="Calibri" w:cs="Calibri"/>
          <w:bCs/>
          <w:sz w:val="22"/>
          <w:szCs w:val="20"/>
          <w:lang w:val="en-IN"/>
        </w:rPr>
        <w:t>.</w:t>
      </w:r>
    </w:p>
    <w:p w:rsidR="00A05460" w:rsidRPr="007E791F" w:rsidRDefault="00A05460" w:rsidP="00A05460">
      <w:pPr>
        <w:pStyle w:val="BodyText"/>
        <w:numPr>
          <w:ilvl w:val="0"/>
          <w:numId w:val="2"/>
        </w:numPr>
        <w:tabs>
          <w:tab w:val="num" w:pos="-1083"/>
        </w:tabs>
        <w:ind w:left="1429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 xml:space="preserve">Consulting </w:t>
      </w:r>
      <w:r w:rsidR="00057377" w:rsidRPr="007E791F">
        <w:rPr>
          <w:rFonts w:ascii="Calibri" w:hAnsi="Calibri" w:cs="Calibri"/>
          <w:b/>
          <w:bCs/>
          <w:sz w:val="22"/>
          <w:szCs w:val="20"/>
        </w:rPr>
        <w:t>Project for a Research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 Institute in UAE </w:t>
      </w:r>
      <w:r w:rsidR="00DC3D2D" w:rsidRPr="007E791F">
        <w:rPr>
          <w:rFonts w:ascii="Calibri" w:hAnsi="Calibri" w:cs="Calibri"/>
          <w:bCs/>
          <w:sz w:val="22"/>
          <w:szCs w:val="20"/>
        </w:rPr>
        <w:t>–</w:t>
      </w:r>
      <w:r w:rsidRPr="007E791F">
        <w:rPr>
          <w:rFonts w:ascii="Calibri" w:hAnsi="Calibri" w:cs="Calibri"/>
          <w:bCs/>
          <w:sz w:val="22"/>
          <w:szCs w:val="20"/>
        </w:rPr>
        <w:t xml:space="preserve"> </w:t>
      </w:r>
      <w:r w:rsidR="00DC3D2D" w:rsidRPr="007E791F">
        <w:rPr>
          <w:rFonts w:ascii="Calibri" w:hAnsi="Calibri" w:cs="Calibri"/>
          <w:bCs/>
          <w:sz w:val="22"/>
          <w:szCs w:val="20"/>
        </w:rPr>
        <w:t>Business Process Mapping, Gap Analysis, Process Improvem</w:t>
      </w:r>
      <w:r w:rsidR="001E67A6" w:rsidRPr="007E791F">
        <w:rPr>
          <w:rFonts w:ascii="Calibri" w:hAnsi="Calibri" w:cs="Calibri"/>
          <w:bCs/>
          <w:sz w:val="22"/>
          <w:szCs w:val="20"/>
        </w:rPr>
        <w:t>ents, Product evaluations</w:t>
      </w:r>
      <w:r w:rsidR="00057377" w:rsidRPr="007E791F">
        <w:rPr>
          <w:rFonts w:ascii="Calibri" w:hAnsi="Calibri" w:cs="Calibri"/>
          <w:bCs/>
          <w:sz w:val="22"/>
          <w:szCs w:val="20"/>
        </w:rPr>
        <w:t xml:space="preserve"> to find the apt application in the market that caters to the needs of the Institute</w:t>
      </w:r>
      <w:r w:rsidR="00767DDA" w:rsidRPr="007E791F">
        <w:rPr>
          <w:rFonts w:ascii="Calibri" w:hAnsi="Calibri" w:cs="Calibri"/>
          <w:bCs/>
          <w:sz w:val="22"/>
          <w:szCs w:val="20"/>
        </w:rPr>
        <w:t>.</w:t>
      </w:r>
    </w:p>
    <w:p w:rsidR="00382BBA" w:rsidRPr="007E791F" w:rsidRDefault="004410DC" w:rsidP="00C54E16">
      <w:pPr>
        <w:pStyle w:val="BodyText"/>
        <w:numPr>
          <w:ilvl w:val="0"/>
          <w:numId w:val="2"/>
        </w:numPr>
        <w:tabs>
          <w:tab w:val="num" w:pos="-1083"/>
        </w:tabs>
        <w:ind w:left="1429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sz w:val="22"/>
          <w:szCs w:val="20"/>
        </w:rPr>
        <w:t xml:space="preserve">Merchant Acceptance Solution </w:t>
      </w:r>
      <w:r w:rsidRPr="007E791F">
        <w:rPr>
          <w:rFonts w:ascii="Calibri" w:hAnsi="Calibri" w:cs="Calibri"/>
          <w:sz w:val="22"/>
          <w:szCs w:val="20"/>
        </w:rPr>
        <w:t xml:space="preserve">- End to End implementation of a Mobile and PC based Merchant acceptance solution (POS) for a leading global payments company. </w:t>
      </w:r>
    </w:p>
    <w:p w:rsidR="00E25F88" w:rsidRPr="007E791F" w:rsidRDefault="00E25F88" w:rsidP="00E25F88">
      <w:pPr>
        <w:pStyle w:val="ListParagraph"/>
        <w:numPr>
          <w:ilvl w:val="0"/>
          <w:numId w:val="17"/>
        </w:numPr>
        <w:ind w:left="717"/>
        <w:jc w:val="both"/>
        <w:rPr>
          <w:rFonts w:ascii="Calibri" w:hAnsi="Calibri" w:cs="Calibri"/>
          <w:b/>
          <w:szCs w:val="20"/>
        </w:rPr>
      </w:pPr>
      <w:r w:rsidRPr="007E791F">
        <w:rPr>
          <w:rFonts w:ascii="Calibri" w:hAnsi="Calibri" w:cs="Calibri"/>
          <w:b/>
          <w:szCs w:val="20"/>
        </w:rPr>
        <w:t>Sr. Business Analyst, at</w:t>
      </w:r>
      <w:r w:rsidR="007E791F">
        <w:rPr>
          <w:rFonts w:ascii="Calibri" w:hAnsi="Calibri" w:cs="Calibri"/>
          <w:b/>
          <w:szCs w:val="20"/>
        </w:rPr>
        <w:t xml:space="preserve"> MCube Investment </w:t>
      </w:r>
      <w:r w:rsidR="000F70BB">
        <w:rPr>
          <w:rFonts w:ascii="Calibri" w:hAnsi="Calibri" w:cs="Calibri"/>
          <w:b/>
          <w:szCs w:val="20"/>
        </w:rPr>
        <w:t>Software</w:t>
      </w:r>
      <w:r w:rsidRPr="007E791F">
        <w:rPr>
          <w:rFonts w:ascii="Calibri" w:hAnsi="Calibri" w:cs="Calibri"/>
          <w:b/>
          <w:szCs w:val="20"/>
        </w:rPr>
        <w:t xml:space="preserve"> (May 2005 – June 2012 </w:t>
      </w:r>
      <w:r w:rsidRPr="007E791F">
        <w:rPr>
          <w:rFonts w:ascii="Calibri" w:hAnsi="Calibri" w:cs="Calibri"/>
          <w:b/>
          <w:i/>
          <w:szCs w:val="20"/>
        </w:rPr>
        <w:t>- 7 years</w:t>
      </w:r>
      <w:r w:rsidRPr="007E791F">
        <w:rPr>
          <w:rFonts w:ascii="Calibri" w:hAnsi="Calibri" w:cs="Calibri"/>
          <w:b/>
          <w:szCs w:val="20"/>
        </w:rPr>
        <w:t>)</w:t>
      </w:r>
    </w:p>
    <w:p w:rsidR="00E25F88" w:rsidRPr="007E791F" w:rsidRDefault="005F2BFA" w:rsidP="00E25F88">
      <w:pPr>
        <w:pStyle w:val="BodyText"/>
        <w:spacing w:after="60"/>
        <w:ind w:left="360" w:firstLine="357"/>
        <w:jc w:val="both"/>
        <w:rPr>
          <w:rStyle w:val="BookTitle"/>
          <w:rFonts w:ascii="Calibri" w:hAnsi="Calibri" w:cs="Calibri"/>
          <w:smallCaps w:val="0"/>
          <w:spacing w:val="0"/>
          <w:sz w:val="22"/>
          <w:szCs w:val="20"/>
        </w:rPr>
      </w:pPr>
      <w:r w:rsidRPr="007E791F">
        <w:rPr>
          <w:rStyle w:val="BookTitle"/>
          <w:rFonts w:asciiTheme="minorHAnsi" w:hAnsiTheme="minorHAnsi" w:cstheme="minorHAnsi"/>
          <w:i/>
          <w:sz w:val="22"/>
          <w:szCs w:val="20"/>
        </w:rPr>
        <w:t>Key responsibilities</w:t>
      </w:r>
      <w:r w:rsidR="00E25F88" w:rsidRPr="007E791F">
        <w:rPr>
          <w:rStyle w:val="BookTitle"/>
          <w:rFonts w:asciiTheme="minorHAnsi" w:hAnsiTheme="minorHAnsi" w:cstheme="minorHAnsi"/>
          <w:i/>
          <w:sz w:val="22"/>
          <w:szCs w:val="20"/>
        </w:rPr>
        <w:t>:</w:t>
      </w:r>
    </w:p>
    <w:p w:rsidR="00E25F88" w:rsidRPr="007E791F" w:rsidRDefault="00E25F88" w:rsidP="00E25F88">
      <w:pPr>
        <w:pStyle w:val="BodyText"/>
        <w:numPr>
          <w:ilvl w:val="0"/>
          <w:numId w:val="2"/>
        </w:numPr>
        <w:tabs>
          <w:tab w:val="num" w:pos="-1083"/>
        </w:tabs>
        <w:spacing w:after="60"/>
        <w:ind w:left="1428" w:hanging="357"/>
        <w:jc w:val="both"/>
        <w:rPr>
          <w:rFonts w:ascii="Calibri" w:hAnsi="Calibri" w:cs="Calibri"/>
          <w:b/>
          <w:bCs/>
          <w:sz w:val="22"/>
          <w:szCs w:val="20"/>
        </w:rPr>
      </w:pPr>
      <w:r w:rsidRPr="007E791F">
        <w:rPr>
          <w:rFonts w:ascii="Calibri" w:hAnsi="Calibri" w:cs="Calibri"/>
          <w:bCs/>
          <w:sz w:val="22"/>
          <w:szCs w:val="20"/>
        </w:rPr>
        <w:t xml:space="preserve">Worked on a client project that required visit to the </w:t>
      </w:r>
      <w:r w:rsidRPr="007E791F">
        <w:rPr>
          <w:rFonts w:ascii="Calibri" w:hAnsi="Calibri" w:cs="Calibri"/>
          <w:b/>
          <w:bCs/>
          <w:sz w:val="22"/>
          <w:szCs w:val="20"/>
        </w:rPr>
        <w:t>client site in Canada</w:t>
      </w:r>
      <w:r w:rsidRPr="007E791F">
        <w:rPr>
          <w:rFonts w:ascii="Calibri" w:hAnsi="Calibri" w:cs="Calibri"/>
          <w:bCs/>
          <w:sz w:val="22"/>
          <w:szCs w:val="20"/>
        </w:rPr>
        <w:t xml:space="preserve"> for 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Requirement gathering </w:t>
      </w:r>
      <w:r w:rsidRPr="007E791F">
        <w:rPr>
          <w:rFonts w:ascii="Calibri" w:hAnsi="Calibri" w:cs="Calibri"/>
          <w:bCs/>
          <w:sz w:val="22"/>
          <w:szCs w:val="20"/>
        </w:rPr>
        <w:t xml:space="preserve">of a new application; understanding, documenting and suggesting improvements to the existing processes. Acted as a liaison between the clients and the engineering team. </w:t>
      </w:r>
    </w:p>
    <w:p w:rsidR="00E25F88" w:rsidRPr="007E791F" w:rsidRDefault="00E25F88" w:rsidP="00E25F88">
      <w:pPr>
        <w:pStyle w:val="BodyText"/>
        <w:numPr>
          <w:ilvl w:val="0"/>
          <w:numId w:val="2"/>
        </w:numPr>
        <w:tabs>
          <w:tab w:val="num" w:pos="-1083"/>
        </w:tabs>
        <w:spacing w:after="60"/>
        <w:ind w:left="1428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>Requirement Management:</w:t>
      </w:r>
      <w:r w:rsidRPr="007E791F">
        <w:rPr>
          <w:rFonts w:ascii="Calibri" w:hAnsi="Calibri" w:cs="Calibri"/>
          <w:bCs/>
          <w:sz w:val="22"/>
          <w:szCs w:val="20"/>
        </w:rPr>
        <w:t xml:space="preserve"> Reviewed, analyzed, and evaluated business systems and user needs. Wrote detailed description of user needs </w:t>
      </w:r>
      <w:r w:rsidRPr="007E791F">
        <w:rPr>
          <w:rFonts w:ascii="Calibri" w:hAnsi="Calibri" w:cs="Calibri"/>
          <w:b/>
          <w:bCs/>
          <w:sz w:val="22"/>
          <w:szCs w:val="20"/>
        </w:rPr>
        <w:t>(functional spec</w:t>
      </w:r>
      <w:r w:rsidRPr="007E791F">
        <w:rPr>
          <w:rFonts w:ascii="Calibri" w:hAnsi="Calibri" w:cs="Calibri"/>
          <w:bCs/>
          <w:sz w:val="22"/>
          <w:szCs w:val="20"/>
        </w:rPr>
        <w:t xml:space="preserve">), program functions </w:t>
      </w:r>
      <w:r w:rsidRPr="007E791F">
        <w:rPr>
          <w:rFonts w:ascii="Calibri" w:hAnsi="Calibri" w:cs="Calibri"/>
          <w:b/>
          <w:bCs/>
          <w:sz w:val="22"/>
          <w:szCs w:val="20"/>
        </w:rPr>
        <w:t>(flowchart</w:t>
      </w:r>
      <w:r w:rsidRPr="007E791F">
        <w:rPr>
          <w:rFonts w:ascii="Calibri" w:hAnsi="Calibri" w:cs="Calibri"/>
          <w:bCs/>
          <w:sz w:val="22"/>
          <w:szCs w:val="20"/>
        </w:rPr>
        <w:t xml:space="preserve">), and other procedural documents. </w:t>
      </w:r>
    </w:p>
    <w:p w:rsidR="00E25F88" w:rsidRPr="007E791F" w:rsidRDefault="00E25F88" w:rsidP="00E25F88">
      <w:pPr>
        <w:pStyle w:val="BodyText"/>
        <w:numPr>
          <w:ilvl w:val="0"/>
          <w:numId w:val="2"/>
        </w:numPr>
        <w:tabs>
          <w:tab w:val="num" w:pos="-1803"/>
        </w:tabs>
        <w:spacing w:after="60"/>
        <w:ind w:left="1428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 xml:space="preserve">UX/UI Designing: </w:t>
      </w:r>
      <w:r w:rsidRPr="007E791F">
        <w:rPr>
          <w:rFonts w:ascii="Calibri" w:hAnsi="Calibri" w:cs="Calibri"/>
          <w:bCs/>
          <w:sz w:val="22"/>
          <w:szCs w:val="20"/>
        </w:rPr>
        <w:t>Research</w:t>
      </w:r>
      <w:r w:rsidR="00B119B8" w:rsidRPr="007E791F">
        <w:rPr>
          <w:rFonts w:ascii="Calibri" w:hAnsi="Calibri" w:cs="Calibri"/>
          <w:bCs/>
          <w:sz w:val="22"/>
          <w:szCs w:val="20"/>
        </w:rPr>
        <w:t xml:space="preserve">ed and </w:t>
      </w:r>
      <w:r w:rsidRPr="007E791F">
        <w:rPr>
          <w:rFonts w:ascii="Calibri" w:hAnsi="Calibri" w:cs="Calibri"/>
          <w:bCs/>
          <w:sz w:val="22"/>
          <w:szCs w:val="20"/>
        </w:rPr>
        <w:t xml:space="preserve">prototyped all new features/enhancements </w:t>
      </w:r>
    </w:p>
    <w:p w:rsidR="00E25F88" w:rsidRPr="007E791F" w:rsidRDefault="00E25F88" w:rsidP="00E25F88">
      <w:pPr>
        <w:pStyle w:val="BodyText"/>
        <w:numPr>
          <w:ilvl w:val="0"/>
          <w:numId w:val="2"/>
        </w:numPr>
        <w:tabs>
          <w:tab w:val="num" w:pos="-1803"/>
        </w:tabs>
        <w:spacing w:after="60"/>
        <w:ind w:left="1428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t>Documentation:</w:t>
      </w:r>
      <w:r w:rsidRPr="007E791F">
        <w:rPr>
          <w:rFonts w:ascii="Calibri" w:hAnsi="Calibri" w:cs="Calibri"/>
          <w:bCs/>
          <w:sz w:val="22"/>
          <w:szCs w:val="20"/>
        </w:rPr>
        <w:t xml:space="preserve"> Most of the procedural documents including Training  and User Manuals</w:t>
      </w:r>
    </w:p>
    <w:p w:rsidR="00E25F88" w:rsidRPr="007E791F" w:rsidRDefault="00E25F88" w:rsidP="00E25F88">
      <w:pPr>
        <w:pStyle w:val="BodyText"/>
        <w:numPr>
          <w:ilvl w:val="0"/>
          <w:numId w:val="2"/>
        </w:numPr>
        <w:ind w:left="1429" w:hanging="357"/>
        <w:jc w:val="both"/>
        <w:rPr>
          <w:rFonts w:ascii="Calibri" w:hAnsi="Calibri" w:cs="Calibri"/>
          <w:bCs/>
          <w:sz w:val="22"/>
          <w:szCs w:val="20"/>
        </w:rPr>
      </w:pPr>
      <w:r w:rsidRPr="007E791F">
        <w:rPr>
          <w:rFonts w:ascii="Calibri" w:hAnsi="Calibri" w:cs="Calibri"/>
          <w:b/>
          <w:bCs/>
          <w:sz w:val="22"/>
          <w:szCs w:val="20"/>
        </w:rPr>
        <w:lastRenderedPageBreak/>
        <w:t xml:space="preserve">Project &amp; Release Management </w:t>
      </w:r>
      <w:r w:rsidRPr="007E791F">
        <w:rPr>
          <w:rFonts w:ascii="Calibri" w:hAnsi="Calibri" w:cs="Calibri"/>
          <w:bCs/>
          <w:sz w:val="22"/>
          <w:szCs w:val="20"/>
        </w:rPr>
        <w:t>(for minor releases)</w:t>
      </w:r>
      <w:r w:rsidRPr="007E791F">
        <w:rPr>
          <w:rFonts w:ascii="Calibri" w:hAnsi="Calibri" w:cs="Calibri"/>
          <w:b/>
          <w:bCs/>
          <w:sz w:val="22"/>
          <w:szCs w:val="20"/>
        </w:rPr>
        <w:t>:</w:t>
      </w:r>
      <w:r w:rsidRPr="007E791F">
        <w:rPr>
          <w:rFonts w:ascii="Calibri" w:hAnsi="Calibri" w:cs="Calibri"/>
          <w:bCs/>
          <w:sz w:val="22"/>
          <w:szCs w:val="20"/>
        </w:rPr>
        <w:t xml:space="preserve"> Estimated project requirements, maintained </w:t>
      </w:r>
      <w:r w:rsidRPr="007E791F">
        <w:rPr>
          <w:rFonts w:ascii="Calibri" w:hAnsi="Calibri" w:cs="Calibri"/>
          <w:b/>
          <w:bCs/>
          <w:sz w:val="22"/>
          <w:szCs w:val="20"/>
        </w:rPr>
        <w:t xml:space="preserve">project schedule. </w:t>
      </w:r>
      <w:r w:rsidRPr="007E791F">
        <w:rPr>
          <w:rFonts w:ascii="Calibri" w:hAnsi="Calibri" w:cs="Calibri"/>
          <w:bCs/>
          <w:sz w:val="22"/>
          <w:szCs w:val="20"/>
        </w:rPr>
        <w:t xml:space="preserve">Maintained release notes, communicated releases and conducted release </w:t>
      </w:r>
      <w:r w:rsidRPr="007E791F">
        <w:rPr>
          <w:rFonts w:ascii="Calibri" w:hAnsi="Calibri" w:cs="Calibri"/>
          <w:b/>
          <w:bCs/>
          <w:sz w:val="22"/>
          <w:szCs w:val="20"/>
        </w:rPr>
        <w:t>demos</w:t>
      </w:r>
    </w:p>
    <w:p w:rsidR="00E25F88" w:rsidRPr="007E791F" w:rsidRDefault="000B6457" w:rsidP="00E25F88">
      <w:pPr>
        <w:pStyle w:val="ListParagraph"/>
        <w:numPr>
          <w:ilvl w:val="0"/>
          <w:numId w:val="17"/>
        </w:numPr>
        <w:ind w:left="717"/>
        <w:jc w:val="both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t xml:space="preserve">Officer at ICICI Bank </w:t>
      </w:r>
      <w:r w:rsidR="00E25F88" w:rsidRPr="007E791F">
        <w:rPr>
          <w:rFonts w:ascii="Calibri" w:hAnsi="Calibri" w:cs="Calibri"/>
          <w:b/>
          <w:szCs w:val="20"/>
        </w:rPr>
        <w:t xml:space="preserve">(Mar 2004 – May 2005 - </w:t>
      </w:r>
      <w:r w:rsidR="00E25F88" w:rsidRPr="007E791F">
        <w:rPr>
          <w:rFonts w:ascii="Calibri" w:hAnsi="Calibri" w:cs="Calibri"/>
          <w:b/>
          <w:i/>
          <w:szCs w:val="20"/>
        </w:rPr>
        <w:t>15 months</w:t>
      </w:r>
      <w:r w:rsidR="00E25F88" w:rsidRPr="007E791F">
        <w:rPr>
          <w:rFonts w:ascii="Calibri" w:hAnsi="Calibri" w:cs="Calibri"/>
          <w:b/>
          <w:szCs w:val="20"/>
        </w:rPr>
        <w:t>)</w:t>
      </w:r>
    </w:p>
    <w:p w:rsidR="00E25F88" w:rsidRPr="007E791F" w:rsidRDefault="00E25F88" w:rsidP="00E25F88">
      <w:pPr>
        <w:numPr>
          <w:ilvl w:val="0"/>
          <w:numId w:val="4"/>
        </w:numPr>
        <w:tabs>
          <w:tab w:val="clear" w:pos="765"/>
          <w:tab w:val="num" w:pos="1080"/>
          <w:tab w:val="num" w:pos="1122"/>
        </w:tabs>
        <w:spacing w:after="240"/>
        <w:ind w:left="1429" w:hanging="357"/>
        <w:jc w:val="both"/>
        <w:rPr>
          <w:rFonts w:ascii="Calibri" w:hAnsi="Calibri" w:cs="Calibri"/>
          <w:sz w:val="22"/>
          <w:szCs w:val="20"/>
        </w:rPr>
      </w:pPr>
      <w:r w:rsidRPr="007E791F">
        <w:rPr>
          <w:rFonts w:ascii="Calibri" w:hAnsi="Calibri" w:cs="Calibri"/>
          <w:sz w:val="22"/>
          <w:szCs w:val="20"/>
        </w:rPr>
        <w:t>Worked as a branch officer &amp; teller serving the front end Branch banking and back-end operation. Was part of the Branch Quality Council (Six Sigma and Five S)</w:t>
      </w:r>
    </w:p>
    <w:p w:rsidR="00E25F88" w:rsidRPr="007E791F" w:rsidRDefault="00E25F88" w:rsidP="00E25F88">
      <w:pPr>
        <w:pStyle w:val="ListParagraph"/>
        <w:numPr>
          <w:ilvl w:val="0"/>
          <w:numId w:val="17"/>
        </w:numPr>
        <w:ind w:left="717"/>
        <w:jc w:val="both"/>
        <w:rPr>
          <w:rFonts w:ascii="Calibri" w:hAnsi="Calibri" w:cs="Calibri"/>
          <w:b/>
          <w:bCs/>
          <w:szCs w:val="20"/>
        </w:rPr>
      </w:pPr>
      <w:r w:rsidRPr="007E791F">
        <w:rPr>
          <w:rFonts w:ascii="Calibri" w:hAnsi="Calibri" w:cs="Calibri"/>
          <w:b/>
          <w:bCs/>
          <w:szCs w:val="20"/>
        </w:rPr>
        <w:t>Proces</w:t>
      </w:r>
      <w:r w:rsidR="00CE4355">
        <w:rPr>
          <w:rFonts w:ascii="Calibri" w:hAnsi="Calibri" w:cs="Calibri"/>
          <w:b/>
          <w:bCs/>
          <w:szCs w:val="20"/>
        </w:rPr>
        <w:t>s Executive at Infosys BPO</w:t>
      </w:r>
      <w:r w:rsidRPr="007E791F">
        <w:rPr>
          <w:rFonts w:ascii="Calibri" w:hAnsi="Calibri" w:cs="Calibri"/>
          <w:b/>
          <w:bCs/>
          <w:szCs w:val="20"/>
        </w:rPr>
        <w:t xml:space="preserve"> (Aug 2002 – Mar 2004 - </w:t>
      </w:r>
      <w:r w:rsidRPr="007E791F">
        <w:rPr>
          <w:rFonts w:ascii="Calibri" w:hAnsi="Calibri" w:cs="Calibri"/>
          <w:b/>
          <w:bCs/>
          <w:i/>
          <w:szCs w:val="20"/>
        </w:rPr>
        <w:t>18 months</w:t>
      </w:r>
      <w:r w:rsidRPr="007E791F">
        <w:rPr>
          <w:rFonts w:ascii="Calibri" w:hAnsi="Calibri" w:cs="Calibri"/>
          <w:b/>
          <w:bCs/>
          <w:szCs w:val="20"/>
        </w:rPr>
        <w:t>)</w:t>
      </w:r>
    </w:p>
    <w:p w:rsidR="00E25F88" w:rsidRDefault="00E25F88" w:rsidP="00E25F88">
      <w:pPr>
        <w:numPr>
          <w:ilvl w:val="0"/>
          <w:numId w:val="4"/>
        </w:numPr>
        <w:tabs>
          <w:tab w:val="clear" w:pos="765"/>
          <w:tab w:val="num" w:pos="1080"/>
          <w:tab w:val="num" w:pos="1122"/>
        </w:tabs>
        <w:spacing w:after="60"/>
        <w:ind w:left="1431" w:hanging="357"/>
        <w:jc w:val="both"/>
        <w:rPr>
          <w:rFonts w:ascii="Calibri" w:hAnsi="Calibri" w:cs="Calibri"/>
          <w:sz w:val="22"/>
          <w:szCs w:val="20"/>
        </w:rPr>
      </w:pPr>
      <w:r w:rsidRPr="007E791F">
        <w:rPr>
          <w:rFonts w:ascii="Calibri" w:hAnsi="Calibri" w:cs="Calibri"/>
          <w:sz w:val="22"/>
          <w:szCs w:val="20"/>
        </w:rPr>
        <w:t xml:space="preserve">Worked for the Defined Benefits Team of one among the world’s biggest Investment Management Companies. Was part of the </w:t>
      </w:r>
      <w:r w:rsidRPr="007E791F">
        <w:rPr>
          <w:rFonts w:ascii="Calibri" w:hAnsi="Calibri" w:cs="Calibri"/>
          <w:b/>
          <w:sz w:val="22"/>
          <w:szCs w:val="20"/>
        </w:rPr>
        <w:t>transition team that visited the client facility in USA</w:t>
      </w:r>
      <w:r w:rsidRPr="007E791F">
        <w:rPr>
          <w:rFonts w:ascii="Calibri" w:hAnsi="Calibri" w:cs="Calibri"/>
          <w:sz w:val="22"/>
          <w:szCs w:val="20"/>
        </w:rPr>
        <w:t xml:space="preserve"> and successfully migrated processes and trained resources offshore </w:t>
      </w:r>
    </w:p>
    <w:p w:rsidR="00D5522C" w:rsidRPr="007E791F" w:rsidRDefault="00D5522C" w:rsidP="00D5522C">
      <w:pPr>
        <w:tabs>
          <w:tab w:val="num" w:pos="1122"/>
        </w:tabs>
        <w:spacing w:after="60"/>
        <w:jc w:val="both"/>
        <w:rPr>
          <w:rFonts w:ascii="Calibri" w:hAnsi="Calibri" w:cs="Calibri"/>
          <w:sz w:val="22"/>
          <w:szCs w:val="20"/>
        </w:rPr>
      </w:pPr>
    </w:p>
    <w:sectPr w:rsidR="00D5522C" w:rsidRPr="007E791F" w:rsidSect="003134D9">
      <w:footnotePr>
        <w:pos w:val="beneathText"/>
      </w:footnotePr>
      <w:pgSz w:w="12240" w:h="15840"/>
      <w:pgMar w:top="900" w:right="1325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3A" w:rsidRDefault="00515F3A" w:rsidP="006B2D35">
      <w:r>
        <w:separator/>
      </w:r>
    </w:p>
  </w:endnote>
  <w:endnote w:type="continuationSeparator" w:id="0">
    <w:p w:rsidR="00515F3A" w:rsidRDefault="00515F3A" w:rsidP="006B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3A" w:rsidRDefault="00515F3A" w:rsidP="006B2D35">
      <w:r>
        <w:separator/>
      </w:r>
    </w:p>
  </w:footnote>
  <w:footnote w:type="continuationSeparator" w:id="0">
    <w:p w:rsidR="00515F3A" w:rsidRDefault="00515F3A" w:rsidP="006B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-351"/>
        </w:tabs>
        <w:ind w:left="-35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9"/>
        </w:tabs>
        <w:ind w:left="369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1089"/>
        </w:tabs>
        <w:ind w:left="1089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1809"/>
        </w:tabs>
        <w:ind w:left="180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529"/>
        </w:tabs>
        <w:ind w:left="2529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3249"/>
        </w:tabs>
        <w:ind w:left="3249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3969"/>
        </w:tabs>
        <w:ind w:left="396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4689"/>
        </w:tabs>
        <w:ind w:left="4689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5409"/>
        </w:tabs>
        <w:ind w:left="5409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pStyle w:val="Achievemen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·"/>
      <w:lvlJc w:val="left"/>
      <w:pPr>
        <w:tabs>
          <w:tab w:val="num" w:pos="765"/>
        </w:tabs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205"/>
        </w:tabs>
        <w:ind w:left="2205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925"/>
        </w:tabs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65"/>
        </w:tabs>
        <w:ind w:left="4365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85"/>
        </w:tabs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525"/>
        </w:tabs>
        <w:ind w:left="652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·"/>
      <w:lvlJc w:val="left"/>
      <w:pPr>
        <w:tabs>
          <w:tab w:val="num" w:pos="-77"/>
        </w:tabs>
        <w:ind w:left="-77" w:hanging="283"/>
      </w:pPr>
      <w:rPr>
        <w:rFonts w:ascii="Symbol" w:hAnsi="Symbol"/>
        <w:sz w:val="18"/>
      </w:rPr>
    </w:lvl>
    <w:lvl w:ilvl="1">
      <w:start w:val="1"/>
      <w:numFmt w:val="bullet"/>
      <w:lvlText w:val="·"/>
      <w:lvlJc w:val="left"/>
      <w:pPr>
        <w:tabs>
          <w:tab w:val="num" w:pos="207"/>
        </w:tabs>
        <w:ind w:left="207" w:hanging="283"/>
      </w:pPr>
      <w:rPr>
        <w:rFonts w:ascii="Symbol" w:hAnsi="Symbol"/>
        <w:sz w:val="18"/>
      </w:rPr>
    </w:lvl>
    <w:lvl w:ilvl="2">
      <w:start w:val="1"/>
      <w:numFmt w:val="bullet"/>
      <w:lvlText w:val="·"/>
      <w:lvlJc w:val="left"/>
      <w:pPr>
        <w:tabs>
          <w:tab w:val="num" w:pos="490"/>
        </w:tabs>
        <w:ind w:left="490" w:hanging="283"/>
      </w:pPr>
      <w:rPr>
        <w:rFonts w:ascii="Symbol" w:hAnsi="Symbol"/>
        <w:sz w:val="18"/>
      </w:rPr>
    </w:lvl>
    <w:lvl w:ilvl="3">
      <w:start w:val="1"/>
      <w:numFmt w:val="bullet"/>
      <w:lvlText w:val="·"/>
      <w:lvlJc w:val="left"/>
      <w:pPr>
        <w:tabs>
          <w:tab w:val="num" w:pos="774"/>
        </w:tabs>
        <w:ind w:left="774" w:hanging="283"/>
      </w:pPr>
      <w:rPr>
        <w:rFonts w:ascii="Symbol" w:hAnsi="Symbol"/>
        <w:sz w:val="18"/>
      </w:rPr>
    </w:lvl>
    <w:lvl w:ilvl="4">
      <w:start w:val="1"/>
      <w:numFmt w:val="bullet"/>
      <w:lvlText w:val="·"/>
      <w:lvlJc w:val="left"/>
      <w:pPr>
        <w:tabs>
          <w:tab w:val="num" w:pos="1057"/>
        </w:tabs>
        <w:ind w:left="1057" w:hanging="283"/>
      </w:pPr>
      <w:rPr>
        <w:rFonts w:ascii="Symbol" w:hAnsi="Symbol"/>
        <w:sz w:val="18"/>
      </w:rPr>
    </w:lvl>
    <w:lvl w:ilvl="5">
      <w:start w:val="1"/>
      <w:numFmt w:val="bullet"/>
      <w:lvlText w:val="·"/>
      <w:lvlJc w:val="left"/>
      <w:pPr>
        <w:tabs>
          <w:tab w:val="num" w:pos="1341"/>
        </w:tabs>
        <w:ind w:left="1341" w:hanging="283"/>
      </w:pPr>
      <w:rPr>
        <w:rFonts w:ascii="Symbol" w:hAnsi="Symbol"/>
        <w:sz w:val="18"/>
      </w:rPr>
    </w:lvl>
    <w:lvl w:ilvl="6">
      <w:start w:val="1"/>
      <w:numFmt w:val="bullet"/>
      <w:lvlText w:val="·"/>
      <w:lvlJc w:val="left"/>
      <w:pPr>
        <w:tabs>
          <w:tab w:val="num" w:pos="1624"/>
        </w:tabs>
        <w:ind w:left="1624" w:hanging="283"/>
      </w:pPr>
      <w:rPr>
        <w:rFonts w:ascii="Symbol" w:hAnsi="Symbol"/>
        <w:sz w:val="18"/>
      </w:rPr>
    </w:lvl>
    <w:lvl w:ilvl="7">
      <w:start w:val="1"/>
      <w:numFmt w:val="bullet"/>
      <w:lvlText w:val="·"/>
      <w:lvlJc w:val="left"/>
      <w:pPr>
        <w:tabs>
          <w:tab w:val="num" w:pos="1908"/>
        </w:tabs>
        <w:ind w:left="1908" w:hanging="283"/>
      </w:pPr>
      <w:rPr>
        <w:rFonts w:ascii="Symbol" w:hAnsi="Symbol"/>
        <w:sz w:val="18"/>
      </w:rPr>
    </w:lvl>
    <w:lvl w:ilvl="8">
      <w:start w:val="1"/>
      <w:numFmt w:val="bullet"/>
      <w:lvlText w:val="·"/>
      <w:lvlJc w:val="left"/>
      <w:pPr>
        <w:tabs>
          <w:tab w:val="num" w:pos="2191"/>
        </w:tabs>
        <w:ind w:left="2191" w:hanging="283"/>
      </w:pPr>
      <w:rPr>
        <w:rFonts w:ascii="Symbol" w:hAnsi="Symbol"/>
        <w:sz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pStyle w:val="Heading1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7" w15:restartNumberingAfterBreak="0">
    <w:nsid w:val="0D8D1228"/>
    <w:multiLevelType w:val="hybridMultilevel"/>
    <w:tmpl w:val="D9B81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608AD"/>
    <w:multiLevelType w:val="hybridMultilevel"/>
    <w:tmpl w:val="F77259F8"/>
    <w:lvl w:ilvl="0" w:tplc="E18C3FF6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7FB3DEF"/>
    <w:multiLevelType w:val="hybridMultilevel"/>
    <w:tmpl w:val="64463C94"/>
    <w:lvl w:ilvl="0" w:tplc="A042A44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DC135DC"/>
    <w:multiLevelType w:val="multilevel"/>
    <w:tmpl w:val="0CFA2A44"/>
    <w:lvl w:ilvl="0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DFB2EE1"/>
    <w:multiLevelType w:val="hybridMultilevel"/>
    <w:tmpl w:val="D9A4F622"/>
    <w:lvl w:ilvl="0" w:tplc="A042A44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1EB5462"/>
    <w:multiLevelType w:val="hybridMultilevel"/>
    <w:tmpl w:val="FAD45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874115"/>
    <w:multiLevelType w:val="hybridMultilevel"/>
    <w:tmpl w:val="65248F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27034D"/>
    <w:multiLevelType w:val="multilevel"/>
    <w:tmpl w:val="A81E1D48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217"/>
        </w:tabs>
        <w:ind w:left="2217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937"/>
        </w:tabs>
        <w:ind w:left="293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77"/>
        </w:tabs>
        <w:ind w:left="4377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97"/>
        </w:tabs>
        <w:ind w:left="509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537"/>
        </w:tabs>
        <w:ind w:left="6537" w:hanging="360"/>
      </w:pPr>
      <w:rPr>
        <w:rFonts w:ascii="Wingdings" w:hAnsi="Wingdings"/>
      </w:rPr>
    </w:lvl>
  </w:abstractNum>
  <w:abstractNum w:abstractNumId="15" w15:restartNumberingAfterBreak="0">
    <w:nsid w:val="6E272FE9"/>
    <w:multiLevelType w:val="hybridMultilevel"/>
    <w:tmpl w:val="59B8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6"/>
  </w:num>
  <w:num w:numId="10">
    <w:abstractNumId w:val="2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  <w:num w:numId="15">
    <w:abstractNumId w:val="15"/>
  </w:num>
  <w:num w:numId="16">
    <w:abstractNumId w:val="12"/>
  </w:num>
  <w:num w:numId="17">
    <w:abstractNumId w:val="13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B9"/>
    <w:rsid w:val="000038EB"/>
    <w:rsid w:val="00004C1B"/>
    <w:rsid w:val="00005BDB"/>
    <w:rsid w:val="0001061A"/>
    <w:rsid w:val="00010A36"/>
    <w:rsid w:val="00012E0A"/>
    <w:rsid w:val="00012E6A"/>
    <w:rsid w:val="00021D02"/>
    <w:rsid w:val="00021FC6"/>
    <w:rsid w:val="00022572"/>
    <w:rsid w:val="00024CC0"/>
    <w:rsid w:val="00024EAB"/>
    <w:rsid w:val="0002638D"/>
    <w:rsid w:val="000275AE"/>
    <w:rsid w:val="00027CA3"/>
    <w:rsid w:val="000301DD"/>
    <w:rsid w:val="000303FE"/>
    <w:rsid w:val="00030D4C"/>
    <w:rsid w:val="00031B54"/>
    <w:rsid w:val="00032BCE"/>
    <w:rsid w:val="0003328B"/>
    <w:rsid w:val="000335BE"/>
    <w:rsid w:val="0003785A"/>
    <w:rsid w:val="00040C40"/>
    <w:rsid w:val="00040FC9"/>
    <w:rsid w:val="0004135B"/>
    <w:rsid w:val="0004163D"/>
    <w:rsid w:val="00042264"/>
    <w:rsid w:val="00042665"/>
    <w:rsid w:val="000447E1"/>
    <w:rsid w:val="0004615B"/>
    <w:rsid w:val="00047825"/>
    <w:rsid w:val="0005067D"/>
    <w:rsid w:val="00051D2C"/>
    <w:rsid w:val="0005229D"/>
    <w:rsid w:val="000528F0"/>
    <w:rsid w:val="00053C93"/>
    <w:rsid w:val="00053FDB"/>
    <w:rsid w:val="00055282"/>
    <w:rsid w:val="00057377"/>
    <w:rsid w:val="00057E5D"/>
    <w:rsid w:val="00060461"/>
    <w:rsid w:val="000608C5"/>
    <w:rsid w:val="000640C6"/>
    <w:rsid w:val="00064980"/>
    <w:rsid w:val="00064E52"/>
    <w:rsid w:val="00066842"/>
    <w:rsid w:val="00066E99"/>
    <w:rsid w:val="000677EE"/>
    <w:rsid w:val="00070BBE"/>
    <w:rsid w:val="00072E6B"/>
    <w:rsid w:val="000748D7"/>
    <w:rsid w:val="0007560E"/>
    <w:rsid w:val="00075FB3"/>
    <w:rsid w:val="00080DA8"/>
    <w:rsid w:val="000838A6"/>
    <w:rsid w:val="00087A78"/>
    <w:rsid w:val="0009428D"/>
    <w:rsid w:val="0009683A"/>
    <w:rsid w:val="00097DED"/>
    <w:rsid w:val="000A4AB1"/>
    <w:rsid w:val="000A4F58"/>
    <w:rsid w:val="000A7B72"/>
    <w:rsid w:val="000B241F"/>
    <w:rsid w:val="000B2758"/>
    <w:rsid w:val="000B2B24"/>
    <w:rsid w:val="000B2C8C"/>
    <w:rsid w:val="000B320E"/>
    <w:rsid w:val="000B618A"/>
    <w:rsid w:val="000B6457"/>
    <w:rsid w:val="000B7AB0"/>
    <w:rsid w:val="000B7EE6"/>
    <w:rsid w:val="000C082D"/>
    <w:rsid w:val="000C0AC5"/>
    <w:rsid w:val="000C216D"/>
    <w:rsid w:val="000C2435"/>
    <w:rsid w:val="000C3DC6"/>
    <w:rsid w:val="000C6789"/>
    <w:rsid w:val="000D09B3"/>
    <w:rsid w:val="000D1859"/>
    <w:rsid w:val="000D2019"/>
    <w:rsid w:val="000D6488"/>
    <w:rsid w:val="000E32A3"/>
    <w:rsid w:val="000E5127"/>
    <w:rsid w:val="000E616F"/>
    <w:rsid w:val="000E6B94"/>
    <w:rsid w:val="000E7C5D"/>
    <w:rsid w:val="000F247C"/>
    <w:rsid w:val="000F28BE"/>
    <w:rsid w:val="000F4089"/>
    <w:rsid w:val="000F425D"/>
    <w:rsid w:val="000F605E"/>
    <w:rsid w:val="000F6906"/>
    <w:rsid w:val="000F6DFB"/>
    <w:rsid w:val="000F70BB"/>
    <w:rsid w:val="00101E47"/>
    <w:rsid w:val="00103AF4"/>
    <w:rsid w:val="00105F0B"/>
    <w:rsid w:val="00110794"/>
    <w:rsid w:val="001119E6"/>
    <w:rsid w:val="0011211F"/>
    <w:rsid w:val="001130CB"/>
    <w:rsid w:val="001137AE"/>
    <w:rsid w:val="001150D0"/>
    <w:rsid w:val="001158D7"/>
    <w:rsid w:val="00116064"/>
    <w:rsid w:val="00116CA3"/>
    <w:rsid w:val="00116CF3"/>
    <w:rsid w:val="00120385"/>
    <w:rsid w:val="00120D08"/>
    <w:rsid w:val="001218CD"/>
    <w:rsid w:val="00122A4F"/>
    <w:rsid w:val="0012385E"/>
    <w:rsid w:val="00124600"/>
    <w:rsid w:val="00124A3F"/>
    <w:rsid w:val="001259C1"/>
    <w:rsid w:val="00126AB2"/>
    <w:rsid w:val="00126F61"/>
    <w:rsid w:val="001271D2"/>
    <w:rsid w:val="00127F34"/>
    <w:rsid w:val="00130891"/>
    <w:rsid w:val="00131094"/>
    <w:rsid w:val="00132B83"/>
    <w:rsid w:val="001331F0"/>
    <w:rsid w:val="001354E1"/>
    <w:rsid w:val="00135A86"/>
    <w:rsid w:val="00135DB7"/>
    <w:rsid w:val="00140B32"/>
    <w:rsid w:val="00140EEC"/>
    <w:rsid w:val="00142E60"/>
    <w:rsid w:val="0014401E"/>
    <w:rsid w:val="00144043"/>
    <w:rsid w:val="001452A5"/>
    <w:rsid w:val="0014579A"/>
    <w:rsid w:val="00147082"/>
    <w:rsid w:val="00151F1A"/>
    <w:rsid w:val="001526CC"/>
    <w:rsid w:val="00152CE2"/>
    <w:rsid w:val="00152E8E"/>
    <w:rsid w:val="00156EBE"/>
    <w:rsid w:val="0015710B"/>
    <w:rsid w:val="001631C1"/>
    <w:rsid w:val="00163BE6"/>
    <w:rsid w:val="001649A2"/>
    <w:rsid w:val="00165863"/>
    <w:rsid w:val="00170244"/>
    <w:rsid w:val="00170F0A"/>
    <w:rsid w:val="00171152"/>
    <w:rsid w:val="00171296"/>
    <w:rsid w:val="00173AC1"/>
    <w:rsid w:val="00174070"/>
    <w:rsid w:val="00174F7C"/>
    <w:rsid w:val="00175B02"/>
    <w:rsid w:val="00175FAF"/>
    <w:rsid w:val="001762A7"/>
    <w:rsid w:val="00177F11"/>
    <w:rsid w:val="00180353"/>
    <w:rsid w:val="00183549"/>
    <w:rsid w:val="00183981"/>
    <w:rsid w:val="0018423E"/>
    <w:rsid w:val="00184C5C"/>
    <w:rsid w:val="00186054"/>
    <w:rsid w:val="0019168A"/>
    <w:rsid w:val="00192682"/>
    <w:rsid w:val="00192ED2"/>
    <w:rsid w:val="00194077"/>
    <w:rsid w:val="0019591F"/>
    <w:rsid w:val="0019671C"/>
    <w:rsid w:val="00196FB5"/>
    <w:rsid w:val="001A0305"/>
    <w:rsid w:val="001A05EA"/>
    <w:rsid w:val="001A07A7"/>
    <w:rsid w:val="001A1621"/>
    <w:rsid w:val="001A353A"/>
    <w:rsid w:val="001A3B72"/>
    <w:rsid w:val="001A43CC"/>
    <w:rsid w:val="001A45ED"/>
    <w:rsid w:val="001A4F8D"/>
    <w:rsid w:val="001A51DA"/>
    <w:rsid w:val="001A6218"/>
    <w:rsid w:val="001A67DF"/>
    <w:rsid w:val="001A78AB"/>
    <w:rsid w:val="001A7AEE"/>
    <w:rsid w:val="001B13F4"/>
    <w:rsid w:val="001B1D21"/>
    <w:rsid w:val="001B1EE6"/>
    <w:rsid w:val="001B2A2E"/>
    <w:rsid w:val="001B3402"/>
    <w:rsid w:val="001B6C57"/>
    <w:rsid w:val="001B7ABB"/>
    <w:rsid w:val="001C1754"/>
    <w:rsid w:val="001C2C2C"/>
    <w:rsid w:val="001C65B9"/>
    <w:rsid w:val="001D06AC"/>
    <w:rsid w:val="001D17AC"/>
    <w:rsid w:val="001D2287"/>
    <w:rsid w:val="001D30BD"/>
    <w:rsid w:val="001D5E98"/>
    <w:rsid w:val="001D7B58"/>
    <w:rsid w:val="001E1256"/>
    <w:rsid w:val="001E1C96"/>
    <w:rsid w:val="001E3093"/>
    <w:rsid w:val="001E3A62"/>
    <w:rsid w:val="001E3E82"/>
    <w:rsid w:val="001E67A6"/>
    <w:rsid w:val="001E6BBE"/>
    <w:rsid w:val="001E6CF9"/>
    <w:rsid w:val="001F198D"/>
    <w:rsid w:val="001F22DF"/>
    <w:rsid w:val="001F2679"/>
    <w:rsid w:val="001F292D"/>
    <w:rsid w:val="001F2D84"/>
    <w:rsid w:val="001F5CBE"/>
    <w:rsid w:val="00200101"/>
    <w:rsid w:val="00201CFB"/>
    <w:rsid w:val="0020271E"/>
    <w:rsid w:val="0020490F"/>
    <w:rsid w:val="00204D1C"/>
    <w:rsid w:val="0020585B"/>
    <w:rsid w:val="00206527"/>
    <w:rsid w:val="002066D2"/>
    <w:rsid w:val="00206792"/>
    <w:rsid w:val="00207F0E"/>
    <w:rsid w:val="00210240"/>
    <w:rsid w:val="0021290B"/>
    <w:rsid w:val="00213DE9"/>
    <w:rsid w:val="00213F00"/>
    <w:rsid w:val="00214168"/>
    <w:rsid w:val="00216765"/>
    <w:rsid w:val="0021717E"/>
    <w:rsid w:val="002175E4"/>
    <w:rsid w:val="00217E6E"/>
    <w:rsid w:val="00220044"/>
    <w:rsid w:val="0022174F"/>
    <w:rsid w:val="00224E35"/>
    <w:rsid w:val="00226D62"/>
    <w:rsid w:val="00231C25"/>
    <w:rsid w:val="00232047"/>
    <w:rsid w:val="00232097"/>
    <w:rsid w:val="00233626"/>
    <w:rsid w:val="00234232"/>
    <w:rsid w:val="00235FF1"/>
    <w:rsid w:val="002360BF"/>
    <w:rsid w:val="00240920"/>
    <w:rsid w:val="00240FB6"/>
    <w:rsid w:val="0024117D"/>
    <w:rsid w:val="0024306F"/>
    <w:rsid w:val="002441EE"/>
    <w:rsid w:val="00244379"/>
    <w:rsid w:val="00244D19"/>
    <w:rsid w:val="00245C5F"/>
    <w:rsid w:val="00245E74"/>
    <w:rsid w:val="002467B7"/>
    <w:rsid w:val="0024693F"/>
    <w:rsid w:val="002502BD"/>
    <w:rsid w:val="00250C04"/>
    <w:rsid w:val="00251536"/>
    <w:rsid w:val="002533E1"/>
    <w:rsid w:val="00254564"/>
    <w:rsid w:val="0025600A"/>
    <w:rsid w:val="0025731C"/>
    <w:rsid w:val="00257E7B"/>
    <w:rsid w:val="00260ACE"/>
    <w:rsid w:val="00260E38"/>
    <w:rsid w:val="00261313"/>
    <w:rsid w:val="00261FCC"/>
    <w:rsid w:val="002622BA"/>
    <w:rsid w:val="0026249D"/>
    <w:rsid w:val="00262F86"/>
    <w:rsid w:val="00263352"/>
    <w:rsid w:val="00263EAB"/>
    <w:rsid w:val="0026689F"/>
    <w:rsid w:val="00267BC8"/>
    <w:rsid w:val="00272AE8"/>
    <w:rsid w:val="00275E24"/>
    <w:rsid w:val="00276B08"/>
    <w:rsid w:val="00277AF0"/>
    <w:rsid w:val="0028029F"/>
    <w:rsid w:val="00284960"/>
    <w:rsid w:val="00285AB5"/>
    <w:rsid w:val="002867C1"/>
    <w:rsid w:val="00286BA5"/>
    <w:rsid w:val="0029006E"/>
    <w:rsid w:val="002910BE"/>
    <w:rsid w:val="00292110"/>
    <w:rsid w:val="00295CA2"/>
    <w:rsid w:val="002967D8"/>
    <w:rsid w:val="00296CFD"/>
    <w:rsid w:val="00297B37"/>
    <w:rsid w:val="00297FC4"/>
    <w:rsid w:val="002A0373"/>
    <w:rsid w:val="002A03EA"/>
    <w:rsid w:val="002A0CC3"/>
    <w:rsid w:val="002A3302"/>
    <w:rsid w:val="002A71A7"/>
    <w:rsid w:val="002A7E78"/>
    <w:rsid w:val="002B199B"/>
    <w:rsid w:val="002B4C3F"/>
    <w:rsid w:val="002B506E"/>
    <w:rsid w:val="002C1BC8"/>
    <w:rsid w:val="002C20B5"/>
    <w:rsid w:val="002C2298"/>
    <w:rsid w:val="002C2967"/>
    <w:rsid w:val="002C3015"/>
    <w:rsid w:val="002C498B"/>
    <w:rsid w:val="002C6258"/>
    <w:rsid w:val="002C7696"/>
    <w:rsid w:val="002C7FB1"/>
    <w:rsid w:val="002D156A"/>
    <w:rsid w:val="002D1EA0"/>
    <w:rsid w:val="002D1F21"/>
    <w:rsid w:val="002D4DEE"/>
    <w:rsid w:val="002D5019"/>
    <w:rsid w:val="002D531D"/>
    <w:rsid w:val="002D5D25"/>
    <w:rsid w:val="002D6BE0"/>
    <w:rsid w:val="002D7266"/>
    <w:rsid w:val="002E085A"/>
    <w:rsid w:val="002E2B2C"/>
    <w:rsid w:val="002E2E76"/>
    <w:rsid w:val="002E436D"/>
    <w:rsid w:val="002E5C2C"/>
    <w:rsid w:val="002E72B5"/>
    <w:rsid w:val="002E777F"/>
    <w:rsid w:val="002E7886"/>
    <w:rsid w:val="002E7EF8"/>
    <w:rsid w:val="002E7F3A"/>
    <w:rsid w:val="002F2694"/>
    <w:rsid w:val="002F3774"/>
    <w:rsid w:val="002F3919"/>
    <w:rsid w:val="002F4354"/>
    <w:rsid w:val="002F4B5C"/>
    <w:rsid w:val="002F5D46"/>
    <w:rsid w:val="002F6437"/>
    <w:rsid w:val="002F7795"/>
    <w:rsid w:val="003007AC"/>
    <w:rsid w:val="00303005"/>
    <w:rsid w:val="00303858"/>
    <w:rsid w:val="00306146"/>
    <w:rsid w:val="00307D9E"/>
    <w:rsid w:val="00310BC6"/>
    <w:rsid w:val="003112B7"/>
    <w:rsid w:val="00311C1A"/>
    <w:rsid w:val="00312D51"/>
    <w:rsid w:val="003134D9"/>
    <w:rsid w:val="00314EC3"/>
    <w:rsid w:val="00317AED"/>
    <w:rsid w:val="00321166"/>
    <w:rsid w:val="0032209B"/>
    <w:rsid w:val="0032282E"/>
    <w:rsid w:val="003240A9"/>
    <w:rsid w:val="00324DC2"/>
    <w:rsid w:val="00327172"/>
    <w:rsid w:val="0033218F"/>
    <w:rsid w:val="003346CA"/>
    <w:rsid w:val="003346F1"/>
    <w:rsid w:val="00336A5D"/>
    <w:rsid w:val="003375EA"/>
    <w:rsid w:val="00342702"/>
    <w:rsid w:val="00342EE5"/>
    <w:rsid w:val="003430AE"/>
    <w:rsid w:val="00344259"/>
    <w:rsid w:val="003471DD"/>
    <w:rsid w:val="003507B7"/>
    <w:rsid w:val="00351FBA"/>
    <w:rsid w:val="00353E11"/>
    <w:rsid w:val="003566C9"/>
    <w:rsid w:val="00356C4B"/>
    <w:rsid w:val="00356D2E"/>
    <w:rsid w:val="00357DD9"/>
    <w:rsid w:val="003620C0"/>
    <w:rsid w:val="00364355"/>
    <w:rsid w:val="00364DFC"/>
    <w:rsid w:val="003676DC"/>
    <w:rsid w:val="00367756"/>
    <w:rsid w:val="00371FBB"/>
    <w:rsid w:val="003754FB"/>
    <w:rsid w:val="00375721"/>
    <w:rsid w:val="00382A24"/>
    <w:rsid w:val="00382BBA"/>
    <w:rsid w:val="00384412"/>
    <w:rsid w:val="003861A2"/>
    <w:rsid w:val="003873CE"/>
    <w:rsid w:val="00387F50"/>
    <w:rsid w:val="00390F61"/>
    <w:rsid w:val="00391098"/>
    <w:rsid w:val="00391DA0"/>
    <w:rsid w:val="00395440"/>
    <w:rsid w:val="00395768"/>
    <w:rsid w:val="00395E7D"/>
    <w:rsid w:val="003971AE"/>
    <w:rsid w:val="00397BCD"/>
    <w:rsid w:val="003A0626"/>
    <w:rsid w:val="003A5788"/>
    <w:rsid w:val="003A6752"/>
    <w:rsid w:val="003B24E5"/>
    <w:rsid w:val="003B4C4A"/>
    <w:rsid w:val="003B4DBC"/>
    <w:rsid w:val="003B627A"/>
    <w:rsid w:val="003B6A9E"/>
    <w:rsid w:val="003C59D5"/>
    <w:rsid w:val="003C5AD8"/>
    <w:rsid w:val="003C7465"/>
    <w:rsid w:val="003C7928"/>
    <w:rsid w:val="003D02F7"/>
    <w:rsid w:val="003D1427"/>
    <w:rsid w:val="003D1433"/>
    <w:rsid w:val="003D208D"/>
    <w:rsid w:val="003D38B4"/>
    <w:rsid w:val="003D4EF1"/>
    <w:rsid w:val="003D517D"/>
    <w:rsid w:val="003D5BD7"/>
    <w:rsid w:val="003D5FFD"/>
    <w:rsid w:val="003E23E0"/>
    <w:rsid w:val="003E421F"/>
    <w:rsid w:val="003E5687"/>
    <w:rsid w:val="003E6264"/>
    <w:rsid w:val="003F473C"/>
    <w:rsid w:val="003F5511"/>
    <w:rsid w:val="003F5948"/>
    <w:rsid w:val="003F79AE"/>
    <w:rsid w:val="00401A84"/>
    <w:rsid w:val="00403D26"/>
    <w:rsid w:val="00404B61"/>
    <w:rsid w:val="004065CB"/>
    <w:rsid w:val="00406AF0"/>
    <w:rsid w:val="00410974"/>
    <w:rsid w:val="0041144F"/>
    <w:rsid w:val="0041675F"/>
    <w:rsid w:val="00416B30"/>
    <w:rsid w:val="00417028"/>
    <w:rsid w:val="004179FE"/>
    <w:rsid w:val="00420FB2"/>
    <w:rsid w:val="00424241"/>
    <w:rsid w:val="00424F7C"/>
    <w:rsid w:val="0042519E"/>
    <w:rsid w:val="00425BA5"/>
    <w:rsid w:val="00426FD5"/>
    <w:rsid w:val="00427873"/>
    <w:rsid w:val="00430063"/>
    <w:rsid w:val="00431394"/>
    <w:rsid w:val="004313D6"/>
    <w:rsid w:val="004314C8"/>
    <w:rsid w:val="004316EC"/>
    <w:rsid w:val="00433948"/>
    <w:rsid w:val="00436D6B"/>
    <w:rsid w:val="00437878"/>
    <w:rsid w:val="00437C20"/>
    <w:rsid w:val="00437F7A"/>
    <w:rsid w:val="004405E6"/>
    <w:rsid w:val="00440E8F"/>
    <w:rsid w:val="004410DC"/>
    <w:rsid w:val="004445E2"/>
    <w:rsid w:val="004446AF"/>
    <w:rsid w:val="00445E01"/>
    <w:rsid w:val="004476F3"/>
    <w:rsid w:val="00454032"/>
    <w:rsid w:val="00454DA7"/>
    <w:rsid w:val="0045568E"/>
    <w:rsid w:val="00455C99"/>
    <w:rsid w:val="00456BDA"/>
    <w:rsid w:val="00457A52"/>
    <w:rsid w:val="00457ECB"/>
    <w:rsid w:val="0046340F"/>
    <w:rsid w:val="0046445F"/>
    <w:rsid w:val="00465CDC"/>
    <w:rsid w:val="004667B5"/>
    <w:rsid w:val="004673D0"/>
    <w:rsid w:val="00467A81"/>
    <w:rsid w:val="00471237"/>
    <w:rsid w:val="00472D4A"/>
    <w:rsid w:val="00473EE2"/>
    <w:rsid w:val="004770A4"/>
    <w:rsid w:val="00477BAB"/>
    <w:rsid w:val="00481497"/>
    <w:rsid w:val="00482809"/>
    <w:rsid w:val="00482EEF"/>
    <w:rsid w:val="004833AB"/>
    <w:rsid w:val="00486261"/>
    <w:rsid w:val="00490488"/>
    <w:rsid w:val="00491CD7"/>
    <w:rsid w:val="00491FA5"/>
    <w:rsid w:val="00492EF4"/>
    <w:rsid w:val="004938F9"/>
    <w:rsid w:val="004946DB"/>
    <w:rsid w:val="00494733"/>
    <w:rsid w:val="00497884"/>
    <w:rsid w:val="00497FF8"/>
    <w:rsid w:val="004A0FC3"/>
    <w:rsid w:val="004A57DE"/>
    <w:rsid w:val="004A5D55"/>
    <w:rsid w:val="004A60EC"/>
    <w:rsid w:val="004A6261"/>
    <w:rsid w:val="004A7BF9"/>
    <w:rsid w:val="004B114C"/>
    <w:rsid w:val="004B1FCD"/>
    <w:rsid w:val="004B6D7C"/>
    <w:rsid w:val="004B7365"/>
    <w:rsid w:val="004C1606"/>
    <w:rsid w:val="004C2A2C"/>
    <w:rsid w:val="004C3069"/>
    <w:rsid w:val="004C414D"/>
    <w:rsid w:val="004C4C19"/>
    <w:rsid w:val="004D07A8"/>
    <w:rsid w:val="004D1C79"/>
    <w:rsid w:val="004D42F0"/>
    <w:rsid w:val="004D465B"/>
    <w:rsid w:val="004D4D70"/>
    <w:rsid w:val="004D4FF2"/>
    <w:rsid w:val="004D6338"/>
    <w:rsid w:val="004D7590"/>
    <w:rsid w:val="004E003E"/>
    <w:rsid w:val="004E044E"/>
    <w:rsid w:val="004E2881"/>
    <w:rsid w:val="004E3F5D"/>
    <w:rsid w:val="004E69B5"/>
    <w:rsid w:val="004E6D3D"/>
    <w:rsid w:val="004F084C"/>
    <w:rsid w:val="004F0C9E"/>
    <w:rsid w:val="004F3266"/>
    <w:rsid w:val="004F3931"/>
    <w:rsid w:val="004F6BD1"/>
    <w:rsid w:val="005001EF"/>
    <w:rsid w:val="00501BFC"/>
    <w:rsid w:val="00502EB5"/>
    <w:rsid w:val="005036BA"/>
    <w:rsid w:val="00503DA1"/>
    <w:rsid w:val="0050475A"/>
    <w:rsid w:val="005049B6"/>
    <w:rsid w:val="00505D31"/>
    <w:rsid w:val="0050615D"/>
    <w:rsid w:val="00510B18"/>
    <w:rsid w:val="00510F45"/>
    <w:rsid w:val="0051186C"/>
    <w:rsid w:val="00511BE9"/>
    <w:rsid w:val="00512B11"/>
    <w:rsid w:val="005145B3"/>
    <w:rsid w:val="00515F3A"/>
    <w:rsid w:val="0052434A"/>
    <w:rsid w:val="00525A32"/>
    <w:rsid w:val="00526A7C"/>
    <w:rsid w:val="005270CA"/>
    <w:rsid w:val="00531D9C"/>
    <w:rsid w:val="00531FF9"/>
    <w:rsid w:val="005337F2"/>
    <w:rsid w:val="0053386C"/>
    <w:rsid w:val="00535F3D"/>
    <w:rsid w:val="0053632C"/>
    <w:rsid w:val="00536CAF"/>
    <w:rsid w:val="00537A14"/>
    <w:rsid w:val="00537E57"/>
    <w:rsid w:val="00541023"/>
    <w:rsid w:val="0054148E"/>
    <w:rsid w:val="00542602"/>
    <w:rsid w:val="00543358"/>
    <w:rsid w:val="005437BE"/>
    <w:rsid w:val="00546875"/>
    <w:rsid w:val="00547E59"/>
    <w:rsid w:val="00547F80"/>
    <w:rsid w:val="00551635"/>
    <w:rsid w:val="005523B4"/>
    <w:rsid w:val="005537B4"/>
    <w:rsid w:val="00554BB8"/>
    <w:rsid w:val="00557712"/>
    <w:rsid w:val="00564F6B"/>
    <w:rsid w:val="00564FBB"/>
    <w:rsid w:val="0056791A"/>
    <w:rsid w:val="0057064C"/>
    <w:rsid w:val="0057107C"/>
    <w:rsid w:val="0057177D"/>
    <w:rsid w:val="00571BCF"/>
    <w:rsid w:val="00571D7E"/>
    <w:rsid w:val="005729EE"/>
    <w:rsid w:val="0057321A"/>
    <w:rsid w:val="00573A56"/>
    <w:rsid w:val="00575740"/>
    <w:rsid w:val="005759A4"/>
    <w:rsid w:val="00575A0F"/>
    <w:rsid w:val="00581432"/>
    <w:rsid w:val="00582002"/>
    <w:rsid w:val="005827D7"/>
    <w:rsid w:val="00582EEF"/>
    <w:rsid w:val="00583952"/>
    <w:rsid w:val="0058563C"/>
    <w:rsid w:val="00585DDB"/>
    <w:rsid w:val="00590E1D"/>
    <w:rsid w:val="00591ECE"/>
    <w:rsid w:val="005953D3"/>
    <w:rsid w:val="00595BCF"/>
    <w:rsid w:val="00595C83"/>
    <w:rsid w:val="00596E9E"/>
    <w:rsid w:val="005A080F"/>
    <w:rsid w:val="005A578C"/>
    <w:rsid w:val="005A7B2E"/>
    <w:rsid w:val="005A7E33"/>
    <w:rsid w:val="005A7EA5"/>
    <w:rsid w:val="005B1074"/>
    <w:rsid w:val="005B1603"/>
    <w:rsid w:val="005B239B"/>
    <w:rsid w:val="005B28DC"/>
    <w:rsid w:val="005B2A43"/>
    <w:rsid w:val="005B5276"/>
    <w:rsid w:val="005B7873"/>
    <w:rsid w:val="005B7E87"/>
    <w:rsid w:val="005C1261"/>
    <w:rsid w:val="005C336E"/>
    <w:rsid w:val="005C4CCF"/>
    <w:rsid w:val="005C686A"/>
    <w:rsid w:val="005C7041"/>
    <w:rsid w:val="005C704C"/>
    <w:rsid w:val="005C71A5"/>
    <w:rsid w:val="005C7277"/>
    <w:rsid w:val="005D0D10"/>
    <w:rsid w:val="005D1D15"/>
    <w:rsid w:val="005D280A"/>
    <w:rsid w:val="005D39BB"/>
    <w:rsid w:val="005D3E97"/>
    <w:rsid w:val="005D4271"/>
    <w:rsid w:val="005D5276"/>
    <w:rsid w:val="005D53C9"/>
    <w:rsid w:val="005D5507"/>
    <w:rsid w:val="005E18DF"/>
    <w:rsid w:val="005E25E4"/>
    <w:rsid w:val="005E2B50"/>
    <w:rsid w:val="005E3269"/>
    <w:rsid w:val="005E37CF"/>
    <w:rsid w:val="005E3984"/>
    <w:rsid w:val="005E475E"/>
    <w:rsid w:val="005E56A5"/>
    <w:rsid w:val="005E6FD2"/>
    <w:rsid w:val="005E78D1"/>
    <w:rsid w:val="005F1CC7"/>
    <w:rsid w:val="005F2BFA"/>
    <w:rsid w:val="005F3062"/>
    <w:rsid w:val="005F355B"/>
    <w:rsid w:val="005F38AD"/>
    <w:rsid w:val="005F49C5"/>
    <w:rsid w:val="005F4ECA"/>
    <w:rsid w:val="005F4FB9"/>
    <w:rsid w:val="005F5B20"/>
    <w:rsid w:val="00600995"/>
    <w:rsid w:val="00603039"/>
    <w:rsid w:val="0060413C"/>
    <w:rsid w:val="006041A1"/>
    <w:rsid w:val="006049C5"/>
    <w:rsid w:val="00605D0F"/>
    <w:rsid w:val="006073C9"/>
    <w:rsid w:val="00607545"/>
    <w:rsid w:val="00607A69"/>
    <w:rsid w:val="00607BC6"/>
    <w:rsid w:val="00607CBD"/>
    <w:rsid w:val="006111BE"/>
    <w:rsid w:val="0061166C"/>
    <w:rsid w:val="00611BC6"/>
    <w:rsid w:val="00612E56"/>
    <w:rsid w:val="00613286"/>
    <w:rsid w:val="00615EA0"/>
    <w:rsid w:val="00616385"/>
    <w:rsid w:val="006171DD"/>
    <w:rsid w:val="0061735E"/>
    <w:rsid w:val="00620031"/>
    <w:rsid w:val="00620A43"/>
    <w:rsid w:val="006215BE"/>
    <w:rsid w:val="00621B16"/>
    <w:rsid w:val="00622229"/>
    <w:rsid w:val="00622FCB"/>
    <w:rsid w:val="00624CD3"/>
    <w:rsid w:val="0062547F"/>
    <w:rsid w:val="00625535"/>
    <w:rsid w:val="00625F49"/>
    <w:rsid w:val="00626359"/>
    <w:rsid w:val="0062699C"/>
    <w:rsid w:val="00626C47"/>
    <w:rsid w:val="00627BBD"/>
    <w:rsid w:val="00627DFA"/>
    <w:rsid w:val="00630418"/>
    <w:rsid w:val="00634957"/>
    <w:rsid w:val="00634D60"/>
    <w:rsid w:val="00635D4D"/>
    <w:rsid w:val="00637079"/>
    <w:rsid w:val="00637E0D"/>
    <w:rsid w:val="00643123"/>
    <w:rsid w:val="006450CE"/>
    <w:rsid w:val="00645C90"/>
    <w:rsid w:val="00646295"/>
    <w:rsid w:val="00647417"/>
    <w:rsid w:val="00647451"/>
    <w:rsid w:val="0065057A"/>
    <w:rsid w:val="006514DD"/>
    <w:rsid w:val="0065274D"/>
    <w:rsid w:val="006538DE"/>
    <w:rsid w:val="0065526C"/>
    <w:rsid w:val="00662466"/>
    <w:rsid w:val="006625B8"/>
    <w:rsid w:val="0066371C"/>
    <w:rsid w:val="00663A99"/>
    <w:rsid w:val="00663F21"/>
    <w:rsid w:val="0066416F"/>
    <w:rsid w:val="00664429"/>
    <w:rsid w:val="006645F7"/>
    <w:rsid w:val="0066530A"/>
    <w:rsid w:val="006654B9"/>
    <w:rsid w:val="0066642A"/>
    <w:rsid w:val="00666469"/>
    <w:rsid w:val="006665CF"/>
    <w:rsid w:val="00667BBD"/>
    <w:rsid w:val="006725BB"/>
    <w:rsid w:val="00673D66"/>
    <w:rsid w:val="00674ABF"/>
    <w:rsid w:val="006750BF"/>
    <w:rsid w:val="00676B46"/>
    <w:rsid w:val="00676D5F"/>
    <w:rsid w:val="00680379"/>
    <w:rsid w:val="0068092C"/>
    <w:rsid w:val="0068180F"/>
    <w:rsid w:val="006820A7"/>
    <w:rsid w:val="0068433D"/>
    <w:rsid w:val="00685DFA"/>
    <w:rsid w:val="006904B0"/>
    <w:rsid w:val="00691335"/>
    <w:rsid w:val="006920D3"/>
    <w:rsid w:val="006937B6"/>
    <w:rsid w:val="00696460"/>
    <w:rsid w:val="00697102"/>
    <w:rsid w:val="00697DF5"/>
    <w:rsid w:val="006A0567"/>
    <w:rsid w:val="006A1B53"/>
    <w:rsid w:val="006A1EFC"/>
    <w:rsid w:val="006A27E0"/>
    <w:rsid w:val="006A2F61"/>
    <w:rsid w:val="006A3390"/>
    <w:rsid w:val="006A4ECC"/>
    <w:rsid w:val="006A536C"/>
    <w:rsid w:val="006A55FF"/>
    <w:rsid w:val="006A6DF0"/>
    <w:rsid w:val="006A6E38"/>
    <w:rsid w:val="006A7701"/>
    <w:rsid w:val="006B122E"/>
    <w:rsid w:val="006B1388"/>
    <w:rsid w:val="006B17D2"/>
    <w:rsid w:val="006B2375"/>
    <w:rsid w:val="006B2D35"/>
    <w:rsid w:val="006B4D96"/>
    <w:rsid w:val="006B55FA"/>
    <w:rsid w:val="006B576F"/>
    <w:rsid w:val="006B6E9A"/>
    <w:rsid w:val="006B7D09"/>
    <w:rsid w:val="006C106A"/>
    <w:rsid w:val="006C6C61"/>
    <w:rsid w:val="006C7B48"/>
    <w:rsid w:val="006D1910"/>
    <w:rsid w:val="006D2D26"/>
    <w:rsid w:val="006D2DDD"/>
    <w:rsid w:val="006D3BD3"/>
    <w:rsid w:val="006D40BA"/>
    <w:rsid w:val="006D60BA"/>
    <w:rsid w:val="006D7D26"/>
    <w:rsid w:val="006E024B"/>
    <w:rsid w:val="006E2933"/>
    <w:rsid w:val="006E315B"/>
    <w:rsid w:val="006E3D28"/>
    <w:rsid w:val="006E492A"/>
    <w:rsid w:val="006E49C5"/>
    <w:rsid w:val="006E5C96"/>
    <w:rsid w:val="006F1D13"/>
    <w:rsid w:val="006F3576"/>
    <w:rsid w:val="006F4873"/>
    <w:rsid w:val="006F79C2"/>
    <w:rsid w:val="00702E17"/>
    <w:rsid w:val="00702EBE"/>
    <w:rsid w:val="007058D6"/>
    <w:rsid w:val="00707862"/>
    <w:rsid w:val="00707BAB"/>
    <w:rsid w:val="007103BD"/>
    <w:rsid w:val="00710658"/>
    <w:rsid w:val="00721C39"/>
    <w:rsid w:val="00722690"/>
    <w:rsid w:val="00722BBD"/>
    <w:rsid w:val="0072315E"/>
    <w:rsid w:val="00733536"/>
    <w:rsid w:val="00733ECF"/>
    <w:rsid w:val="0073425B"/>
    <w:rsid w:val="007346B1"/>
    <w:rsid w:val="007347DC"/>
    <w:rsid w:val="0073491B"/>
    <w:rsid w:val="00737A89"/>
    <w:rsid w:val="0074108B"/>
    <w:rsid w:val="00741098"/>
    <w:rsid w:val="00741127"/>
    <w:rsid w:val="00744964"/>
    <w:rsid w:val="00745600"/>
    <w:rsid w:val="00750572"/>
    <w:rsid w:val="00753117"/>
    <w:rsid w:val="00754D09"/>
    <w:rsid w:val="00756D86"/>
    <w:rsid w:val="0076071C"/>
    <w:rsid w:val="00763635"/>
    <w:rsid w:val="00763812"/>
    <w:rsid w:val="007647C3"/>
    <w:rsid w:val="00766C1B"/>
    <w:rsid w:val="00767DDA"/>
    <w:rsid w:val="00771510"/>
    <w:rsid w:val="007715B1"/>
    <w:rsid w:val="00772F38"/>
    <w:rsid w:val="00773830"/>
    <w:rsid w:val="00774684"/>
    <w:rsid w:val="00776009"/>
    <w:rsid w:val="00777948"/>
    <w:rsid w:val="00780606"/>
    <w:rsid w:val="00780D42"/>
    <w:rsid w:val="00784303"/>
    <w:rsid w:val="00785E8A"/>
    <w:rsid w:val="00790FE2"/>
    <w:rsid w:val="0079183E"/>
    <w:rsid w:val="00792396"/>
    <w:rsid w:val="00792C22"/>
    <w:rsid w:val="00797B15"/>
    <w:rsid w:val="00797D2A"/>
    <w:rsid w:val="007A2EA7"/>
    <w:rsid w:val="007A5CB7"/>
    <w:rsid w:val="007A60A6"/>
    <w:rsid w:val="007B0AC3"/>
    <w:rsid w:val="007B120B"/>
    <w:rsid w:val="007B22EA"/>
    <w:rsid w:val="007B4581"/>
    <w:rsid w:val="007B4C11"/>
    <w:rsid w:val="007B705B"/>
    <w:rsid w:val="007B713E"/>
    <w:rsid w:val="007C085D"/>
    <w:rsid w:val="007C0A31"/>
    <w:rsid w:val="007C0BA0"/>
    <w:rsid w:val="007C4115"/>
    <w:rsid w:val="007C4704"/>
    <w:rsid w:val="007C6059"/>
    <w:rsid w:val="007D03F3"/>
    <w:rsid w:val="007D4D4C"/>
    <w:rsid w:val="007D5D81"/>
    <w:rsid w:val="007D72B2"/>
    <w:rsid w:val="007E15B1"/>
    <w:rsid w:val="007E3876"/>
    <w:rsid w:val="007E4EE8"/>
    <w:rsid w:val="007E5DCB"/>
    <w:rsid w:val="007E791F"/>
    <w:rsid w:val="007F03FE"/>
    <w:rsid w:val="007F0A4F"/>
    <w:rsid w:val="007F1453"/>
    <w:rsid w:val="007F171E"/>
    <w:rsid w:val="007F18E1"/>
    <w:rsid w:val="007F278C"/>
    <w:rsid w:val="007F2A1B"/>
    <w:rsid w:val="007F31EF"/>
    <w:rsid w:val="00800598"/>
    <w:rsid w:val="0080166E"/>
    <w:rsid w:val="0080175F"/>
    <w:rsid w:val="00801CBA"/>
    <w:rsid w:val="008038AA"/>
    <w:rsid w:val="008048BD"/>
    <w:rsid w:val="008049C2"/>
    <w:rsid w:val="00807C16"/>
    <w:rsid w:val="008104E0"/>
    <w:rsid w:val="008105BE"/>
    <w:rsid w:val="00812106"/>
    <w:rsid w:val="0081264C"/>
    <w:rsid w:val="00812CED"/>
    <w:rsid w:val="00813B15"/>
    <w:rsid w:val="008145AE"/>
    <w:rsid w:val="00814A37"/>
    <w:rsid w:val="00816CAF"/>
    <w:rsid w:val="00817254"/>
    <w:rsid w:val="008207D3"/>
    <w:rsid w:val="00824566"/>
    <w:rsid w:val="00830520"/>
    <w:rsid w:val="00832FA5"/>
    <w:rsid w:val="0083363D"/>
    <w:rsid w:val="0083378A"/>
    <w:rsid w:val="00833CAA"/>
    <w:rsid w:val="008340E5"/>
    <w:rsid w:val="00834132"/>
    <w:rsid w:val="00834E63"/>
    <w:rsid w:val="00836D32"/>
    <w:rsid w:val="00837AFA"/>
    <w:rsid w:val="0084007E"/>
    <w:rsid w:val="008405DD"/>
    <w:rsid w:val="00840809"/>
    <w:rsid w:val="008408D0"/>
    <w:rsid w:val="00842C89"/>
    <w:rsid w:val="008435A1"/>
    <w:rsid w:val="00845B74"/>
    <w:rsid w:val="00846DE9"/>
    <w:rsid w:val="00846E91"/>
    <w:rsid w:val="008475EF"/>
    <w:rsid w:val="00851487"/>
    <w:rsid w:val="00852655"/>
    <w:rsid w:val="0085284A"/>
    <w:rsid w:val="00855103"/>
    <w:rsid w:val="008604CB"/>
    <w:rsid w:val="00860DAD"/>
    <w:rsid w:val="00863EBD"/>
    <w:rsid w:val="00864406"/>
    <w:rsid w:val="00864469"/>
    <w:rsid w:val="00866281"/>
    <w:rsid w:val="0087036C"/>
    <w:rsid w:val="008706AE"/>
    <w:rsid w:val="00871227"/>
    <w:rsid w:val="00873A85"/>
    <w:rsid w:val="00873A90"/>
    <w:rsid w:val="00874595"/>
    <w:rsid w:val="00877B76"/>
    <w:rsid w:val="00877BD7"/>
    <w:rsid w:val="00880992"/>
    <w:rsid w:val="00880AED"/>
    <w:rsid w:val="00883923"/>
    <w:rsid w:val="00883D07"/>
    <w:rsid w:val="00884BA7"/>
    <w:rsid w:val="00885311"/>
    <w:rsid w:val="00886C25"/>
    <w:rsid w:val="008906FA"/>
    <w:rsid w:val="00890742"/>
    <w:rsid w:val="0089315E"/>
    <w:rsid w:val="00896035"/>
    <w:rsid w:val="0089616C"/>
    <w:rsid w:val="008967BC"/>
    <w:rsid w:val="008973E7"/>
    <w:rsid w:val="008A19C0"/>
    <w:rsid w:val="008A2B17"/>
    <w:rsid w:val="008A32BB"/>
    <w:rsid w:val="008A50B3"/>
    <w:rsid w:val="008A59E5"/>
    <w:rsid w:val="008A6791"/>
    <w:rsid w:val="008B19A2"/>
    <w:rsid w:val="008B1B27"/>
    <w:rsid w:val="008B2CED"/>
    <w:rsid w:val="008B2CF7"/>
    <w:rsid w:val="008B3DF3"/>
    <w:rsid w:val="008C2585"/>
    <w:rsid w:val="008C2654"/>
    <w:rsid w:val="008C2AB9"/>
    <w:rsid w:val="008C2C97"/>
    <w:rsid w:val="008C309B"/>
    <w:rsid w:val="008C4651"/>
    <w:rsid w:val="008C57C6"/>
    <w:rsid w:val="008C6497"/>
    <w:rsid w:val="008C6E8D"/>
    <w:rsid w:val="008D2404"/>
    <w:rsid w:val="008D2ECB"/>
    <w:rsid w:val="008D3B1A"/>
    <w:rsid w:val="008D5EB2"/>
    <w:rsid w:val="008D62AC"/>
    <w:rsid w:val="008D69E4"/>
    <w:rsid w:val="008D7444"/>
    <w:rsid w:val="008D788F"/>
    <w:rsid w:val="008E14AC"/>
    <w:rsid w:val="008E2E25"/>
    <w:rsid w:val="008E49DC"/>
    <w:rsid w:val="008E4B98"/>
    <w:rsid w:val="008E65B6"/>
    <w:rsid w:val="008E6719"/>
    <w:rsid w:val="008F3C3B"/>
    <w:rsid w:val="008F4A5F"/>
    <w:rsid w:val="008F4CE4"/>
    <w:rsid w:val="008F50C5"/>
    <w:rsid w:val="008F593A"/>
    <w:rsid w:val="008F64FB"/>
    <w:rsid w:val="009013FD"/>
    <w:rsid w:val="009014B8"/>
    <w:rsid w:val="00901E72"/>
    <w:rsid w:val="00901FC2"/>
    <w:rsid w:val="00902056"/>
    <w:rsid w:val="00902059"/>
    <w:rsid w:val="00902560"/>
    <w:rsid w:val="00903215"/>
    <w:rsid w:val="00904997"/>
    <w:rsid w:val="0090514C"/>
    <w:rsid w:val="009059CB"/>
    <w:rsid w:val="00910B1E"/>
    <w:rsid w:val="00910DF1"/>
    <w:rsid w:val="00911CBD"/>
    <w:rsid w:val="009128C2"/>
    <w:rsid w:val="00912CAB"/>
    <w:rsid w:val="00913B88"/>
    <w:rsid w:val="0091569D"/>
    <w:rsid w:val="00916BCB"/>
    <w:rsid w:val="00917267"/>
    <w:rsid w:val="00920E24"/>
    <w:rsid w:val="00921F70"/>
    <w:rsid w:val="00922217"/>
    <w:rsid w:val="009255A8"/>
    <w:rsid w:val="0092639C"/>
    <w:rsid w:val="00926845"/>
    <w:rsid w:val="0093231B"/>
    <w:rsid w:val="0093234F"/>
    <w:rsid w:val="009327B1"/>
    <w:rsid w:val="00933012"/>
    <w:rsid w:val="00935A21"/>
    <w:rsid w:val="00936050"/>
    <w:rsid w:val="00936121"/>
    <w:rsid w:val="00936F37"/>
    <w:rsid w:val="009400CB"/>
    <w:rsid w:val="00940377"/>
    <w:rsid w:val="00940402"/>
    <w:rsid w:val="00940CF1"/>
    <w:rsid w:val="00940FB2"/>
    <w:rsid w:val="00941D9F"/>
    <w:rsid w:val="0094443D"/>
    <w:rsid w:val="00950098"/>
    <w:rsid w:val="0095103C"/>
    <w:rsid w:val="009526F5"/>
    <w:rsid w:val="00952BA3"/>
    <w:rsid w:val="00953AC5"/>
    <w:rsid w:val="00954453"/>
    <w:rsid w:val="00954BD0"/>
    <w:rsid w:val="00956162"/>
    <w:rsid w:val="00962AE5"/>
    <w:rsid w:val="009661FD"/>
    <w:rsid w:val="0096620D"/>
    <w:rsid w:val="00966571"/>
    <w:rsid w:val="0096665D"/>
    <w:rsid w:val="00966A35"/>
    <w:rsid w:val="009676BF"/>
    <w:rsid w:val="00970AE6"/>
    <w:rsid w:val="00971615"/>
    <w:rsid w:val="00971AFF"/>
    <w:rsid w:val="00973385"/>
    <w:rsid w:val="009735F5"/>
    <w:rsid w:val="00974686"/>
    <w:rsid w:val="00975166"/>
    <w:rsid w:val="009751C7"/>
    <w:rsid w:val="0097561F"/>
    <w:rsid w:val="00977FE1"/>
    <w:rsid w:val="00981584"/>
    <w:rsid w:val="00985B4F"/>
    <w:rsid w:val="00986608"/>
    <w:rsid w:val="00990F27"/>
    <w:rsid w:val="009912C2"/>
    <w:rsid w:val="00992341"/>
    <w:rsid w:val="009930EA"/>
    <w:rsid w:val="00993601"/>
    <w:rsid w:val="00995375"/>
    <w:rsid w:val="009953F9"/>
    <w:rsid w:val="00995AFC"/>
    <w:rsid w:val="00996A7C"/>
    <w:rsid w:val="00996B84"/>
    <w:rsid w:val="00997DBA"/>
    <w:rsid w:val="009A0CA5"/>
    <w:rsid w:val="009A10D5"/>
    <w:rsid w:val="009A1C11"/>
    <w:rsid w:val="009A4076"/>
    <w:rsid w:val="009A5DC3"/>
    <w:rsid w:val="009A6BD0"/>
    <w:rsid w:val="009A6F25"/>
    <w:rsid w:val="009A7C06"/>
    <w:rsid w:val="009A7E81"/>
    <w:rsid w:val="009B0BF5"/>
    <w:rsid w:val="009B0EE9"/>
    <w:rsid w:val="009B49DD"/>
    <w:rsid w:val="009B5D66"/>
    <w:rsid w:val="009B681B"/>
    <w:rsid w:val="009B736F"/>
    <w:rsid w:val="009C18C8"/>
    <w:rsid w:val="009C1C87"/>
    <w:rsid w:val="009C502A"/>
    <w:rsid w:val="009C55A6"/>
    <w:rsid w:val="009C6024"/>
    <w:rsid w:val="009D0C5D"/>
    <w:rsid w:val="009D1083"/>
    <w:rsid w:val="009D27A4"/>
    <w:rsid w:val="009D51F4"/>
    <w:rsid w:val="009D7ECA"/>
    <w:rsid w:val="009E1A8A"/>
    <w:rsid w:val="009E722C"/>
    <w:rsid w:val="009E7793"/>
    <w:rsid w:val="009F35D3"/>
    <w:rsid w:val="009F5829"/>
    <w:rsid w:val="00A01418"/>
    <w:rsid w:val="00A02EE1"/>
    <w:rsid w:val="00A03901"/>
    <w:rsid w:val="00A05460"/>
    <w:rsid w:val="00A06683"/>
    <w:rsid w:val="00A06777"/>
    <w:rsid w:val="00A1025E"/>
    <w:rsid w:val="00A10285"/>
    <w:rsid w:val="00A1110C"/>
    <w:rsid w:val="00A14157"/>
    <w:rsid w:val="00A16F38"/>
    <w:rsid w:val="00A174A2"/>
    <w:rsid w:val="00A177FB"/>
    <w:rsid w:val="00A178A7"/>
    <w:rsid w:val="00A23C52"/>
    <w:rsid w:val="00A24499"/>
    <w:rsid w:val="00A24661"/>
    <w:rsid w:val="00A2494A"/>
    <w:rsid w:val="00A3047B"/>
    <w:rsid w:val="00A30DB9"/>
    <w:rsid w:val="00A3523F"/>
    <w:rsid w:val="00A37109"/>
    <w:rsid w:val="00A3749B"/>
    <w:rsid w:val="00A37544"/>
    <w:rsid w:val="00A427D9"/>
    <w:rsid w:val="00A4562A"/>
    <w:rsid w:val="00A45973"/>
    <w:rsid w:val="00A520C2"/>
    <w:rsid w:val="00A56869"/>
    <w:rsid w:val="00A57F9A"/>
    <w:rsid w:val="00A61313"/>
    <w:rsid w:val="00A626CA"/>
    <w:rsid w:val="00A64BCB"/>
    <w:rsid w:val="00A64EF2"/>
    <w:rsid w:val="00A65060"/>
    <w:rsid w:val="00A71567"/>
    <w:rsid w:val="00A71673"/>
    <w:rsid w:val="00A726DF"/>
    <w:rsid w:val="00A74461"/>
    <w:rsid w:val="00A75940"/>
    <w:rsid w:val="00A84763"/>
    <w:rsid w:val="00A8563B"/>
    <w:rsid w:val="00A90B9A"/>
    <w:rsid w:val="00A93BAE"/>
    <w:rsid w:val="00A9419F"/>
    <w:rsid w:val="00A94362"/>
    <w:rsid w:val="00A96253"/>
    <w:rsid w:val="00A976F0"/>
    <w:rsid w:val="00AA21F1"/>
    <w:rsid w:val="00AA2A99"/>
    <w:rsid w:val="00AA341F"/>
    <w:rsid w:val="00AA514B"/>
    <w:rsid w:val="00AA5D40"/>
    <w:rsid w:val="00AA6FFD"/>
    <w:rsid w:val="00AA7DB9"/>
    <w:rsid w:val="00AB1FA8"/>
    <w:rsid w:val="00AB24DA"/>
    <w:rsid w:val="00AB2A5B"/>
    <w:rsid w:val="00AB4F04"/>
    <w:rsid w:val="00AB5872"/>
    <w:rsid w:val="00AB5A5F"/>
    <w:rsid w:val="00AB5FBD"/>
    <w:rsid w:val="00AB69E9"/>
    <w:rsid w:val="00AB7145"/>
    <w:rsid w:val="00AC159E"/>
    <w:rsid w:val="00AC1987"/>
    <w:rsid w:val="00AC5825"/>
    <w:rsid w:val="00AC6359"/>
    <w:rsid w:val="00AD02B6"/>
    <w:rsid w:val="00AD1431"/>
    <w:rsid w:val="00AD23EB"/>
    <w:rsid w:val="00AD2AFD"/>
    <w:rsid w:val="00AD60B9"/>
    <w:rsid w:val="00AD60F2"/>
    <w:rsid w:val="00AE0C8A"/>
    <w:rsid w:val="00AE22CC"/>
    <w:rsid w:val="00AE458E"/>
    <w:rsid w:val="00AE4AD5"/>
    <w:rsid w:val="00AE5C25"/>
    <w:rsid w:val="00AE5D06"/>
    <w:rsid w:val="00AE79BF"/>
    <w:rsid w:val="00AF0C4B"/>
    <w:rsid w:val="00AF0DC7"/>
    <w:rsid w:val="00AF104D"/>
    <w:rsid w:val="00AF3FD6"/>
    <w:rsid w:val="00AF4AD0"/>
    <w:rsid w:val="00AF7348"/>
    <w:rsid w:val="00B007DC"/>
    <w:rsid w:val="00B00BDC"/>
    <w:rsid w:val="00B01C0D"/>
    <w:rsid w:val="00B02599"/>
    <w:rsid w:val="00B02F56"/>
    <w:rsid w:val="00B035A8"/>
    <w:rsid w:val="00B05FC5"/>
    <w:rsid w:val="00B06192"/>
    <w:rsid w:val="00B07E6D"/>
    <w:rsid w:val="00B11552"/>
    <w:rsid w:val="00B119B8"/>
    <w:rsid w:val="00B128E4"/>
    <w:rsid w:val="00B1378E"/>
    <w:rsid w:val="00B13820"/>
    <w:rsid w:val="00B13F4A"/>
    <w:rsid w:val="00B143F8"/>
    <w:rsid w:val="00B159DB"/>
    <w:rsid w:val="00B16002"/>
    <w:rsid w:val="00B20670"/>
    <w:rsid w:val="00B25A9E"/>
    <w:rsid w:val="00B27B1E"/>
    <w:rsid w:val="00B27C02"/>
    <w:rsid w:val="00B31776"/>
    <w:rsid w:val="00B3240B"/>
    <w:rsid w:val="00B34091"/>
    <w:rsid w:val="00B3440F"/>
    <w:rsid w:val="00B355E7"/>
    <w:rsid w:val="00B371D1"/>
    <w:rsid w:val="00B37BE2"/>
    <w:rsid w:val="00B45D19"/>
    <w:rsid w:val="00B46B67"/>
    <w:rsid w:val="00B46BBF"/>
    <w:rsid w:val="00B4795C"/>
    <w:rsid w:val="00B50286"/>
    <w:rsid w:val="00B53585"/>
    <w:rsid w:val="00B54FF6"/>
    <w:rsid w:val="00B55F39"/>
    <w:rsid w:val="00B6316E"/>
    <w:rsid w:val="00B6475B"/>
    <w:rsid w:val="00B648CE"/>
    <w:rsid w:val="00B64C2C"/>
    <w:rsid w:val="00B651A0"/>
    <w:rsid w:val="00B65E17"/>
    <w:rsid w:val="00B66723"/>
    <w:rsid w:val="00B66A2D"/>
    <w:rsid w:val="00B7002E"/>
    <w:rsid w:val="00B7023F"/>
    <w:rsid w:val="00B7060B"/>
    <w:rsid w:val="00B70B09"/>
    <w:rsid w:val="00B72CDC"/>
    <w:rsid w:val="00B73753"/>
    <w:rsid w:val="00B75D7D"/>
    <w:rsid w:val="00B76044"/>
    <w:rsid w:val="00B76D7C"/>
    <w:rsid w:val="00B821D5"/>
    <w:rsid w:val="00B82B18"/>
    <w:rsid w:val="00B83331"/>
    <w:rsid w:val="00B83E6E"/>
    <w:rsid w:val="00B8487C"/>
    <w:rsid w:val="00B84E69"/>
    <w:rsid w:val="00B85603"/>
    <w:rsid w:val="00B92D62"/>
    <w:rsid w:val="00B935BB"/>
    <w:rsid w:val="00B93D7C"/>
    <w:rsid w:val="00B94612"/>
    <w:rsid w:val="00B968C2"/>
    <w:rsid w:val="00BA111A"/>
    <w:rsid w:val="00BA1706"/>
    <w:rsid w:val="00BA24E8"/>
    <w:rsid w:val="00BA3621"/>
    <w:rsid w:val="00BA51B9"/>
    <w:rsid w:val="00BA6ADA"/>
    <w:rsid w:val="00BA6C4C"/>
    <w:rsid w:val="00BB1FD4"/>
    <w:rsid w:val="00BB2379"/>
    <w:rsid w:val="00BB2B9C"/>
    <w:rsid w:val="00BB3099"/>
    <w:rsid w:val="00BB3618"/>
    <w:rsid w:val="00BB3886"/>
    <w:rsid w:val="00BB3BDD"/>
    <w:rsid w:val="00BB46A6"/>
    <w:rsid w:val="00BB5030"/>
    <w:rsid w:val="00BC00F7"/>
    <w:rsid w:val="00BC1040"/>
    <w:rsid w:val="00BC16A7"/>
    <w:rsid w:val="00BC45B6"/>
    <w:rsid w:val="00BC469F"/>
    <w:rsid w:val="00BC4F7A"/>
    <w:rsid w:val="00BD0199"/>
    <w:rsid w:val="00BD074E"/>
    <w:rsid w:val="00BD2198"/>
    <w:rsid w:val="00BD315A"/>
    <w:rsid w:val="00BD4881"/>
    <w:rsid w:val="00BD6A9F"/>
    <w:rsid w:val="00BD6B84"/>
    <w:rsid w:val="00BE12FC"/>
    <w:rsid w:val="00BE4222"/>
    <w:rsid w:val="00BE4240"/>
    <w:rsid w:val="00BE4721"/>
    <w:rsid w:val="00BE5D9D"/>
    <w:rsid w:val="00BE722D"/>
    <w:rsid w:val="00BF02D4"/>
    <w:rsid w:val="00BF198C"/>
    <w:rsid w:val="00BF1A0C"/>
    <w:rsid w:val="00BF1E0A"/>
    <w:rsid w:val="00BF2290"/>
    <w:rsid w:val="00BF2E00"/>
    <w:rsid w:val="00BF32F0"/>
    <w:rsid w:val="00BF633A"/>
    <w:rsid w:val="00C00706"/>
    <w:rsid w:val="00C01F42"/>
    <w:rsid w:val="00C03425"/>
    <w:rsid w:val="00C05C61"/>
    <w:rsid w:val="00C05FBA"/>
    <w:rsid w:val="00C066C0"/>
    <w:rsid w:val="00C10816"/>
    <w:rsid w:val="00C11315"/>
    <w:rsid w:val="00C13E7F"/>
    <w:rsid w:val="00C14014"/>
    <w:rsid w:val="00C14311"/>
    <w:rsid w:val="00C1513B"/>
    <w:rsid w:val="00C159CE"/>
    <w:rsid w:val="00C15B88"/>
    <w:rsid w:val="00C17DB8"/>
    <w:rsid w:val="00C2167A"/>
    <w:rsid w:val="00C21D10"/>
    <w:rsid w:val="00C22D27"/>
    <w:rsid w:val="00C242FB"/>
    <w:rsid w:val="00C308DA"/>
    <w:rsid w:val="00C327A2"/>
    <w:rsid w:val="00C35277"/>
    <w:rsid w:val="00C37B72"/>
    <w:rsid w:val="00C40338"/>
    <w:rsid w:val="00C413DA"/>
    <w:rsid w:val="00C4336A"/>
    <w:rsid w:val="00C43696"/>
    <w:rsid w:val="00C440CD"/>
    <w:rsid w:val="00C44D11"/>
    <w:rsid w:val="00C46248"/>
    <w:rsid w:val="00C46BD6"/>
    <w:rsid w:val="00C476C1"/>
    <w:rsid w:val="00C50406"/>
    <w:rsid w:val="00C5369B"/>
    <w:rsid w:val="00C536F7"/>
    <w:rsid w:val="00C54C3E"/>
    <w:rsid w:val="00C55A33"/>
    <w:rsid w:val="00C5618C"/>
    <w:rsid w:val="00C571AC"/>
    <w:rsid w:val="00C578C6"/>
    <w:rsid w:val="00C578F5"/>
    <w:rsid w:val="00C609BA"/>
    <w:rsid w:val="00C6211D"/>
    <w:rsid w:val="00C6404E"/>
    <w:rsid w:val="00C64DD6"/>
    <w:rsid w:val="00C65452"/>
    <w:rsid w:val="00C65C20"/>
    <w:rsid w:val="00C66E39"/>
    <w:rsid w:val="00C70295"/>
    <w:rsid w:val="00C70A3C"/>
    <w:rsid w:val="00C72185"/>
    <w:rsid w:val="00C7433D"/>
    <w:rsid w:val="00C75377"/>
    <w:rsid w:val="00C75CAD"/>
    <w:rsid w:val="00C77495"/>
    <w:rsid w:val="00C77FBA"/>
    <w:rsid w:val="00C815E1"/>
    <w:rsid w:val="00C8281E"/>
    <w:rsid w:val="00C830EB"/>
    <w:rsid w:val="00C8376D"/>
    <w:rsid w:val="00C838D4"/>
    <w:rsid w:val="00C85978"/>
    <w:rsid w:val="00C86BD8"/>
    <w:rsid w:val="00C9095A"/>
    <w:rsid w:val="00C90CC3"/>
    <w:rsid w:val="00C93AF0"/>
    <w:rsid w:val="00C9654A"/>
    <w:rsid w:val="00C96862"/>
    <w:rsid w:val="00C97A2B"/>
    <w:rsid w:val="00C97AEE"/>
    <w:rsid w:val="00C97C19"/>
    <w:rsid w:val="00CA0F01"/>
    <w:rsid w:val="00CA39F1"/>
    <w:rsid w:val="00CA5B97"/>
    <w:rsid w:val="00CA7027"/>
    <w:rsid w:val="00CB60CF"/>
    <w:rsid w:val="00CB69FD"/>
    <w:rsid w:val="00CC24BD"/>
    <w:rsid w:val="00CC35A4"/>
    <w:rsid w:val="00CC3B55"/>
    <w:rsid w:val="00CC43B4"/>
    <w:rsid w:val="00CC5774"/>
    <w:rsid w:val="00CC6241"/>
    <w:rsid w:val="00CC756B"/>
    <w:rsid w:val="00CD1359"/>
    <w:rsid w:val="00CD3CB3"/>
    <w:rsid w:val="00CD4B9E"/>
    <w:rsid w:val="00CD5FB7"/>
    <w:rsid w:val="00CD7982"/>
    <w:rsid w:val="00CE0304"/>
    <w:rsid w:val="00CE044E"/>
    <w:rsid w:val="00CE1F5D"/>
    <w:rsid w:val="00CE3337"/>
    <w:rsid w:val="00CE4355"/>
    <w:rsid w:val="00CE607F"/>
    <w:rsid w:val="00CE6373"/>
    <w:rsid w:val="00CE69D5"/>
    <w:rsid w:val="00CF1769"/>
    <w:rsid w:val="00CF1CAF"/>
    <w:rsid w:val="00CF2499"/>
    <w:rsid w:val="00CF2856"/>
    <w:rsid w:val="00CF2C31"/>
    <w:rsid w:val="00CF2FAE"/>
    <w:rsid w:val="00CF381E"/>
    <w:rsid w:val="00CF65F3"/>
    <w:rsid w:val="00CF76F0"/>
    <w:rsid w:val="00CF7A5D"/>
    <w:rsid w:val="00D00014"/>
    <w:rsid w:val="00D01912"/>
    <w:rsid w:val="00D02485"/>
    <w:rsid w:val="00D024BF"/>
    <w:rsid w:val="00D03AF6"/>
    <w:rsid w:val="00D057D6"/>
    <w:rsid w:val="00D06392"/>
    <w:rsid w:val="00D068CF"/>
    <w:rsid w:val="00D06E30"/>
    <w:rsid w:val="00D07033"/>
    <w:rsid w:val="00D105F9"/>
    <w:rsid w:val="00D138E9"/>
    <w:rsid w:val="00D14EC3"/>
    <w:rsid w:val="00D15866"/>
    <w:rsid w:val="00D16B22"/>
    <w:rsid w:val="00D17001"/>
    <w:rsid w:val="00D173C8"/>
    <w:rsid w:val="00D17A51"/>
    <w:rsid w:val="00D2037C"/>
    <w:rsid w:val="00D2116E"/>
    <w:rsid w:val="00D21A44"/>
    <w:rsid w:val="00D21A8F"/>
    <w:rsid w:val="00D22ECE"/>
    <w:rsid w:val="00D255B6"/>
    <w:rsid w:val="00D25D76"/>
    <w:rsid w:val="00D26050"/>
    <w:rsid w:val="00D31FF9"/>
    <w:rsid w:val="00D32CB4"/>
    <w:rsid w:val="00D33FA8"/>
    <w:rsid w:val="00D42F53"/>
    <w:rsid w:val="00D45EA1"/>
    <w:rsid w:val="00D4611F"/>
    <w:rsid w:val="00D46197"/>
    <w:rsid w:val="00D46B9E"/>
    <w:rsid w:val="00D4740C"/>
    <w:rsid w:val="00D503C4"/>
    <w:rsid w:val="00D51377"/>
    <w:rsid w:val="00D5385D"/>
    <w:rsid w:val="00D54EAF"/>
    <w:rsid w:val="00D5522C"/>
    <w:rsid w:val="00D57243"/>
    <w:rsid w:val="00D575EC"/>
    <w:rsid w:val="00D605F7"/>
    <w:rsid w:val="00D6105D"/>
    <w:rsid w:val="00D61563"/>
    <w:rsid w:val="00D61657"/>
    <w:rsid w:val="00D6293B"/>
    <w:rsid w:val="00D64489"/>
    <w:rsid w:val="00D651FE"/>
    <w:rsid w:val="00D72A9F"/>
    <w:rsid w:val="00D74D39"/>
    <w:rsid w:val="00D74F11"/>
    <w:rsid w:val="00D76E1F"/>
    <w:rsid w:val="00D77311"/>
    <w:rsid w:val="00D80BA6"/>
    <w:rsid w:val="00D816E9"/>
    <w:rsid w:val="00D81958"/>
    <w:rsid w:val="00D8215E"/>
    <w:rsid w:val="00D84C74"/>
    <w:rsid w:val="00D85A52"/>
    <w:rsid w:val="00D865E1"/>
    <w:rsid w:val="00D86CCB"/>
    <w:rsid w:val="00D877C7"/>
    <w:rsid w:val="00D87B17"/>
    <w:rsid w:val="00D9105C"/>
    <w:rsid w:val="00D910ED"/>
    <w:rsid w:val="00D9414C"/>
    <w:rsid w:val="00D945F2"/>
    <w:rsid w:val="00D95242"/>
    <w:rsid w:val="00D958C9"/>
    <w:rsid w:val="00D95935"/>
    <w:rsid w:val="00D96B37"/>
    <w:rsid w:val="00DA16F3"/>
    <w:rsid w:val="00DA1721"/>
    <w:rsid w:val="00DA2B4B"/>
    <w:rsid w:val="00DA2BC5"/>
    <w:rsid w:val="00DA2E76"/>
    <w:rsid w:val="00DA36DE"/>
    <w:rsid w:val="00DA42CF"/>
    <w:rsid w:val="00DA52A4"/>
    <w:rsid w:val="00DA54E8"/>
    <w:rsid w:val="00DA5F6B"/>
    <w:rsid w:val="00DB0185"/>
    <w:rsid w:val="00DB21DA"/>
    <w:rsid w:val="00DB2B9C"/>
    <w:rsid w:val="00DB3E20"/>
    <w:rsid w:val="00DB47B5"/>
    <w:rsid w:val="00DB4CF0"/>
    <w:rsid w:val="00DB4DB7"/>
    <w:rsid w:val="00DB71D4"/>
    <w:rsid w:val="00DC2209"/>
    <w:rsid w:val="00DC300D"/>
    <w:rsid w:val="00DC31D7"/>
    <w:rsid w:val="00DC383F"/>
    <w:rsid w:val="00DC3D2D"/>
    <w:rsid w:val="00DC6881"/>
    <w:rsid w:val="00DC69AB"/>
    <w:rsid w:val="00DC6A13"/>
    <w:rsid w:val="00DD1465"/>
    <w:rsid w:val="00DD2EEC"/>
    <w:rsid w:val="00DD4FF0"/>
    <w:rsid w:val="00DD6C1A"/>
    <w:rsid w:val="00DD6D69"/>
    <w:rsid w:val="00DD7111"/>
    <w:rsid w:val="00DE2897"/>
    <w:rsid w:val="00DE3E0E"/>
    <w:rsid w:val="00DE4CDE"/>
    <w:rsid w:val="00DE5639"/>
    <w:rsid w:val="00DE647D"/>
    <w:rsid w:val="00DE7E0E"/>
    <w:rsid w:val="00DF0D92"/>
    <w:rsid w:val="00DF0EE9"/>
    <w:rsid w:val="00DF6DB2"/>
    <w:rsid w:val="00DF75FE"/>
    <w:rsid w:val="00DF7751"/>
    <w:rsid w:val="00E01979"/>
    <w:rsid w:val="00E027F9"/>
    <w:rsid w:val="00E04764"/>
    <w:rsid w:val="00E112B3"/>
    <w:rsid w:val="00E12263"/>
    <w:rsid w:val="00E143E1"/>
    <w:rsid w:val="00E14683"/>
    <w:rsid w:val="00E161AA"/>
    <w:rsid w:val="00E219EB"/>
    <w:rsid w:val="00E22136"/>
    <w:rsid w:val="00E22565"/>
    <w:rsid w:val="00E2277A"/>
    <w:rsid w:val="00E25F88"/>
    <w:rsid w:val="00E27078"/>
    <w:rsid w:val="00E2798C"/>
    <w:rsid w:val="00E301E6"/>
    <w:rsid w:val="00E312A1"/>
    <w:rsid w:val="00E31855"/>
    <w:rsid w:val="00E342B3"/>
    <w:rsid w:val="00E351B4"/>
    <w:rsid w:val="00E359FC"/>
    <w:rsid w:val="00E36A68"/>
    <w:rsid w:val="00E3771D"/>
    <w:rsid w:val="00E401AE"/>
    <w:rsid w:val="00E41A92"/>
    <w:rsid w:val="00E42066"/>
    <w:rsid w:val="00E44AF2"/>
    <w:rsid w:val="00E47307"/>
    <w:rsid w:val="00E474D4"/>
    <w:rsid w:val="00E47A2E"/>
    <w:rsid w:val="00E509BF"/>
    <w:rsid w:val="00E5149E"/>
    <w:rsid w:val="00E5153C"/>
    <w:rsid w:val="00E5196D"/>
    <w:rsid w:val="00E51D2D"/>
    <w:rsid w:val="00E52566"/>
    <w:rsid w:val="00E525AD"/>
    <w:rsid w:val="00E53576"/>
    <w:rsid w:val="00E55043"/>
    <w:rsid w:val="00E554DD"/>
    <w:rsid w:val="00E560AA"/>
    <w:rsid w:val="00E564F2"/>
    <w:rsid w:val="00E607E7"/>
    <w:rsid w:val="00E61800"/>
    <w:rsid w:val="00E6212D"/>
    <w:rsid w:val="00E621FB"/>
    <w:rsid w:val="00E63006"/>
    <w:rsid w:val="00E63100"/>
    <w:rsid w:val="00E637E6"/>
    <w:rsid w:val="00E65025"/>
    <w:rsid w:val="00E65C59"/>
    <w:rsid w:val="00E729E8"/>
    <w:rsid w:val="00E72FF6"/>
    <w:rsid w:val="00E746D5"/>
    <w:rsid w:val="00E750EB"/>
    <w:rsid w:val="00E824AA"/>
    <w:rsid w:val="00E83588"/>
    <w:rsid w:val="00E8415B"/>
    <w:rsid w:val="00E8430E"/>
    <w:rsid w:val="00E852C1"/>
    <w:rsid w:val="00E856A8"/>
    <w:rsid w:val="00E85DA2"/>
    <w:rsid w:val="00E8626D"/>
    <w:rsid w:val="00E879C8"/>
    <w:rsid w:val="00E94018"/>
    <w:rsid w:val="00E94568"/>
    <w:rsid w:val="00E9487E"/>
    <w:rsid w:val="00E956E2"/>
    <w:rsid w:val="00EA2980"/>
    <w:rsid w:val="00EA4022"/>
    <w:rsid w:val="00EA40DF"/>
    <w:rsid w:val="00EA6DCA"/>
    <w:rsid w:val="00EB063B"/>
    <w:rsid w:val="00EB1EDD"/>
    <w:rsid w:val="00EB3CA3"/>
    <w:rsid w:val="00EB4478"/>
    <w:rsid w:val="00EB44F6"/>
    <w:rsid w:val="00EB59DC"/>
    <w:rsid w:val="00EB609B"/>
    <w:rsid w:val="00EB754D"/>
    <w:rsid w:val="00EB7EC5"/>
    <w:rsid w:val="00EC1280"/>
    <w:rsid w:val="00EC2A0C"/>
    <w:rsid w:val="00EC34DD"/>
    <w:rsid w:val="00EC51DD"/>
    <w:rsid w:val="00EC573D"/>
    <w:rsid w:val="00EC73C1"/>
    <w:rsid w:val="00EC78B5"/>
    <w:rsid w:val="00EC7B8F"/>
    <w:rsid w:val="00EC7D7B"/>
    <w:rsid w:val="00ED1098"/>
    <w:rsid w:val="00ED143F"/>
    <w:rsid w:val="00ED51E1"/>
    <w:rsid w:val="00ED524F"/>
    <w:rsid w:val="00EE0095"/>
    <w:rsid w:val="00EE18D8"/>
    <w:rsid w:val="00EE1B81"/>
    <w:rsid w:val="00EE485A"/>
    <w:rsid w:val="00EE51CE"/>
    <w:rsid w:val="00EE5954"/>
    <w:rsid w:val="00EE6DC1"/>
    <w:rsid w:val="00EE73D4"/>
    <w:rsid w:val="00EF5757"/>
    <w:rsid w:val="00EF59D1"/>
    <w:rsid w:val="00EF6403"/>
    <w:rsid w:val="00EF767B"/>
    <w:rsid w:val="00F01D4B"/>
    <w:rsid w:val="00F022BE"/>
    <w:rsid w:val="00F02FF8"/>
    <w:rsid w:val="00F03A8B"/>
    <w:rsid w:val="00F043D5"/>
    <w:rsid w:val="00F05DFA"/>
    <w:rsid w:val="00F061A2"/>
    <w:rsid w:val="00F0729F"/>
    <w:rsid w:val="00F10DBF"/>
    <w:rsid w:val="00F114C2"/>
    <w:rsid w:val="00F12DA7"/>
    <w:rsid w:val="00F1389D"/>
    <w:rsid w:val="00F13D43"/>
    <w:rsid w:val="00F14F4F"/>
    <w:rsid w:val="00F153FA"/>
    <w:rsid w:val="00F167E3"/>
    <w:rsid w:val="00F17C80"/>
    <w:rsid w:val="00F24014"/>
    <w:rsid w:val="00F26BA9"/>
    <w:rsid w:val="00F27326"/>
    <w:rsid w:val="00F2793A"/>
    <w:rsid w:val="00F308B2"/>
    <w:rsid w:val="00F33143"/>
    <w:rsid w:val="00F3583E"/>
    <w:rsid w:val="00F35C7E"/>
    <w:rsid w:val="00F363EE"/>
    <w:rsid w:val="00F36B5F"/>
    <w:rsid w:val="00F42259"/>
    <w:rsid w:val="00F42D51"/>
    <w:rsid w:val="00F4553A"/>
    <w:rsid w:val="00F5069A"/>
    <w:rsid w:val="00F52004"/>
    <w:rsid w:val="00F52A13"/>
    <w:rsid w:val="00F52AE9"/>
    <w:rsid w:val="00F5375A"/>
    <w:rsid w:val="00F547EF"/>
    <w:rsid w:val="00F555CB"/>
    <w:rsid w:val="00F557C5"/>
    <w:rsid w:val="00F55C6C"/>
    <w:rsid w:val="00F561EA"/>
    <w:rsid w:val="00F614AC"/>
    <w:rsid w:val="00F629AE"/>
    <w:rsid w:val="00F64475"/>
    <w:rsid w:val="00F65379"/>
    <w:rsid w:val="00F664C1"/>
    <w:rsid w:val="00F66553"/>
    <w:rsid w:val="00F665C7"/>
    <w:rsid w:val="00F67E94"/>
    <w:rsid w:val="00F7098F"/>
    <w:rsid w:val="00F70DCF"/>
    <w:rsid w:val="00F71747"/>
    <w:rsid w:val="00F73302"/>
    <w:rsid w:val="00F73547"/>
    <w:rsid w:val="00F73DB0"/>
    <w:rsid w:val="00F83949"/>
    <w:rsid w:val="00F83F8F"/>
    <w:rsid w:val="00F849B2"/>
    <w:rsid w:val="00F86676"/>
    <w:rsid w:val="00F874AD"/>
    <w:rsid w:val="00F90888"/>
    <w:rsid w:val="00F92E8C"/>
    <w:rsid w:val="00F9388E"/>
    <w:rsid w:val="00F94993"/>
    <w:rsid w:val="00F95430"/>
    <w:rsid w:val="00F95663"/>
    <w:rsid w:val="00F96D88"/>
    <w:rsid w:val="00FA26AA"/>
    <w:rsid w:val="00FA2E98"/>
    <w:rsid w:val="00FA44DE"/>
    <w:rsid w:val="00FA6604"/>
    <w:rsid w:val="00FB254F"/>
    <w:rsid w:val="00FB2A44"/>
    <w:rsid w:val="00FB33E8"/>
    <w:rsid w:val="00FB3518"/>
    <w:rsid w:val="00FB69E1"/>
    <w:rsid w:val="00FC2409"/>
    <w:rsid w:val="00FC255E"/>
    <w:rsid w:val="00FD2C0C"/>
    <w:rsid w:val="00FD5520"/>
    <w:rsid w:val="00FD5E68"/>
    <w:rsid w:val="00FD619D"/>
    <w:rsid w:val="00FD6F5D"/>
    <w:rsid w:val="00FE199F"/>
    <w:rsid w:val="00FE1D69"/>
    <w:rsid w:val="00FE2270"/>
    <w:rsid w:val="00FE2DB3"/>
    <w:rsid w:val="00FE56A2"/>
    <w:rsid w:val="00FE68C1"/>
    <w:rsid w:val="00FE6B7E"/>
    <w:rsid w:val="00FE7297"/>
    <w:rsid w:val="00FE7925"/>
    <w:rsid w:val="00FF082B"/>
    <w:rsid w:val="00FF0F90"/>
    <w:rsid w:val="00FF182F"/>
    <w:rsid w:val="00FF2C70"/>
    <w:rsid w:val="00FF3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D992A"/>
  <w15:docId w15:val="{10683E4A-634D-4F14-9B48-D1D81B78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665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67B5"/>
    <w:pPr>
      <w:keepNext/>
      <w:numPr>
        <w:numId w:val="7"/>
      </w:numPr>
      <w:outlineLvl w:val="0"/>
    </w:pPr>
    <w:rPr>
      <w:rFonts w:ascii="Book Antiqua" w:hAnsi="Book Antiqu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3269"/>
    <w:rPr>
      <w:rFonts w:ascii="Cambria" w:hAnsi="Cambria" w:cs="Times New Roman"/>
      <w:b/>
      <w:bCs/>
      <w:kern w:val="32"/>
      <w:sz w:val="32"/>
      <w:szCs w:val="32"/>
      <w:lang w:val="en-US" w:eastAsia="ar-SA" w:bidi="ar-SA"/>
    </w:rPr>
  </w:style>
  <w:style w:type="character" w:customStyle="1" w:styleId="WW8Num1z0">
    <w:name w:val="WW8Num1z0"/>
    <w:uiPriority w:val="99"/>
    <w:rsid w:val="004667B5"/>
    <w:rPr>
      <w:rFonts w:ascii="Symbol" w:hAnsi="Symbol"/>
    </w:rPr>
  </w:style>
  <w:style w:type="character" w:customStyle="1" w:styleId="WW8Num1z1">
    <w:name w:val="WW8Num1z1"/>
    <w:uiPriority w:val="99"/>
    <w:rsid w:val="004667B5"/>
    <w:rPr>
      <w:rFonts w:ascii="Courier New" w:hAnsi="Courier New"/>
    </w:rPr>
  </w:style>
  <w:style w:type="character" w:customStyle="1" w:styleId="WW8Num1z2">
    <w:name w:val="WW8Num1z2"/>
    <w:uiPriority w:val="99"/>
    <w:rsid w:val="004667B5"/>
    <w:rPr>
      <w:rFonts w:ascii="Wingdings" w:hAnsi="Wingdings"/>
    </w:rPr>
  </w:style>
  <w:style w:type="character" w:customStyle="1" w:styleId="WW8Num2z0">
    <w:name w:val="WW8Num2z0"/>
    <w:uiPriority w:val="99"/>
    <w:rsid w:val="004667B5"/>
    <w:rPr>
      <w:rFonts w:ascii="Symbol" w:hAnsi="Symbol"/>
    </w:rPr>
  </w:style>
  <w:style w:type="character" w:customStyle="1" w:styleId="WW8Num2z1">
    <w:name w:val="WW8Num2z1"/>
    <w:uiPriority w:val="99"/>
    <w:rsid w:val="004667B5"/>
    <w:rPr>
      <w:rFonts w:ascii="Courier New" w:hAnsi="Courier New"/>
    </w:rPr>
  </w:style>
  <w:style w:type="character" w:customStyle="1" w:styleId="WW8Num2z2">
    <w:name w:val="WW8Num2z2"/>
    <w:uiPriority w:val="99"/>
    <w:rsid w:val="004667B5"/>
    <w:rPr>
      <w:rFonts w:ascii="Wingdings" w:hAnsi="Wingdings"/>
    </w:rPr>
  </w:style>
  <w:style w:type="character" w:customStyle="1" w:styleId="WW8Num3z0">
    <w:name w:val="WW8Num3z0"/>
    <w:uiPriority w:val="99"/>
    <w:rsid w:val="004667B5"/>
    <w:rPr>
      <w:rFonts w:ascii="Symbol" w:hAnsi="Symbol"/>
    </w:rPr>
  </w:style>
  <w:style w:type="character" w:customStyle="1" w:styleId="WW8Num3z1">
    <w:name w:val="WW8Num3z1"/>
    <w:uiPriority w:val="99"/>
    <w:rsid w:val="004667B5"/>
    <w:rPr>
      <w:rFonts w:ascii="Courier New" w:hAnsi="Courier New"/>
    </w:rPr>
  </w:style>
  <w:style w:type="character" w:customStyle="1" w:styleId="WW8Num3z2">
    <w:name w:val="WW8Num3z2"/>
    <w:uiPriority w:val="99"/>
    <w:rsid w:val="004667B5"/>
    <w:rPr>
      <w:rFonts w:ascii="Wingdings" w:hAnsi="Wingdings"/>
    </w:rPr>
  </w:style>
  <w:style w:type="character" w:customStyle="1" w:styleId="WW8Num4z0">
    <w:name w:val="WW8Num4z0"/>
    <w:uiPriority w:val="99"/>
    <w:rsid w:val="004667B5"/>
    <w:rPr>
      <w:rFonts w:ascii="Wingdings" w:hAnsi="Wingdings"/>
    </w:rPr>
  </w:style>
  <w:style w:type="character" w:customStyle="1" w:styleId="WW8Num5z0">
    <w:name w:val="WW8Num5z0"/>
    <w:uiPriority w:val="99"/>
    <w:rsid w:val="004667B5"/>
    <w:rPr>
      <w:rFonts w:ascii="Symbol" w:hAnsi="Symbol"/>
    </w:rPr>
  </w:style>
  <w:style w:type="character" w:customStyle="1" w:styleId="WW8Num5z1">
    <w:name w:val="WW8Num5z1"/>
    <w:uiPriority w:val="99"/>
    <w:rsid w:val="004667B5"/>
    <w:rPr>
      <w:rFonts w:ascii="Courier New" w:hAnsi="Courier New"/>
    </w:rPr>
  </w:style>
  <w:style w:type="character" w:customStyle="1" w:styleId="WW8Num5z2">
    <w:name w:val="WW8Num5z2"/>
    <w:uiPriority w:val="99"/>
    <w:rsid w:val="004667B5"/>
    <w:rPr>
      <w:rFonts w:ascii="Wingdings" w:hAnsi="Wingdings"/>
    </w:rPr>
  </w:style>
  <w:style w:type="character" w:customStyle="1" w:styleId="WW8Num6z0">
    <w:name w:val="WW8Num6z0"/>
    <w:uiPriority w:val="99"/>
    <w:rsid w:val="004667B5"/>
    <w:rPr>
      <w:rFonts w:ascii="Symbol" w:hAnsi="Symbol"/>
    </w:rPr>
  </w:style>
  <w:style w:type="character" w:customStyle="1" w:styleId="WW8Num6z1">
    <w:name w:val="WW8Num6z1"/>
    <w:uiPriority w:val="99"/>
    <w:rsid w:val="004667B5"/>
    <w:rPr>
      <w:rFonts w:ascii="Courier New" w:hAnsi="Courier New"/>
    </w:rPr>
  </w:style>
  <w:style w:type="character" w:customStyle="1" w:styleId="WW8Num6z2">
    <w:name w:val="WW8Num6z2"/>
    <w:uiPriority w:val="99"/>
    <w:rsid w:val="004667B5"/>
    <w:rPr>
      <w:rFonts w:ascii="Wingdings" w:hAnsi="Wingdings"/>
    </w:rPr>
  </w:style>
  <w:style w:type="character" w:customStyle="1" w:styleId="WW8Num7z0">
    <w:name w:val="WW8Num7z0"/>
    <w:uiPriority w:val="99"/>
    <w:rsid w:val="004667B5"/>
    <w:rPr>
      <w:rFonts w:ascii="Wingdings" w:hAnsi="Wingdings"/>
    </w:rPr>
  </w:style>
  <w:style w:type="character" w:customStyle="1" w:styleId="WW8Num7z1">
    <w:name w:val="WW8Num7z1"/>
    <w:uiPriority w:val="99"/>
    <w:rsid w:val="004667B5"/>
    <w:rPr>
      <w:rFonts w:ascii="Symbol" w:hAnsi="Symbol"/>
    </w:rPr>
  </w:style>
  <w:style w:type="character" w:customStyle="1" w:styleId="WW8Num7z4">
    <w:name w:val="WW8Num7z4"/>
    <w:uiPriority w:val="99"/>
    <w:rsid w:val="004667B5"/>
    <w:rPr>
      <w:rFonts w:ascii="Courier New" w:hAnsi="Courier New"/>
    </w:rPr>
  </w:style>
  <w:style w:type="character" w:customStyle="1" w:styleId="WW-DefaultParagraphFont">
    <w:name w:val="WW-Default Paragraph Font"/>
    <w:uiPriority w:val="99"/>
    <w:rsid w:val="004667B5"/>
  </w:style>
  <w:style w:type="character" w:customStyle="1" w:styleId="Bullets">
    <w:name w:val="Bullets"/>
    <w:uiPriority w:val="99"/>
    <w:rsid w:val="004667B5"/>
    <w:rPr>
      <w:rFonts w:ascii="StarSymbol" w:hAnsi="StarSymbol"/>
      <w:sz w:val="18"/>
    </w:rPr>
  </w:style>
  <w:style w:type="paragraph" w:styleId="BodyText">
    <w:name w:val="Body Text"/>
    <w:basedOn w:val="Normal"/>
    <w:link w:val="BodyTextChar"/>
    <w:uiPriority w:val="99"/>
    <w:rsid w:val="004667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E3269"/>
    <w:rPr>
      <w:rFonts w:cs="Times New Roman"/>
      <w:sz w:val="24"/>
      <w:szCs w:val="24"/>
      <w:lang w:val="en-US" w:eastAsia="ar-SA" w:bidi="ar-SA"/>
    </w:rPr>
  </w:style>
  <w:style w:type="paragraph" w:styleId="List">
    <w:name w:val="List"/>
    <w:basedOn w:val="BodyText"/>
    <w:uiPriority w:val="99"/>
    <w:rsid w:val="004667B5"/>
    <w:rPr>
      <w:rFonts w:cs="Tahoma"/>
    </w:rPr>
  </w:style>
  <w:style w:type="paragraph" w:customStyle="1" w:styleId="Caption1">
    <w:name w:val="Caption1"/>
    <w:basedOn w:val="Normal"/>
    <w:uiPriority w:val="99"/>
    <w:rsid w:val="004667B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4667B5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uiPriority w:val="99"/>
    <w:rsid w:val="004667B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ame">
    <w:name w:val="Name"/>
    <w:basedOn w:val="Normal"/>
    <w:next w:val="Normal"/>
    <w:uiPriority w:val="99"/>
    <w:rsid w:val="004667B5"/>
    <w:pPr>
      <w:pBdr>
        <w:bottom w:val="single" w:sz="2" w:space="4" w:color="000000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styleId="BodyTextIndent">
    <w:name w:val="Body Text Indent"/>
    <w:basedOn w:val="Normal"/>
    <w:link w:val="BodyTextIndentChar"/>
    <w:uiPriority w:val="99"/>
    <w:rsid w:val="004667B5"/>
    <w:pPr>
      <w:ind w:left="360"/>
    </w:pPr>
    <w:rPr>
      <w:rFonts w:ascii="Book Antiqua" w:hAnsi="Book Antiqua"/>
      <w:b/>
      <w:bCs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E3269"/>
    <w:rPr>
      <w:rFonts w:cs="Times New Roman"/>
      <w:sz w:val="24"/>
      <w:szCs w:val="24"/>
      <w:lang w:val="en-US" w:eastAsia="ar-SA" w:bidi="ar-SA"/>
    </w:rPr>
  </w:style>
  <w:style w:type="paragraph" w:customStyle="1" w:styleId="Achievement">
    <w:name w:val="Achievement"/>
    <w:basedOn w:val="BodyText"/>
    <w:uiPriority w:val="99"/>
    <w:rsid w:val="004667B5"/>
    <w:pPr>
      <w:numPr>
        <w:numId w:val="3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Address1">
    <w:name w:val="Address 1"/>
    <w:basedOn w:val="Normal"/>
    <w:uiPriority w:val="99"/>
    <w:rsid w:val="004667B5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Framecontents">
    <w:name w:val="Frame contents"/>
    <w:basedOn w:val="BodyText"/>
    <w:uiPriority w:val="99"/>
    <w:rsid w:val="004667B5"/>
  </w:style>
  <w:style w:type="paragraph" w:customStyle="1" w:styleId="TableContents">
    <w:name w:val="Table Contents"/>
    <w:basedOn w:val="BodyText"/>
    <w:uiPriority w:val="99"/>
    <w:rsid w:val="004667B5"/>
    <w:pPr>
      <w:suppressLineNumbers/>
    </w:pPr>
  </w:style>
  <w:style w:type="paragraph" w:customStyle="1" w:styleId="TableHeading">
    <w:name w:val="Table Heading"/>
    <w:basedOn w:val="TableContents"/>
    <w:uiPriority w:val="99"/>
    <w:rsid w:val="004667B5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7C4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E3269"/>
    <w:rPr>
      <w:rFonts w:cs="Times New Roman"/>
      <w:sz w:val="2"/>
      <w:lang w:val="en-US" w:eastAsia="ar-SA" w:bidi="ar-SA"/>
    </w:rPr>
  </w:style>
  <w:style w:type="character" w:styleId="Emphasis">
    <w:name w:val="Emphasis"/>
    <w:basedOn w:val="DefaultParagraphFont"/>
    <w:uiPriority w:val="99"/>
    <w:qFormat/>
    <w:rsid w:val="00780606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BB5030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A74461"/>
    <w:pPr>
      <w:suppressAutoHyphens w:val="0"/>
      <w:jc w:val="center"/>
    </w:pPr>
    <w:rPr>
      <w:rFonts w:ascii="Arial Narrow" w:hAnsi="Arial Narrow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A74461"/>
    <w:rPr>
      <w:rFonts w:ascii="Arial Narrow" w:hAnsi="Arial Narrow" w:cs="Times New Roman"/>
      <w:b/>
      <w:bCs/>
      <w:sz w:val="24"/>
      <w:szCs w:val="24"/>
      <w:lang w:val="en-US" w:eastAsia="en-US" w:bidi="ar-SA"/>
    </w:rPr>
  </w:style>
  <w:style w:type="paragraph" w:customStyle="1" w:styleId="NameTimesNewRoman">
    <w:name w:val="Name + Times New Roman"/>
    <w:aliases w:val="20 pt,Centered,Bottom: (Single solid line,From tex..."/>
    <w:basedOn w:val="Name"/>
    <w:uiPriority w:val="99"/>
    <w:rsid w:val="003134D9"/>
    <w:pPr>
      <w:pBdr>
        <w:bottom w:val="single" w:sz="2" w:space="2" w:color="000000"/>
      </w:pBdr>
      <w:jc w:val="center"/>
    </w:pPr>
    <w:rPr>
      <w:rFonts w:ascii="Times New Roman" w:hAnsi="Times New Roman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rsid w:val="00973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A7B2E"/>
    <w:rPr>
      <w:rFonts w:ascii="Courier New" w:hAnsi="Courier New" w:cs="Courier New"/>
      <w:sz w:val="20"/>
      <w:szCs w:val="20"/>
      <w:lang w:val="en-US" w:eastAsia="ar-SA" w:bidi="ar-SA"/>
    </w:rPr>
  </w:style>
  <w:style w:type="paragraph" w:styleId="ListParagraph">
    <w:name w:val="List Paragraph"/>
    <w:basedOn w:val="Normal"/>
    <w:uiPriority w:val="34"/>
    <w:qFormat/>
    <w:rsid w:val="007342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8E1"/>
    <w:rPr>
      <w:color w:val="808080"/>
    </w:rPr>
  </w:style>
  <w:style w:type="character" w:styleId="BookTitle">
    <w:name w:val="Book Title"/>
    <w:basedOn w:val="DefaultParagraphFont"/>
    <w:uiPriority w:val="33"/>
    <w:qFormat/>
    <w:rsid w:val="00472D4A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6B2D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D35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6B2D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D35"/>
    <w:rPr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27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873"/>
    <w:rPr>
      <w:lang w:eastAsia="ar-SA"/>
    </w:rPr>
  </w:style>
  <w:style w:type="table" w:styleId="TableGrid">
    <w:name w:val="Table Grid"/>
    <w:basedOn w:val="TableNormal"/>
    <w:locked/>
    <w:rsid w:val="00123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2385E"/>
    <w:rPr>
      <w:b/>
      <w:bCs/>
      <w:smallCaps/>
      <w:color w:val="C0504D" w:themeColor="accent2"/>
      <w:spacing w:val="5"/>
      <w:u w:val="single"/>
    </w:rPr>
  </w:style>
  <w:style w:type="table" w:styleId="ColorfulList-Accent6">
    <w:name w:val="Colorful List Accent 6"/>
    <w:basedOn w:val="TableNormal"/>
    <w:uiPriority w:val="72"/>
    <w:rsid w:val="0091569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C6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thalra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9DB6-0C49-4083-8B3B-FC41E263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MCUBE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A332699</dc:creator>
  <cp:lastModifiedBy>Rashmi K Aithal</cp:lastModifiedBy>
  <cp:revision>6</cp:revision>
  <cp:lastPrinted>2016-10-03T07:22:00Z</cp:lastPrinted>
  <dcterms:created xsi:type="dcterms:W3CDTF">2016-11-10T13:23:00Z</dcterms:created>
  <dcterms:modified xsi:type="dcterms:W3CDTF">2017-02-20T07:13:00Z</dcterms:modified>
</cp:coreProperties>
</file>
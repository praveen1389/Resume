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F88" w:rsidRDefault="006F6E33" w:rsidP="00E25F88">
      <w:pPr>
        <w:jc w:val="center"/>
        <w:rPr>
          <w:rFonts w:asciiTheme="minorHAnsi" w:hAnsiTheme="minorHAnsi" w:cstheme="minorHAnsi"/>
          <w:sz w:val="32"/>
          <w:szCs w:val="32"/>
        </w:rPr>
      </w:pPr>
      <w:r>
        <w:rPr>
          <w:rFonts w:asciiTheme="minorHAnsi" w:hAnsiTheme="minorHAnsi" w:cstheme="minorHAnsi"/>
          <w:sz w:val="32"/>
          <w:szCs w:val="32"/>
        </w:rPr>
        <w:t>Praveen M</w:t>
      </w:r>
    </w:p>
    <w:p w:rsidR="00E25F88" w:rsidRDefault="00C10816" w:rsidP="00E25F88">
      <w:pPr>
        <w:jc w:val="center"/>
        <w:rPr>
          <w:rFonts w:asciiTheme="minorHAnsi" w:hAnsiTheme="minorHAnsi" w:cstheme="minorHAnsi"/>
          <w:sz w:val="22"/>
          <w:szCs w:val="22"/>
        </w:rPr>
      </w:pPr>
      <w:r>
        <w:rPr>
          <w:rFonts w:asciiTheme="minorHAnsi" w:hAnsiTheme="minorHAnsi" w:cstheme="minorHAnsi"/>
          <w:sz w:val="22"/>
          <w:szCs w:val="22"/>
        </w:rPr>
        <w:t xml:space="preserve">+91 </w:t>
      </w:r>
      <w:r w:rsidR="006F6E33">
        <w:rPr>
          <w:rFonts w:asciiTheme="minorHAnsi" w:hAnsiTheme="minorHAnsi" w:cstheme="minorHAnsi"/>
          <w:sz w:val="22"/>
          <w:szCs w:val="22"/>
        </w:rPr>
        <w:t>9901480840</w:t>
      </w:r>
      <w:r w:rsidR="00A1025E">
        <w:rPr>
          <w:rFonts w:asciiTheme="minorHAnsi" w:hAnsiTheme="minorHAnsi" w:cstheme="minorHAnsi"/>
          <w:sz w:val="22"/>
          <w:szCs w:val="22"/>
        </w:rPr>
        <w:t xml:space="preserve"> </w:t>
      </w:r>
    </w:p>
    <w:p w:rsidR="00E25F88" w:rsidRPr="00986608" w:rsidRDefault="007D2236" w:rsidP="00E25F88">
      <w:pPr>
        <w:pBdr>
          <w:bottom w:val="single" w:sz="4" w:space="1" w:color="auto"/>
        </w:pBdr>
        <w:jc w:val="center"/>
        <w:rPr>
          <w:rFonts w:asciiTheme="minorHAnsi" w:hAnsiTheme="minorHAnsi" w:cstheme="minorHAnsi"/>
          <w:sz w:val="22"/>
          <w:szCs w:val="22"/>
        </w:rPr>
      </w:pPr>
      <w:hyperlink r:id="rId8" w:history="1">
        <w:r w:rsidR="006F6E33" w:rsidRPr="00592BC3">
          <w:rPr>
            <w:rStyle w:val="Hyperlink"/>
          </w:rPr>
          <w:t>manohar.praveen1389</w:t>
        </w:r>
        <w:r w:rsidR="006F6E33" w:rsidRPr="00592BC3">
          <w:rPr>
            <w:rStyle w:val="Hyperlink"/>
            <w:rFonts w:asciiTheme="minorHAnsi" w:hAnsiTheme="minorHAnsi" w:cstheme="minorHAnsi"/>
            <w:sz w:val="22"/>
            <w:szCs w:val="22"/>
          </w:rPr>
          <w:t>@gmail.com</w:t>
        </w:r>
      </w:hyperlink>
      <w:r w:rsidR="00E25F88">
        <w:rPr>
          <w:rStyle w:val="Hyperlink"/>
          <w:rFonts w:asciiTheme="minorHAnsi" w:hAnsiTheme="minorHAnsi" w:cstheme="minorHAnsi"/>
          <w:sz w:val="22"/>
          <w:szCs w:val="22"/>
        </w:rPr>
        <w:t xml:space="preserve"> </w:t>
      </w:r>
    </w:p>
    <w:p w:rsidR="00E25F88" w:rsidRPr="007E791F" w:rsidRDefault="007F2BB1" w:rsidP="00AD02B6">
      <w:pPr>
        <w:spacing w:before="120"/>
        <w:jc w:val="both"/>
        <w:rPr>
          <w:rFonts w:ascii="Calibri" w:hAnsi="Calibri" w:cs="Calibri"/>
          <w:szCs w:val="20"/>
        </w:rPr>
      </w:pPr>
      <w:r w:rsidRPr="007F2BB1">
        <w:rPr>
          <w:rFonts w:ascii="Calibri" w:hAnsi="Calibri" w:cs="Calibri"/>
          <w:sz w:val="22"/>
          <w:szCs w:val="20"/>
        </w:rPr>
        <w:t>Quality-f</w:t>
      </w:r>
      <w:r w:rsidR="00D214D5">
        <w:rPr>
          <w:rFonts w:ascii="Calibri" w:hAnsi="Calibri" w:cs="Calibri"/>
          <w:sz w:val="22"/>
          <w:szCs w:val="20"/>
        </w:rPr>
        <w:t xml:space="preserve">ocused, detail-oriented analyst and developer </w:t>
      </w:r>
      <w:r w:rsidRPr="007F2BB1">
        <w:rPr>
          <w:rFonts w:ascii="Calibri" w:hAnsi="Calibri" w:cs="Calibri"/>
          <w:sz w:val="22"/>
          <w:szCs w:val="20"/>
        </w:rPr>
        <w:t>with 6 years of overall experience</w:t>
      </w:r>
      <w:r w:rsidR="00357B39">
        <w:rPr>
          <w:rFonts w:ascii="Calibri" w:hAnsi="Calibri" w:cs="Calibri"/>
          <w:sz w:val="22"/>
          <w:szCs w:val="20"/>
        </w:rPr>
        <w:t xml:space="preserve"> </w:t>
      </w:r>
      <w:r w:rsidR="005B239B" w:rsidRPr="007E791F">
        <w:rPr>
          <w:rFonts w:ascii="Calibri" w:hAnsi="Calibri" w:cs="Calibri"/>
          <w:sz w:val="22"/>
          <w:szCs w:val="20"/>
        </w:rPr>
        <w:t xml:space="preserve">in </w:t>
      </w:r>
      <w:r w:rsidR="00357B39">
        <w:rPr>
          <w:rFonts w:ascii="Calibri" w:hAnsi="Calibri" w:cs="Calibri"/>
          <w:sz w:val="22"/>
          <w:szCs w:val="20"/>
        </w:rPr>
        <w:t>the IT</w:t>
      </w:r>
      <w:r w:rsidR="005B239B" w:rsidRPr="007E791F">
        <w:rPr>
          <w:rFonts w:ascii="Calibri" w:hAnsi="Calibri" w:cs="Calibri"/>
          <w:sz w:val="22"/>
          <w:szCs w:val="20"/>
        </w:rPr>
        <w:t xml:space="preserve"> industry with </w:t>
      </w:r>
      <w:r w:rsidR="00263B86">
        <w:rPr>
          <w:rFonts w:ascii="Calibri" w:hAnsi="Calibri" w:cs="Calibri"/>
          <w:sz w:val="22"/>
          <w:szCs w:val="20"/>
        </w:rPr>
        <w:t>3</w:t>
      </w:r>
      <w:r w:rsidR="00E25F88" w:rsidRPr="007E791F">
        <w:rPr>
          <w:rFonts w:ascii="Calibri" w:hAnsi="Calibri" w:cs="Calibri"/>
          <w:sz w:val="22"/>
          <w:szCs w:val="20"/>
        </w:rPr>
        <w:t xml:space="preserve"> plus years of </w:t>
      </w:r>
      <w:r w:rsidR="00E25F88" w:rsidRPr="007E791F">
        <w:rPr>
          <w:rFonts w:ascii="Calibri" w:hAnsi="Calibri" w:cs="Calibri"/>
          <w:b/>
          <w:sz w:val="22"/>
          <w:szCs w:val="20"/>
        </w:rPr>
        <w:t>Business Analysis</w:t>
      </w:r>
      <w:r w:rsidR="00E25F88" w:rsidRPr="007E791F">
        <w:rPr>
          <w:rFonts w:ascii="Calibri" w:hAnsi="Calibri" w:cs="Calibri"/>
          <w:sz w:val="22"/>
          <w:szCs w:val="20"/>
        </w:rPr>
        <w:t xml:space="preserve"> work. I have been predominantly </w:t>
      </w:r>
      <w:r w:rsidR="00952A3B">
        <w:rPr>
          <w:rFonts w:ascii="Calibri" w:hAnsi="Calibri" w:cs="Calibri"/>
          <w:sz w:val="22"/>
          <w:szCs w:val="20"/>
        </w:rPr>
        <w:t xml:space="preserve">working for US </w:t>
      </w:r>
      <w:r w:rsidR="00357B39">
        <w:rPr>
          <w:rFonts w:ascii="Calibri" w:hAnsi="Calibri" w:cs="Calibri"/>
          <w:sz w:val="22"/>
          <w:szCs w:val="20"/>
        </w:rPr>
        <w:t>Residential Mortgage</w:t>
      </w:r>
      <w:r w:rsidR="00952A3B">
        <w:rPr>
          <w:rFonts w:ascii="Calibri" w:hAnsi="Calibri" w:cs="Calibri"/>
          <w:sz w:val="22"/>
          <w:szCs w:val="20"/>
        </w:rPr>
        <w:t xml:space="preserve"> Solutions</w:t>
      </w:r>
    </w:p>
    <w:p w:rsidR="00940FB2" w:rsidRDefault="00940FB2" w:rsidP="00D651FE">
      <w:pPr>
        <w:pStyle w:val="BodyTextIndent"/>
        <w:spacing w:before="120" w:after="120"/>
        <w:ind w:left="57"/>
        <w:jc w:val="both"/>
        <w:rPr>
          <w:rStyle w:val="BookTitle"/>
          <w:rFonts w:asciiTheme="majorHAnsi" w:hAnsiTheme="majorHAnsi" w:cstheme="minorHAnsi"/>
          <w:b/>
          <w:sz w:val="24"/>
        </w:rPr>
      </w:pPr>
      <w:r w:rsidRPr="007E791F">
        <w:rPr>
          <w:rStyle w:val="BookTitle"/>
          <w:rFonts w:asciiTheme="majorHAnsi" w:hAnsiTheme="majorHAnsi" w:cstheme="minorHAnsi"/>
          <w:b/>
          <w:sz w:val="24"/>
        </w:rPr>
        <w:t>Functional Expert</w:t>
      </w:r>
      <w:r w:rsidR="00C8376D" w:rsidRPr="007E791F">
        <w:rPr>
          <w:rStyle w:val="BookTitle"/>
          <w:rFonts w:asciiTheme="majorHAnsi" w:hAnsiTheme="majorHAnsi" w:cstheme="minorHAnsi"/>
          <w:b/>
          <w:sz w:val="24"/>
        </w:rPr>
        <w:t xml:space="preserve">ise </w:t>
      </w:r>
    </w:p>
    <w:p w:rsidR="00A569EF" w:rsidRPr="00603709" w:rsidRDefault="00A569EF" w:rsidP="00D651FE">
      <w:pPr>
        <w:pStyle w:val="BodyTextIndent"/>
        <w:spacing w:before="120" w:after="120"/>
        <w:ind w:left="57"/>
        <w:jc w:val="both"/>
        <w:rPr>
          <w:rFonts w:ascii="Calibri" w:hAnsi="Calibri" w:cs="Calibri"/>
          <w:smallCaps/>
          <w:szCs w:val="20"/>
        </w:rPr>
      </w:pPr>
      <w:r w:rsidRPr="00603709">
        <w:rPr>
          <w:rFonts w:ascii="Calibri" w:hAnsi="Calibri" w:cs="Calibri"/>
          <w:smallCaps/>
          <w:szCs w:val="20"/>
        </w:rPr>
        <w:t>responsible for</w:t>
      </w:r>
    </w:p>
    <w:p w:rsidR="00A569EF" w:rsidRDefault="000475BF" w:rsidP="000475BF">
      <w:pPr>
        <w:pStyle w:val="BodyTextIndent"/>
        <w:numPr>
          <w:ilvl w:val="0"/>
          <w:numId w:val="4"/>
        </w:numPr>
        <w:jc w:val="both"/>
        <w:rPr>
          <w:rFonts w:ascii="Calibri" w:hAnsi="Calibri" w:cs="Calibri"/>
          <w:b w:val="0"/>
          <w:szCs w:val="20"/>
        </w:rPr>
      </w:pPr>
      <w:r w:rsidRPr="007E791F">
        <w:rPr>
          <w:rFonts w:ascii="Calibri" w:hAnsi="Calibri" w:cs="Calibri"/>
          <w:b w:val="0"/>
          <w:szCs w:val="20"/>
        </w:rPr>
        <w:t>Requirement Elicitation, Bu</w:t>
      </w:r>
      <w:r w:rsidR="00A569EF">
        <w:rPr>
          <w:rFonts w:ascii="Calibri" w:hAnsi="Calibri" w:cs="Calibri"/>
          <w:b w:val="0"/>
          <w:szCs w:val="20"/>
        </w:rPr>
        <w:t>siness Requirement Definition and</w:t>
      </w:r>
      <w:r w:rsidRPr="007E791F">
        <w:rPr>
          <w:rFonts w:ascii="Calibri" w:hAnsi="Calibri" w:cs="Calibri"/>
          <w:b w:val="0"/>
          <w:szCs w:val="20"/>
        </w:rPr>
        <w:t xml:space="preserve"> Functional specifications</w:t>
      </w:r>
    </w:p>
    <w:p w:rsidR="00047E92" w:rsidRDefault="00047E92" w:rsidP="00047E92">
      <w:pPr>
        <w:pStyle w:val="BodyTextIndent"/>
        <w:numPr>
          <w:ilvl w:val="0"/>
          <w:numId w:val="4"/>
        </w:numPr>
        <w:jc w:val="both"/>
        <w:rPr>
          <w:rFonts w:ascii="Calibri" w:hAnsi="Calibri" w:cs="Calibri"/>
          <w:b w:val="0"/>
          <w:szCs w:val="20"/>
        </w:rPr>
      </w:pPr>
      <w:r>
        <w:rPr>
          <w:rFonts w:ascii="Calibri" w:hAnsi="Calibri" w:cs="Calibri"/>
          <w:b w:val="0"/>
          <w:szCs w:val="20"/>
        </w:rPr>
        <w:t xml:space="preserve">AS IS and TO BE </w:t>
      </w:r>
      <w:r w:rsidRPr="007E791F">
        <w:rPr>
          <w:rFonts w:ascii="Calibri" w:hAnsi="Calibri" w:cs="Calibri"/>
          <w:b w:val="0"/>
          <w:szCs w:val="20"/>
        </w:rPr>
        <w:t xml:space="preserve">Process </w:t>
      </w:r>
      <w:r>
        <w:rPr>
          <w:rFonts w:ascii="Calibri" w:hAnsi="Calibri" w:cs="Calibri"/>
          <w:b w:val="0"/>
          <w:szCs w:val="20"/>
        </w:rPr>
        <w:t>designs</w:t>
      </w:r>
      <w:r>
        <w:rPr>
          <w:rFonts w:ascii="Calibri" w:hAnsi="Calibri" w:cs="Calibri"/>
          <w:b w:val="0"/>
          <w:szCs w:val="20"/>
        </w:rPr>
        <w:t xml:space="preserve"> / Process Flowcharting</w:t>
      </w:r>
    </w:p>
    <w:p w:rsidR="00A60BFF" w:rsidRPr="007E791F" w:rsidRDefault="00A60BFF" w:rsidP="00A60BFF">
      <w:pPr>
        <w:pStyle w:val="BodyTextIndent"/>
        <w:numPr>
          <w:ilvl w:val="0"/>
          <w:numId w:val="4"/>
        </w:numPr>
        <w:jc w:val="both"/>
        <w:rPr>
          <w:rFonts w:ascii="Calibri" w:hAnsi="Calibri" w:cs="Calibri"/>
          <w:b w:val="0"/>
          <w:szCs w:val="20"/>
        </w:rPr>
      </w:pPr>
      <w:r w:rsidRPr="007E791F">
        <w:rPr>
          <w:rFonts w:ascii="Calibri" w:hAnsi="Calibri" w:cs="Calibri"/>
          <w:b w:val="0"/>
          <w:szCs w:val="20"/>
        </w:rPr>
        <w:t>UI/UX designing using Low-Fi proto</w:t>
      </w:r>
      <w:r>
        <w:rPr>
          <w:rFonts w:ascii="Calibri" w:hAnsi="Calibri" w:cs="Calibri"/>
          <w:b w:val="0"/>
          <w:szCs w:val="20"/>
        </w:rPr>
        <w:t>typing tools e.g. Visio, HTML, Balsamiq etc.</w:t>
      </w:r>
    </w:p>
    <w:p w:rsidR="00A569EF" w:rsidRDefault="00A569EF" w:rsidP="000475BF">
      <w:pPr>
        <w:pStyle w:val="BodyTextIndent"/>
        <w:numPr>
          <w:ilvl w:val="0"/>
          <w:numId w:val="4"/>
        </w:numPr>
        <w:jc w:val="both"/>
        <w:rPr>
          <w:rFonts w:ascii="Calibri" w:hAnsi="Calibri" w:cs="Calibri"/>
          <w:b w:val="0"/>
          <w:szCs w:val="20"/>
        </w:rPr>
      </w:pPr>
      <w:r>
        <w:rPr>
          <w:rFonts w:ascii="Calibri" w:hAnsi="Calibri" w:cs="Calibri"/>
          <w:b w:val="0"/>
          <w:szCs w:val="20"/>
        </w:rPr>
        <w:t xml:space="preserve">Drafting </w:t>
      </w:r>
      <w:r w:rsidR="000475BF" w:rsidRPr="007E791F">
        <w:rPr>
          <w:rFonts w:ascii="Calibri" w:hAnsi="Calibri" w:cs="Calibri"/>
          <w:b w:val="0"/>
          <w:szCs w:val="20"/>
        </w:rPr>
        <w:t>Use Case</w:t>
      </w:r>
      <w:r>
        <w:rPr>
          <w:rFonts w:ascii="Calibri" w:hAnsi="Calibri" w:cs="Calibri"/>
          <w:b w:val="0"/>
          <w:szCs w:val="20"/>
        </w:rPr>
        <w:t xml:space="preserve">s, </w:t>
      </w:r>
      <w:r w:rsidR="000475BF" w:rsidRPr="007E791F">
        <w:rPr>
          <w:rFonts w:ascii="Calibri" w:hAnsi="Calibri" w:cs="Calibri"/>
          <w:b w:val="0"/>
          <w:szCs w:val="20"/>
        </w:rPr>
        <w:t>User Story writing,</w:t>
      </w:r>
      <w:r>
        <w:rPr>
          <w:rFonts w:ascii="Calibri" w:hAnsi="Calibri" w:cs="Calibri"/>
          <w:b w:val="0"/>
          <w:szCs w:val="20"/>
        </w:rPr>
        <w:t xml:space="preserve"> Acceptance Test Criteria</w:t>
      </w:r>
      <w:r w:rsidR="00A60BFF">
        <w:rPr>
          <w:rFonts w:ascii="Calibri" w:hAnsi="Calibri" w:cs="Calibri"/>
          <w:b w:val="0"/>
          <w:szCs w:val="20"/>
        </w:rPr>
        <w:t xml:space="preserve"> and Business Rules documentations</w:t>
      </w:r>
    </w:p>
    <w:p w:rsidR="00A569EF" w:rsidRDefault="00A569EF" w:rsidP="000475BF">
      <w:pPr>
        <w:pStyle w:val="BodyTextIndent"/>
        <w:numPr>
          <w:ilvl w:val="0"/>
          <w:numId w:val="4"/>
        </w:numPr>
        <w:jc w:val="both"/>
        <w:rPr>
          <w:rFonts w:ascii="Calibri" w:hAnsi="Calibri" w:cs="Calibri"/>
          <w:b w:val="0"/>
          <w:szCs w:val="20"/>
        </w:rPr>
      </w:pPr>
      <w:r>
        <w:rPr>
          <w:rFonts w:ascii="Calibri" w:hAnsi="Calibri" w:cs="Calibri"/>
          <w:b w:val="0"/>
          <w:szCs w:val="20"/>
        </w:rPr>
        <w:t>Experienced in both Waterfall and Agile methodologies for software development</w:t>
      </w:r>
    </w:p>
    <w:p w:rsidR="000475BF" w:rsidRPr="007E791F" w:rsidRDefault="00A60BFF" w:rsidP="000475BF">
      <w:pPr>
        <w:pStyle w:val="BodyTextIndent"/>
        <w:numPr>
          <w:ilvl w:val="0"/>
          <w:numId w:val="4"/>
        </w:numPr>
        <w:jc w:val="both"/>
        <w:rPr>
          <w:rFonts w:ascii="Calibri" w:hAnsi="Calibri" w:cs="Calibri"/>
          <w:b w:val="0"/>
          <w:szCs w:val="20"/>
        </w:rPr>
      </w:pPr>
      <w:r>
        <w:rPr>
          <w:rFonts w:ascii="Calibri" w:hAnsi="Calibri" w:cs="Calibri"/>
          <w:b w:val="0"/>
          <w:szCs w:val="20"/>
        </w:rPr>
        <w:t xml:space="preserve">Preparing and </w:t>
      </w:r>
      <w:r w:rsidR="00047E92">
        <w:rPr>
          <w:rFonts w:ascii="Calibri" w:hAnsi="Calibri" w:cs="Calibri"/>
          <w:b w:val="0"/>
          <w:szCs w:val="20"/>
        </w:rPr>
        <w:t>Presenting</w:t>
      </w:r>
      <w:r w:rsidR="000475BF" w:rsidRPr="007E791F">
        <w:rPr>
          <w:rFonts w:ascii="Calibri" w:hAnsi="Calibri" w:cs="Calibri"/>
          <w:b w:val="0"/>
          <w:szCs w:val="20"/>
        </w:rPr>
        <w:t xml:space="preserve"> Client</w:t>
      </w:r>
      <w:r w:rsidR="00047E92">
        <w:rPr>
          <w:rFonts w:ascii="Calibri" w:hAnsi="Calibri" w:cs="Calibri"/>
          <w:b w:val="0"/>
          <w:szCs w:val="20"/>
        </w:rPr>
        <w:t xml:space="preserve"> Demos</w:t>
      </w:r>
    </w:p>
    <w:p w:rsidR="00663F21" w:rsidRPr="007E791F" w:rsidRDefault="00E25F88" w:rsidP="002C7696">
      <w:pPr>
        <w:pStyle w:val="BodyTextIndent"/>
        <w:numPr>
          <w:ilvl w:val="0"/>
          <w:numId w:val="4"/>
        </w:numPr>
        <w:jc w:val="both"/>
        <w:rPr>
          <w:rFonts w:ascii="Calibri" w:hAnsi="Calibri" w:cs="Calibri"/>
          <w:b w:val="0"/>
          <w:szCs w:val="20"/>
        </w:rPr>
      </w:pPr>
      <w:r w:rsidRPr="007E791F">
        <w:rPr>
          <w:rFonts w:ascii="Calibri" w:hAnsi="Calibri" w:cs="Calibri"/>
          <w:b w:val="0"/>
          <w:szCs w:val="20"/>
        </w:rPr>
        <w:t xml:space="preserve">Good </w:t>
      </w:r>
      <w:r w:rsidRPr="007E791F">
        <w:rPr>
          <w:rFonts w:ascii="Calibri" w:hAnsi="Calibri" w:cs="Calibri"/>
          <w:szCs w:val="20"/>
        </w:rPr>
        <w:t>Business Analysis</w:t>
      </w:r>
      <w:r w:rsidR="00663F21" w:rsidRPr="007E791F">
        <w:rPr>
          <w:rFonts w:ascii="Calibri" w:hAnsi="Calibri" w:cs="Calibri"/>
          <w:b w:val="0"/>
          <w:szCs w:val="20"/>
        </w:rPr>
        <w:t xml:space="preserve"> acumen</w:t>
      </w:r>
    </w:p>
    <w:p w:rsidR="0037346C" w:rsidRPr="0037346C" w:rsidRDefault="00E25F88" w:rsidP="0037346C">
      <w:pPr>
        <w:pStyle w:val="BodyTextIndent"/>
        <w:spacing w:before="120" w:after="120"/>
        <w:ind w:left="0"/>
        <w:jc w:val="both"/>
        <w:rPr>
          <w:rFonts w:asciiTheme="majorHAnsi" w:hAnsiTheme="majorHAnsi" w:cstheme="minorHAnsi"/>
          <w:bCs w:val="0"/>
          <w:smallCaps/>
          <w:spacing w:val="5"/>
          <w:sz w:val="24"/>
        </w:rPr>
      </w:pPr>
      <w:r w:rsidRPr="007E791F">
        <w:rPr>
          <w:rStyle w:val="BookTitle"/>
          <w:rFonts w:asciiTheme="majorHAnsi" w:hAnsiTheme="majorHAnsi" w:cstheme="minorHAnsi"/>
          <w:b/>
          <w:sz w:val="24"/>
        </w:rPr>
        <w:t>Technical Skills</w:t>
      </w:r>
    </w:p>
    <w:p w:rsidR="0037346C" w:rsidRPr="00D36B45" w:rsidRDefault="0037346C" w:rsidP="0037346C">
      <w:pPr>
        <w:pStyle w:val="NoSpacing"/>
        <w:rPr>
          <w:rFonts w:cstheme="minorHAnsi"/>
          <w:b/>
        </w:rPr>
      </w:pPr>
    </w:p>
    <w:tbl>
      <w:tblPr>
        <w:tblStyle w:val="TableGrid"/>
        <w:tblW w:w="0" w:type="auto"/>
        <w:tblLook w:val="04A0" w:firstRow="1" w:lastRow="0" w:firstColumn="1" w:lastColumn="0" w:noHBand="0" w:noVBand="1"/>
      </w:tblPr>
      <w:tblGrid>
        <w:gridCol w:w="2695"/>
        <w:gridCol w:w="7231"/>
      </w:tblGrid>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Modeling &amp; Designing Tools</w:t>
            </w:r>
          </w:p>
        </w:tc>
        <w:tc>
          <w:tcPr>
            <w:tcW w:w="7231" w:type="dxa"/>
          </w:tcPr>
          <w:p w:rsidR="0037346C" w:rsidRPr="00D36B45" w:rsidRDefault="0037346C" w:rsidP="006B2536">
            <w:pPr>
              <w:pStyle w:val="NoSpacing"/>
              <w:rPr>
                <w:rFonts w:cstheme="minorHAnsi"/>
              </w:rPr>
            </w:pPr>
            <w:r w:rsidRPr="00D36B45">
              <w:rPr>
                <w:rFonts w:cstheme="minorHAnsi"/>
              </w:rPr>
              <w:t>MS Vis</w:t>
            </w:r>
            <w:r>
              <w:rPr>
                <w:rFonts w:cstheme="minorHAnsi"/>
              </w:rPr>
              <w:t>io, UML</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Application Packages</w:t>
            </w:r>
          </w:p>
        </w:tc>
        <w:tc>
          <w:tcPr>
            <w:tcW w:w="7231" w:type="dxa"/>
          </w:tcPr>
          <w:p w:rsidR="0037346C" w:rsidRPr="00D36B45" w:rsidRDefault="0037346C" w:rsidP="006B2536">
            <w:pPr>
              <w:pStyle w:val="NoSpacing"/>
              <w:rPr>
                <w:rFonts w:cstheme="minorHAnsi"/>
              </w:rPr>
            </w:pPr>
            <w:r>
              <w:rPr>
                <w:rFonts w:cstheme="minorHAnsi"/>
              </w:rPr>
              <w:t>Balsamiq,</w:t>
            </w:r>
            <w:r w:rsidRPr="00D36B45">
              <w:rPr>
                <w:rFonts w:cstheme="minorHAnsi"/>
              </w:rPr>
              <w:t xml:space="preserve"> MS Visio, CVS, Clear Case and Share point (Document Repository) </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Defect Tracking Tools</w:t>
            </w:r>
          </w:p>
        </w:tc>
        <w:tc>
          <w:tcPr>
            <w:tcW w:w="7231" w:type="dxa"/>
          </w:tcPr>
          <w:p w:rsidR="0037346C" w:rsidRPr="00D36B45" w:rsidRDefault="0037346C" w:rsidP="006B2536">
            <w:pPr>
              <w:pStyle w:val="NoSpacing"/>
              <w:rPr>
                <w:rFonts w:cstheme="minorHAnsi"/>
              </w:rPr>
            </w:pPr>
            <w:r w:rsidRPr="00D36B45">
              <w:rPr>
                <w:rFonts w:cstheme="minorHAnsi"/>
              </w:rPr>
              <w:t xml:space="preserve">Rational Clear Quest, </w:t>
            </w:r>
            <w:r>
              <w:rPr>
                <w:rFonts w:cstheme="minorHAnsi"/>
              </w:rPr>
              <w:t>JIRA</w:t>
            </w:r>
            <w:r w:rsidR="00296C7A">
              <w:rPr>
                <w:rFonts w:cstheme="minorHAnsi"/>
              </w:rPr>
              <w:t>, TFS</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Version Control Tools</w:t>
            </w:r>
          </w:p>
        </w:tc>
        <w:tc>
          <w:tcPr>
            <w:tcW w:w="7231" w:type="dxa"/>
          </w:tcPr>
          <w:p w:rsidR="0037346C" w:rsidRPr="00D36B45" w:rsidRDefault="0037346C" w:rsidP="006B2536">
            <w:pPr>
              <w:pStyle w:val="NoSpacing"/>
              <w:rPr>
                <w:rFonts w:cstheme="minorHAnsi"/>
              </w:rPr>
            </w:pPr>
            <w:r w:rsidRPr="00D36B45">
              <w:rPr>
                <w:rFonts w:cstheme="minorHAnsi"/>
              </w:rPr>
              <w:t>Rational Clear Case</w:t>
            </w:r>
            <w:r>
              <w:rPr>
                <w:rFonts w:cstheme="minorHAnsi"/>
              </w:rPr>
              <w:t>, SVN</w:t>
            </w:r>
            <w:r w:rsidR="00296C7A">
              <w:rPr>
                <w:rFonts w:cstheme="minorHAnsi"/>
              </w:rPr>
              <w:t>, GIT</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Languages</w:t>
            </w:r>
          </w:p>
        </w:tc>
        <w:tc>
          <w:tcPr>
            <w:tcW w:w="7231" w:type="dxa"/>
          </w:tcPr>
          <w:p w:rsidR="0037346C" w:rsidRPr="00D36B45" w:rsidRDefault="0037346C" w:rsidP="006B2536">
            <w:pPr>
              <w:pStyle w:val="NoSpacing"/>
              <w:rPr>
                <w:rFonts w:cstheme="minorHAnsi"/>
              </w:rPr>
            </w:pPr>
            <w:r>
              <w:rPr>
                <w:rFonts w:cstheme="minorHAnsi"/>
              </w:rPr>
              <w:t>JAVA, XML, HTML,  SQL</w:t>
            </w:r>
          </w:p>
        </w:tc>
      </w:tr>
      <w:tr w:rsidR="0037346C" w:rsidRPr="00D36B45" w:rsidTr="0037346C">
        <w:tc>
          <w:tcPr>
            <w:tcW w:w="2695" w:type="dxa"/>
          </w:tcPr>
          <w:p w:rsidR="0037346C" w:rsidRPr="00D36B45" w:rsidRDefault="0037346C" w:rsidP="006B2536">
            <w:pPr>
              <w:pStyle w:val="NoSpacing"/>
              <w:rPr>
                <w:rFonts w:cstheme="minorHAnsi"/>
                <w:b/>
              </w:rPr>
            </w:pPr>
            <w:r w:rsidRPr="00D36B45">
              <w:rPr>
                <w:rFonts w:cstheme="minorHAnsi"/>
                <w:b/>
              </w:rPr>
              <w:t>MS Suite</w:t>
            </w:r>
          </w:p>
        </w:tc>
        <w:tc>
          <w:tcPr>
            <w:tcW w:w="7231" w:type="dxa"/>
          </w:tcPr>
          <w:p w:rsidR="0037346C" w:rsidRPr="00D36B45" w:rsidRDefault="00296C7A" w:rsidP="006B2536">
            <w:pPr>
              <w:pStyle w:val="NoSpacing"/>
              <w:rPr>
                <w:rFonts w:cstheme="minorHAnsi"/>
              </w:rPr>
            </w:pPr>
            <w:r>
              <w:rPr>
                <w:rFonts w:cstheme="minorHAnsi"/>
              </w:rPr>
              <w:t>MS-Office, MS-Visio, MS-Access,</w:t>
            </w:r>
            <w:r w:rsidR="0037346C" w:rsidRPr="00D36B45">
              <w:rPr>
                <w:rFonts w:cstheme="minorHAnsi"/>
              </w:rPr>
              <w:t xml:space="preserve"> MS- Project, Magic Draw</w:t>
            </w:r>
          </w:p>
        </w:tc>
      </w:tr>
    </w:tbl>
    <w:p w:rsidR="0037346C" w:rsidRDefault="0037346C" w:rsidP="0037346C">
      <w:pPr>
        <w:pStyle w:val="NoSpacing"/>
        <w:rPr>
          <w:rFonts w:cstheme="minorHAnsi"/>
          <w:b/>
        </w:rPr>
      </w:pPr>
    </w:p>
    <w:p w:rsidR="0037346C" w:rsidRDefault="0037346C" w:rsidP="0037346C">
      <w:pPr>
        <w:pStyle w:val="NoSpacing"/>
        <w:rPr>
          <w:rStyle w:val="BookTitle"/>
          <w:rFonts w:asciiTheme="majorHAnsi" w:hAnsiTheme="majorHAnsi" w:cstheme="minorHAnsi"/>
          <w:sz w:val="24"/>
        </w:rPr>
      </w:pPr>
      <w:r>
        <w:rPr>
          <w:rStyle w:val="BookTitle"/>
          <w:rFonts w:asciiTheme="majorHAnsi" w:hAnsiTheme="majorHAnsi" w:cstheme="minorHAnsi"/>
          <w:sz w:val="24"/>
        </w:rPr>
        <w:t>Work</w:t>
      </w:r>
      <w:r w:rsidRPr="007E791F">
        <w:rPr>
          <w:rStyle w:val="BookTitle"/>
          <w:rFonts w:asciiTheme="majorHAnsi" w:hAnsiTheme="majorHAnsi" w:cstheme="minorHAnsi"/>
          <w:sz w:val="24"/>
        </w:rPr>
        <w:t xml:space="preserve"> </w:t>
      </w:r>
      <w:r>
        <w:rPr>
          <w:rStyle w:val="BookTitle"/>
          <w:rFonts w:asciiTheme="majorHAnsi" w:hAnsiTheme="majorHAnsi" w:cstheme="minorHAnsi"/>
          <w:sz w:val="24"/>
        </w:rPr>
        <w:t>Experience</w:t>
      </w:r>
    </w:p>
    <w:p w:rsidR="0037346C" w:rsidRDefault="0037346C" w:rsidP="0037346C">
      <w:pPr>
        <w:pStyle w:val="NoSpacing"/>
        <w:rPr>
          <w:rStyle w:val="BookTitle"/>
          <w:rFonts w:asciiTheme="majorHAnsi" w:hAnsiTheme="majorHAnsi" w:cstheme="minorHAnsi"/>
          <w:sz w:val="24"/>
        </w:rPr>
      </w:pPr>
    </w:p>
    <w:p w:rsidR="0037346C" w:rsidRPr="0092225B" w:rsidRDefault="0037346C" w:rsidP="0037346C">
      <w:pPr>
        <w:pStyle w:val="NoSpacing"/>
        <w:rPr>
          <w:rStyle w:val="BookTitle"/>
          <w:rFonts w:asciiTheme="majorHAnsi" w:hAnsiTheme="majorHAnsi" w:cstheme="minorHAnsi"/>
          <w:u w:val="single"/>
        </w:rPr>
      </w:pPr>
      <w:r w:rsidRPr="0092225B">
        <w:rPr>
          <w:rStyle w:val="BookTitle"/>
          <w:rFonts w:asciiTheme="majorHAnsi" w:hAnsiTheme="majorHAnsi" w:cstheme="minorHAnsi"/>
          <w:u w:val="single"/>
        </w:rPr>
        <w:t>Stearns Lending Online portal</w:t>
      </w:r>
    </w:p>
    <w:p w:rsidR="0037346C" w:rsidRDefault="0037346C" w:rsidP="0037346C">
      <w:pPr>
        <w:pStyle w:val="NoSpacing"/>
        <w:rPr>
          <w:rStyle w:val="BookTitle"/>
          <w:rFonts w:asciiTheme="majorHAnsi" w:hAnsiTheme="majorHAnsi" w:cstheme="minorHAnsi"/>
          <w:sz w:val="24"/>
        </w:rPr>
      </w:pPr>
    </w:p>
    <w:p w:rsidR="0037346C" w:rsidRPr="0092225B" w:rsidRDefault="0037346C" w:rsidP="0037346C">
      <w:pPr>
        <w:pStyle w:val="NoSpacing"/>
        <w:rPr>
          <w:rFonts w:ascii="Calibri" w:eastAsia="Times New Roman" w:hAnsi="Calibri" w:cs="Calibri"/>
          <w:bCs/>
          <w:szCs w:val="20"/>
          <w:lang w:eastAsia="ar-SA"/>
        </w:rPr>
      </w:pPr>
      <w:r w:rsidRPr="0092225B">
        <w:rPr>
          <w:rFonts w:ascii="Calibri" w:eastAsia="Times New Roman" w:hAnsi="Calibri" w:cs="Calibri"/>
          <w:bCs/>
          <w:szCs w:val="20"/>
          <w:lang w:eastAsia="ar-SA"/>
        </w:rPr>
        <w:t>The project dealt with the development of an online loan application portal for Stearns Lending.  The portal enable</w:t>
      </w:r>
      <w:r w:rsidR="00296C7A">
        <w:rPr>
          <w:rFonts w:ascii="Calibri" w:eastAsia="Times New Roman" w:hAnsi="Calibri" w:cs="Calibri"/>
          <w:bCs/>
          <w:szCs w:val="20"/>
          <w:lang w:eastAsia="ar-SA"/>
        </w:rPr>
        <w:t>d</w:t>
      </w:r>
      <w:r w:rsidRPr="0092225B">
        <w:rPr>
          <w:rFonts w:ascii="Calibri" w:eastAsia="Times New Roman" w:hAnsi="Calibri" w:cs="Calibri"/>
          <w:bCs/>
          <w:szCs w:val="20"/>
          <w:lang w:eastAsia="ar-SA"/>
        </w:rPr>
        <w:t xml:space="preserve"> potential customers to register as new users and provide major features of creating an online loan application, ordering credit, get the pricing options based on the provided application details, comparing the pricing options, submitting to the AUS and final submission of the full loan application</w:t>
      </w:r>
      <w:r w:rsidR="0092225B" w:rsidRPr="0092225B">
        <w:rPr>
          <w:rFonts w:ascii="Calibri" w:eastAsia="Times New Roman" w:hAnsi="Calibri" w:cs="Calibri"/>
          <w:bCs/>
          <w:szCs w:val="20"/>
          <w:lang w:eastAsia="ar-SA"/>
        </w:rPr>
        <w:t>.</w:t>
      </w:r>
    </w:p>
    <w:p w:rsidR="0092225B" w:rsidRPr="0092225B" w:rsidRDefault="0092225B" w:rsidP="0037346C">
      <w:pPr>
        <w:pStyle w:val="NoSpacing"/>
        <w:rPr>
          <w:rFonts w:ascii="Calibri" w:eastAsia="Times New Roman" w:hAnsi="Calibri" w:cs="Calibri"/>
          <w:bCs/>
          <w:szCs w:val="20"/>
          <w:lang w:eastAsia="ar-SA"/>
        </w:rPr>
      </w:pPr>
    </w:p>
    <w:p w:rsidR="00263B86" w:rsidRDefault="00263B86" w:rsidP="00263B86">
      <w:pPr>
        <w:jc w:val="both"/>
        <w:rPr>
          <w:rStyle w:val="BookTitle"/>
          <w:rFonts w:asciiTheme="majorHAnsi" w:eastAsiaTheme="minorHAnsi" w:hAnsiTheme="majorHAnsi" w:cstheme="minorHAnsi"/>
          <w:sz w:val="20"/>
          <w:szCs w:val="20"/>
          <w:lang w:eastAsia="en-US"/>
        </w:rPr>
      </w:pPr>
      <w:r w:rsidRPr="0092225B">
        <w:rPr>
          <w:rStyle w:val="BookTitle"/>
          <w:rFonts w:asciiTheme="majorHAnsi" w:eastAsiaTheme="minorHAnsi" w:hAnsiTheme="majorHAnsi" w:cstheme="minorHAnsi"/>
          <w:sz w:val="20"/>
          <w:szCs w:val="20"/>
          <w:lang w:eastAsia="en-US"/>
        </w:rPr>
        <w:t>Responsibilities</w:t>
      </w:r>
    </w:p>
    <w:p w:rsidR="0092225B" w:rsidRDefault="0092225B" w:rsidP="0092225B">
      <w:pPr>
        <w:jc w:val="both"/>
        <w:rPr>
          <w:rStyle w:val="BookTitle"/>
          <w:rFonts w:asciiTheme="majorHAnsi" w:eastAsiaTheme="minorHAnsi" w:hAnsiTheme="majorHAnsi" w:cstheme="minorHAnsi"/>
          <w:sz w:val="20"/>
          <w:szCs w:val="20"/>
          <w:lang w:eastAsia="en-US"/>
        </w:rPr>
      </w:pPr>
    </w:p>
    <w:p w:rsidR="0092225B" w:rsidRPr="0092225B" w:rsidRDefault="0092225B" w:rsidP="0092225B">
      <w:pPr>
        <w:pStyle w:val="BodyText"/>
        <w:numPr>
          <w:ilvl w:val="0"/>
          <w:numId w:val="20"/>
        </w:numPr>
        <w:spacing w:after="60"/>
        <w:jc w:val="both"/>
        <w:rPr>
          <w:rFonts w:ascii="Calibri" w:hAnsi="Calibri" w:cs="Calibri"/>
          <w:bCs/>
          <w:sz w:val="22"/>
          <w:szCs w:val="20"/>
        </w:rPr>
      </w:pPr>
      <w:r>
        <w:rPr>
          <w:rFonts w:ascii="Calibri" w:hAnsi="Calibri" w:cs="Calibri"/>
          <w:bCs/>
          <w:sz w:val="22"/>
          <w:szCs w:val="20"/>
        </w:rPr>
        <w:t xml:space="preserve">Interacting with stakeholders to envision and </w:t>
      </w:r>
      <w:r w:rsidR="00296C7A">
        <w:rPr>
          <w:rFonts w:ascii="Calibri" w:hAnsi="Calibri" w:cs="Calibri"/>
          <w:bCs/>
          <w:sz w:val="22"/>
          <w:szCs w:val="20"/>
        </w:rPr>
        <w:t>understand</w:t>
      </w:r>
      <w:r w:rsidRPr="00F41D8C">
        <w:rPr>
          <w:rFonts w:ascii="Calibri" w:hAnsi="Calibri" w:cs="Calibri"/>
          <w:bCs/>
          <w:sz w:val="22"/>
          <w:szCs w:val="20"/>
        </w:rPr>
        <w:t xml:space="preserve"> </w:t>
      </w:r>
      <w:r>
        <w:rPr>
          <w:rFonts w:ascii="Calibri" w:hAnsi="Calibri" w:cs="Calibri"/>
          <w:bCs/>
          <w:sz w:val="22"/>
          <w:szCs w:val="20"/>
        </w:rPr>
        <w:t xml:space="preserve">the </w:t>
      </w:r>
      <w:r w:rsidRPr="007E791F">
        <w:rPr>
          <w:rFonts w:ascii="Calibri" w:hAnsi="Calibri" w:cs="Calibri"/>
          <w:bCs/>
          <w:sz w:val="22"/>
          <w:szCs w:val="20"/>
        </w:rPr>
        <w:t>Business Requirement</w:t>
      </w:r>
      <w:r>
        <w:rPr>
          <w:rFonts w:ascii="Calibri" w:hAnsi="Calibri" w:cs="Calibri"/>
          <w:bCs/>
          <w:sz w:val="22"/>
          <w:szCs w:val="20"/>
        </w:rPr>
        <w:t>s</w:t>
      </w:r>
    </w:p>
    <w:p w:rsidR="00603709" w:rsidRDefault="0092225B" w:rsidP="003744BD">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Translating the collected business requirements into busin</w:t>
      </w:r>
      <w:r w:rsidR="00296C7A">
        <w:rPr>
          <w:rFonts w:ascii="Calibri" w:hAnsi="Calibri" w:cs="Calibri"/>
          <w:bCs/>
          <w:sz w:val="22"/>
          <w:szCs w:val="20"/>
        </w:rPr>
        <w:t xml:space="preserve">ess functional specification </w:t>
      </w:r>
      <w:r w:rsidR="00296C7A">
        <w:rPr>
          <w:rFonts w:ascii="Calibri" w:hAnsi="Calibri" w:cs="Calibri"/>
          <w:bCs/>
          <w:sz w:val="22"/>
          <w:szCs w:val="20"/>
        </w:rPr>
        <w:t xml:space="preserve">in the form of </w:t>
      </w:r>
    </w:p>
    <w:p w:rsidR="00603709" w:rsidRDefault="00296C7A" w:rsidP="00603709">
      <w:pPr>
        <w:numPr>
          <w:ilvl w:val="1"/>
          <w:numId w:val="20"/>
        </w:numPr>
        <w:suppressAutoHyphens w:val="0"/>
        <w:spacing w:line="220" w:lineRule="exact"/>
        <w:jc w:val="both"/>
        <w:rPr>
          <w:rFonts w:ascii="Calibri" w:hAnsi="Calibri" w:cs="Calibri"/>
          <w:bCs/>
          <w:sz w:val="22"/>
          <w:szCs w:val="20"/>
        </w:rPr>
      </w:pPr>
      <w:r>
        <w:rPr>
          <w:rFonts w:ascii="Calibri" w:hAnsi="Calibri" w:cs="Calibri"/>
          <w:bCs/>
          <w:sz w:val="22"/>
          <w:szCs w:val="20"/>
        </w:rPr>
        <w:t>User Stories</w:t>
      </w:r>
      <w:r w:rsidR="00603709">
        <w:rPr>
          <w:rFonts w:ascii="Calibri" w:hAnsi="Calibri" w:cs="Calibri"/>
          <w:bCs/>
          <w:sz w:val="22"/>
          <w:szCs w:val="20"/>
        </w:rPr>
        <w:t xml:space="preserve"> creation</w:t>
      </w:r>
    </w:p>
    <w:p w:rsidR="00603709" w:rsidRDefault="00603709" w:rsidP="00603709">
      <w:pPr>
        <w:numPr>
          <w:ilvl w:val="1"/>
          <w:numId w:val="20"/>
        </w:numPr>
        <w:suppressAutoHyphens w:val="0"/>
        <w:spacing w:line="220" w:lineRule="exact"/>
        <w:jc w:val="both"/>
        <w:rPr>
          <w:rFonts w:ascii="Calibri" w:hAnsi="Calibri" w:cs="Calibri"/>
          <w:bCs/>
          <w:sz w:val="22"/>
          <w:szCs w:val="20"/>
        </w:rPr>
      </w:pPr>
      <w:r>
        <w:rPr>
          <w:rFonts w:ascii="Calibri" w:hAnsi="Calibri" w:cs="Calibri"/>
          <w:bCs/>
          <w:sz w:val="22"/>
          <w:szCs w:val="20"/>
        </w:rPr>
        <w:t>Drafting</w:t>
      </w:r>
      <w:r w:rsidR="00296C7A">
        <w:rPr>
          <w:rFonts w:ascii="Calibri" w:hAnsi="Calibri" w:cs="Calibri"/>
          <w:bCs/>
          <w:sz w:val="22"/>
          <w:szCs w:val="20"/>
        </w:rPr>
        <w:t xml:space="preserve"> Acceptance Test Criteria</w:t>
      </w:r>
      <w:r w:rsidR="00135E1C">
        <w:rPr>
          <w:rFonts w:ascii="Calibri" w:hAnsi="Calibri" w:cs="Calibri"/>
          <w:bCs/>
          <w:sz w:val="22"/>
          <w:szCs w:val="20"/>
        </w:rPr>
        <w:t xml:space="preserve"> and</w:t>
      </w:r>
    </w:p>
    <w:p w:rsidR="0092225B" w:rsidRPr="003744BD" w:rsidRDefault="00603709" w:rsidP="00603709">
      <w:pPr>
        <w:numPr>
          <w:ilvl w:val="1"/>
          <w:numId w:val="20"/>
        </w:numPr>
        <w:suppressAutoHyphens w:val="0"/>
        <w:spacing w:line="220" w:lineRule="exact"/>
        <w:jc w:val="both"/>
        <w:rPr>
          <w:rFonts w:ascii="Calibri" w:hAnsi="Calibri" w:cs="Calibri"/>
          <w:bCs/>
          <w:sz w:val="22"/>
          <w:szCs w:val="20"/>
        </w:rPr>
      </w:pPr>
      <w:r>
        <w:rPr>
          <w:rFonts w:ascii="Calibri" w:hAnsi="Calibri" w:cs="Calibri"/>
          <w:bCs/>
          <w:sz w:val="22"/>
          <w:szCs w:val="20"/>
        </w:rPr>
        <w:t>O</w:t>
      </w:r>
      <w:r w:rsidR="00B30072">
        <w:rPr>
          <w:rFonts w:ascii="Calibri" w:hAnsi="Calibri" w:cs="Calibri"/>
          <w:bCs/>
          <w:sz w:val="22"/>
          <w:szCs w:val="20"/>
        </w:rPr>
        <w:t>btain</w:t>
      </w:r>
      <w:r>
        <w:rPr>
          <w:rFonts w:ascii="Calibri" w:hAnsi="Calibri" w:cs="Calibri"/>
          <w:bCs/>
          <w:sz w:val="22"/>
          <w:szCs w:val="20"/>
        </w:rPr>
        <w:t>ing</w:t>
      </w:r>
      <w:r w:rsidR="00B30072">
        <w:rPr>
          <w:rFonts w:ascii="Calibri" w:hAnsi="Calibri" w:cs="Calibri"/>
          <w:bCs/>
          <w:sz w:val="22"/>
          <w:szCs w:val="20"/>
        </w:rPr>
        <w:t xml:space="preserve"> sign off from Clients</w:t>
      </w:r>
    </w:p>
    <w:p w:rsidR="00BA38F4" w:rsidRDefault="004E745D" w:rsidP="0092225B">
      <w:pPr>
        <w:numPr>
          <w:ilvl w:val="0"/>
          <w:numId w:val="20"/>
        </w:numPr>
        <w:suppressAutoHyphens w:val="0"/>
        <w:spacing w:line="220" w:lineRule="exact"/>
        <w:jc w:val="both"/>
        <w:rPr>
          <w:rFonts w:ascii="Calibri" w:hAnsi="Calibri" w:cs="Calibri"/>
          <w:bCs/>
          <w:sz w:val="22"/>
          <w:szCs w:val="20"/>
        </w:rPr>
      </w:pPr>
      <w:r>
        <w:rPr>
          <w:rFonts w:ascii="Calibri" w:hAnsi="Calibri" w:cs="Calibri"/>
          <w:bCs/>
          <w:sz w:val="22"/>
          <w:szCs w:val="20"/>
        </w:rPr>
        <w:t>P</w:t>
      </w:r>
      <w:r w:rsidR="00BA38F4" w:rsidRPr="007E791F">
        <w:rPr>
          <w:rFonts w:ascii="Calibri" w:hAnsi="Calibri" w:cs="Calibri"/>
          <w:bCs/>
          <w:sz w:val="22"/>
          <w:szCs w:val="20"/>
        </w:rPr>
        <w:t xml:space="preserve">rototyping all new features/enhancements using </w:t>
      </w:r>
      <w:r w:rsidR="00BA38F4">
        <w:rPr>
          <w:rFonts w:ascii="Calibri" w:hAnsi="Calibri" w:cs="Calibri"/>
          <w:bCs/>
          <w:sz w:val="22"/>
          <w:szCs w:val="20"/>
        </w:rPr>
        <w:t>Balsamiq</w:t>
      </w:r>
    </w:p>
    <w:p w:rsidR="00B30072" w:rsidRDefault="00B30072" w:rsidP="00B30072">
      <w:pPr>
        <w:pStyle w:val="ListParagraph"/>
        <w:numPr>
          <w:ilvl w:val="0"/>
          <w:numId w:val="20"/>
        </w:numPr>
        <w:jc w:val="both"/>
        <w:rPr>
          <w:rFonts w:ascii="Calibri" w:hAnsi="Calibri" w:cs="Calibri"/>
          <w:bCs/>
          <w:sz w:val="22"/>
          <w:szCs w:val="20"/>
        </w:rPr>
      </w:pPr>
      <w:r w:rsidRPr="007707CB">
        <w:rPr>
          <w:rFonts w:ascii="Calibri" w:hAnsi="Calibri" w:cs="Calibri"/>
          <w:bCs/>
          <w:sz w:val="22"/>
          <w:szCs w:val="20"/>
        </w:rPr>
        <w:t>Co-ordinate and assist the UI designer in developing the MOCK-Ups for the proposed application</w:t>
      </w:r>
    </w:p>
    <w:p w:rsidR="0092225B" w:rsidRPr="00B30072" w:rsidRDefault="008E5457" w:rsidP="00B30072">
      <w:pPr>
        <w:numPr>
          <w:ilvl w:val="0"/>
          <w:numId w:val="20"/>
        </w:numPr>
        <w:suppressAutoHyphens w:val="0"/>
        <w:spacing w:line="220" w:lineRule="exact"/>
        <w:jc w:val="both"/>
        <w:rPr>
          <w:rFonts w:ascii="Calibri" w:hAnsi="Calibri" w:cs="Calibri"/>
          <w:bCs/>
          <w:sz w:val="22"/>
          <w:szCs w:val="20"/>
        </w:rPr>
      </w:pPr>
      <w:r>
        <w:rPr>
          <w:rFonts w:ascii="Calibri" w:hAnsi="Calibri" w:cs="Calibri"/>
          <w:bCs/>
          <w:sz w:val="22"/>
          <w:szCs w:val="20"/>
        </w:rPr>
        <w:t>A</w:t>
      </w:r>
      <w:r w:rsidR="004E745D">
        <w:rPr>
          <w:rFonts w:ascii="Calibri" w:hAnsi="Calibri" w:cs="Calibri"/>
          <w:bCs/>
          <w:sz w:val="22"/>
          <w:szCs w:val="20"/>
        </w:rPr>
        <w:t>ct</w:t>
      </w:r>
      <w:r>
        <w:rPr>
          <w:rFonts w:ascii="Calibri" w:hAnsi="Calibri" w:cs="Calibri"/>
          <w:bCs/>
          <w:sz w:val="22"/>
          <w:szCs w:val="20"/>
        </w:rPr>
        <w:t>ed</w:t>
      </w:r>
      <w:r w:rsidR="004E745D">
        <w:rPr>
          <w:rFonts w:ascii="Calibri" w:hAnsi="Calibri" w:cs="Calibri"/>
          <w:bCs/>
          <w:sz w:val="22"/>
          <w:szCs w:val="20"/>
        </w:rPr>
        <w:t xml:space="preserve"> as a</w:t>
      </w:r>
      <w:r w:rsidR="00B30072">
        <w:rPr>
          <w:rFonts w:ascii="Calibri" w:hAnsi="Calibri" w:cs="Calibri"/>
          <w:bCs/>
          <w:sz w:val="22"/>
          <w:szCs w:val="20"/>
        </w:rPr>
        <w:t xml:space="preserve"> link between the </w:t>
      </w:r>
      <w:r w:rsidR="004E745D">
        <w:rPr>
          <w:rFonts w:ascii="Calibri" w:hAnsi="Calibri" w:cs="Calibri"/>
          <w:bCs/>
          <w:sz w:val="22"/>
          <w:szCs w:val="20"/>
        </w:rPr>
        <w:t>Business Users</w:t>
      </w:r>
      <w:r w:rsidR="00B30072">
        <w:rPr>
          <w:rFonts w:ascii="Calibri" w:hAnsi="Calibri" w:cs="Calibri"/>
          <w:bCs/>
          <w:sz w:val="22"/>
          <w:szCs w:val="20"/>
        </w:rPr>
        <w:t xml:space="preserve"> and</w:t>
      </w:r>
      <w:r>
        <w:rPr>
          <w:rFonts w:ascii="Calibri" w:hAnsi="Calibri" w:cs="Calibri"/>
          <w:bCs/>
          <w:sz w:val="22"/>
          <w:szCs w:val="20"/>
        </w:rPr>
        <w:t xml:space="preserve"> the</w:t>
      </w:r>
      <w:r w:rsidR="0092225B" w:rsidRPr="00B30072">
        <w:rPr>
          <w:rFonts w:ascii="Calibri" w:hAnsi="Calibri" w:cs="Calibri"/>
          <w:bCs/>
          <w:sz w:val="22"/>
          <w:szCs w:val="20"/>
        </w:rPr>
        <w:t xml:space="preserve"> </w:t>
      </w:r>
      <w:r>
        <w:rPr>
          <w:rFonts w:ascii="Calibri" w:hAnsi="Calibri" w:cs="Calibri"/>
          <w:bCs/>
          <w:sz w:val="22"/>
          <w:szCs w:val="20"/>
        </w:rPr>
        <w:t>Development Team for</w:t>
      </w:r>
      <w:r w:rsidR="0092225B" w:rsidRPr="00B30072">
        <w:rPr>
          <w:rFonts w:ascii="Calibri" w:hAnsi="Calibri" w:cs="Calibri"/>
          <w:bCs/>
          <w:sz w:val="22"/>
          <w:szCs w:val="20"/>
        </w:rPr>
        <w:t xml:space="preserve"> </w:t>
      </w:r>
      <w:r>
        <w:rPr>
          <w:rFonts w:ascii="Calibri" w:hAnsi="Calibri" w:cs="Calibri"/>
          <w:bCs/>
          <w:sz w:val="22"/>
          <w:szCs w:val="20"/>
        </w:rPr>
        <w:t xml:space="preserve">requirement clarifications, requirement changes </w:t>
      </w:r>
      <w:r w:rsidR="0092225B" w:rsidRPr="00B30072">
        <w:rPr>
          <w:rFonts w:ascii="Calibri" w:hAnsi="Calibri" w:cs="Calibri"/>
          <w:bCs/>
          <w:sz w:val="22"/>
          <w:szCs w:val="20"/>
        </w:rPr>
        <w:t>throughout the development lifecycle.</w:t>
      </w:r>
    </w:p>
    <w:p w:rsidR="0092225B" w:rsidRDefault="0092225B" w:rsidP="0092225B">
      <w:pPr>
        <w:numPr>
          <w:ilvl w:val="0"/>
          <w:numId w:val="20"/>
        </w:numPr>
        <w:suppressAutoHyphens w:val="0"/>
        <w:spacing w:line="220" w:lineRule="exact"/>
        <w:jc w:val="both"/>
        <w:rPr>
          <w:rFonts w:ascii="Calibri" w:hAnsi="Calibri" w:cs="Calibri"/>
          <w:bCs/>
          <w:sz w:val="22"/>
          <w:szCs w:val="20"/>
        </w:rPr>
      </w:pPr>
      <w:r w:rsidRPr="0092225B">
        <w:rPr>
          <w:rFonts w:ascii="Calibri" w:hAnsi="Calibri" w:cs="Calibri"/>
          <w:bCs/>
          <w:sz w:val="22"/>
          <w:szCs w:val="20"/>
        </w:rPr>
        <w:t>Bug tracking and bug reporting using TFS.</w:t>
      </w:r>
    </w:p>
    <w:p w:rsidR="001A71D2" w:rsidRDefault="001A71D2" w:rsidP="001A71D2">
      <w:pPr>
        <w:suppressAutoHyphens w:val="0"/>
        <w:spacing w:line="220" w:lineRule="exact"/>
        <w:jc w:val="both"/>
        <w:rPr>
          <w:rFonts w:ascii="Calibri" w:hAnsi="Calibri" w:cs="Calibri"/>
          <w:bCs/>
          <w:sz w:val="22"/>
          <w:szCs w:val="20"/>
        </w:rPr>
      </w:pPr>
    </w:p>
    <w:p w:rsidR="001A71D2" w:rsidRDefault="00187D24" w:rsidP="001A71D2">
      <w:pPr>
        <w:suppressAutoHyphens w:val="0"/>
        <w:spacing w:line="220" w:lineRule="exact"/>
        <w:jc w:val="both"/>
        <w:rPr>
          <w:rStyle w:val="BookTitle"/>
          <w:rFonts w:asciiTheme="majorHAnsi" w:eastAsiaTheme="minorHAnsi" w:hAnsiTheme="majorHAnsi" w:cstheme="minorHAnsi"/>
          <w:sz w:val="22"/>
          <w:szCs w:val="22"/>
          <w:u w:val="single"/>
          <w:lang w:eastAsia="en-US"/>
        </w:rPr>
      </w:pPr>
      <w:r w:rsidRPr="00187D24">
        <w:rPr>
          <w:rStyle w:val="BookTitle"/>
          <w:rFonts w:asciiTheme="majorHAnsi" w:eastAsiaTheme="minorHAnsi" w:hAnsiTheme="majorHAnsi" w:cstheme="minorHAnsi"/>
          <w:sz w:val="22"/>
          <w:szCs w:val="22"/>
          <w:u w:val="single"/>
          <w:lang w:eastAsia="en-US"/>
        </w:rPr>
        <w:t>Freedom Mortgage</w:t>
      </w:r>
      <w:r>
        <w:rPr>
          <w:rStyle w:val="BookTitle"/>
          <w:rFonts w:asciiTheme="majorHAnsi" w:eastAsiaTheme="minorHAnsi" w:hAnsiTheme="majorHAnsi" w:cstheme="minorHAnsi"/>
          <w:sz w:val="22"/>
          <w:szCs w:val="22"/>
          <w:u w:val="single"/>
          <w:lang w:eastAsia="en-US"/>
        </w:rPr>
        <w:t xml:space="preserve"> Corporation</w:t>
      </w:r>
    </w:p>
    <w:p w:rsidR="00187D24" w:rsidRDefault="00187D24" w:rsidP="001A71D2">
      <w:pPr>
        <w:suppressAutoHyphens w:val="0"/>
        <w:spacing w:line="220" w:lineRule="exact"/>
        <w:jc w:val="both"/>
        <w:rPr>
          <w:rStyle w:val="BookTitle"/>
          <w:rFonts w:asciiTheme="majorHAnsi" w:eastAsiaTheme="minorHAnsi" w:hAnsiTheme="majorHAnsi" w:cstheme="minorHAnsi"/>
          <w:sz w:val="22"/>
          <w:szCs w:val="22"/>
          <w:u w:val="single"/>
          <w:lang w:eastAsia="en-US"/>
        </w:rPr>
      </w:pPr>
    </w:p>
    <w:p w:rsidR="00187D24" w:rsidRDefault="00187D24" w:rsidP="001A71D2">
      <w:pPr>
        <w:suppressAutoHyphens w:val="0"/>
        <w:spacing w:line="220" w:lineRule="exact"/>
        <w:jc w:val="both"/>
        <w:rPr>
          <w:rFonts w:ascii="Calibri" w:hAnsi="Calibri" w:cs="Calibri"/>
          <w:bCs/>
          <w:sz w:val="22"/>
          <w:szCs w:val="20"/>
        </w:rPr>
      </w:pPr>
      <w:r w:rsidRPr="00187D24">
        <w:rPr>
          <w:rFonts w:ascii="Calibri" w:hAnsi="Calibri" w:cs="Calibri"/>
          <w:bCs/>
          <w:sz w:val="22"/>
          <w:szCs w:val="20"/>
        </w:rPr>
        <w:t xml:space="preserve">FMC’s </w:t>
      </w:r>
      <w:r>
        <w:rPr>
          <w:rFonts w:ascii="Calibri" w:hAnsi="Calibri" w:cs="Calibri"/>
          <w:bCs/>
          <w:sz w:val="22"/>
          <w:szCs w:val="20"/>
        </w:rPr>
        <w:t xml:space="preserve">service oriented architectural solution </w:t>
      </w:r>
      <w:r w:rsidRPr="00187D24">
        <w:rPr>
          <w:rFonts w:ascii="Calibri" w:hAnsi="Calibri" w:cs="Calibri"/>
          <w:bCs/>
          <w:sz w:val="22"/>
          <w:szCs w:val="20"/>
        </w:rPr>
        <w:t xml:space="preserve">to reduce load on their existing Loan Origination System, Lakewood. All the credit pulls and pricing calls in Freedom were routed through Lakewood </w:t>
      </w:r>
      <w:r>
        <w:rPr>
          <w:rFonts w:ascii="Calibri" w:hAnsi="Calibri" w:cs="Calibri"/>
          <w:bCs/>
          <w:sz w:val="22"/>
          <w:szCs w:val="20"/>
        </w:rPr>
        <w:t xml:space="preserve">thus </w:t>
      </w:r>
      <w:r w:rsidRPr="00187D24">
        <w:rPr>
          <w:rFonts w:ascii="Calibri" w:hAnsi="Calibri" w:cs="Calibri"/>
          <w:bCs/>
          <w:sz w:val="22"/>
          <w:szCs w:val="20"/>
        </w:rPr>
        <w:t>i</w:t>
      </w:r>
      <w:r>
        <w:rPr>
          <w:rFonts w:ascii="Calibri" w:hAnsi="Calibri" w:cs="Calibri"/>
          <w:bCs/>
          <w:sz w:val="22"/>
          <w:szCs w:val="20"/>
        </w:rPr>
        <w:t>ncreasing the load on their LOS.</w:t>
      </w:r>
      <w:r w:rsidRPr="00187D24">
        <w:rPr>
          <w:rFonts w:ascii="Calibri" w:hAnsi="Calibri" w:cs="Calibri"/>
          <w:bCs/>
          <w:sz w:val="22"/>
          <w:szCs w:val="20"/>
        </w:rPr>
        <w:t xml:space="preserve"> </w:t>
      </w:r>
      <w:r>
        <w:rPr>
          <w:rFonts w:ascii="Calibri" w:hAnsi="Calibri" w:cs="Calibri"/>
          <w:bCs/>
          <w:sz w:val="22"/>
          <w:szCs w:val="20"/>
        </w:rPr>
        <w:t xml:space="preserve">This solution helped bypass </w:t>
      </w:r>
      <w:r w:rsidRPr="00187D24">
        <w:rPr>
          <w:rFonts w:ascii="Calibri" w:hAnsi="Calibri" w:cs="Calibri"/>
          <w:bCs/>
          <w:sz w:val="22"/>
          <w:szCs w:val="20"/>
        </w:rPr>
        <w:t xml:space="preserve">the dependency on the LOS and </w:t>
      </w:r>
      <w:r>
        <w:rPr>
          <w:rFonts w:ascii="Calibri" w:hAnsi="Calibri" w:cs="Calibri"/>
          <w:bCs/>
          <w:sz w:val="22"/>
          <w:szCs w:val="20"/>
        </w:rPr>
        <w:t>made</w:t>
      </w:r>
      <w:r w:rsidRPr="00187D24">
        <w:rPr>
          <w:rFonts w:ascii="Calibri" w:hAnsi="Calibri" w:cs="Calibri"/>
          <w:bCs/>
          <w:sz w:val="22"/>
          <w:szCs w:val="20"/>
        </w:rPr>
        <w:t xml:space="preserve"> all third-party integrations </w:t>
      </w:r>
      <w:r>
        <w:rPr>
          <w:rFonts w:ascii="Calibri" w:hAnsi="Calibri" w:cs="Calibri"/>
          <w:bCs/>
          <w:sz w:val="22"/>
          <w:szCs w:val="20"/>
        </w:rPr>
        <w:t>a</w:t>
      </w:r>
      <w:r w:rsidRPr="00187D24">
        <w:rPr>
          <w:rFonts w:ascii="Calibri" w:hAnsi="Calibri" w:cs="Calibri"/>
          <w:bCs/>
          <w:sz w:val="22"/>
          <w:szCs w:val="20"/>
        </w:rPr>
        <w:t xml:space="preserve"> </w:t>
      </w:r>
      <w:r>
        <w:rPr>
          <w:rFonts w:ascii="Calibri" w:hAnsi="Calibri" w:cs="Calibri"/>
          <w:bCs/>
          <w:sz w:val="22"/>
          <w:szCs w:val="20"/>
        </w:rPr>
        <w:t xml:space="preserve">pluggable use </w:t>
      </w:r>
      <w:r w:rsidRPr="00187D24">
        <w:rPr>
          <w:rFonts w:ascii="Calibri" w:hAnsi="Calibri" w:cs="Calibri"/>
          <w:bCs/>
          <w:sz w:val="22"/>
          <w:szCs w:val="20"/>
        </w:rPr>
        <w:t xml:space="preserve">for all </w:t>
      </w:r>
      <w:r>
        <w:rPr>
          <w:rFonts w:ascii="Calibri" w:hAnsi="Calibri" w:cs="Calibri"/>
          <w:bCs/>
          <w:sz w:val="22"/>
          <w:szCs w:val="20"/>
        </w:rPr>
        <w:t>our</w:t>
      </w:r>
      <w:r w:rsidRPr="00187D24">
        <w:rPr>
          <w:rFonts w:ascii="Calibri" w:hAnsi="Calibri" w:cs="Calibri"/>
          <w:bCs/>
          <w:sz w:val="22"/>
          <w:szCs w:val="20"/>
        </w:rPr>
        <w:t xml:space="preserve"> clients</w:t>
      </w:r>
      <w:r>
        <w:rPr>
          <w:rFonts w:ascii="Calibri" w:hAnsi="Calibri" w:cs="Calibri"/>
          <w:bCs/>
          <w:sz w:val="22"/>
          <w:szCs w:val="20"/>
        </w:rPr>
        <w:t>.</w:t>
      </w:r>
    </w:p>
    <w:p w:rsidR="00263B86" w:rsidRDefault="00263B86" w:rsidP="00263B86">
      <w:pPr>
        <w:suppressAutoHyphens w:val="0"/>
        <w:spacing w:line="220" w:lineRule="exact"/>
        <w:jc w:val="both"/>
        <w:rPr>
          <w:rFonts w:ascii="Calibri" w:hAnsi="Calibri" w:cs="Calibri"/>
          <w:b/>
          <w:smallCaps/>
          <w:sz w:val="22"/>
          <w:szCs w:val="20"/>
        </w:rPr>
      </w:pPr>
    </w:p>
    <w:p w:rsidR="00263B86" w:rsidRDefault="00263B86" w:rsidP="00263B86">
      <w:pPr>
        <w:jc w:val="both"/>
        <w:rPr>
          <w:rStyle w:val="BookTitle"/>
          <w:rFonts w:asciiTheme="majorHAnsi" w:eastAsiaTheme="minorHAnsi" w:hAnsiTheme="majorHAnsi" w:cstheme="minorHAnsi"/>
          <w:sz w:val="20"/>
          <w:szCs w:val="20"/>
          <w:lang w:eastAsia="en-US"/>
        </w:rPr>
      </w:pPr>
      <w:r w:rsidRPr="0092225B">
        <w:rPr>
          <w:rStyle w:val="BookTitle"/>
          <w:rFonts w:asciiTheme="majorHAnsi" w:eastAsiaTheme="minorHAnsi" w:hAnsiTheme="majorHAnsi" w:cstheme="minorHAnsi"/>
          <w:sz w:val="20"/>
          <w:szCs w:val="20"/>
          <w:lang w:eastAsia="en-US"/>
        </w:rPr>
        <w:t>Responsibilities</w:t>
      </w:r>
    </w:p>
    <w:p w:rsidR="00263B86" w:rsidRDefault="00263B86" w:rsidP="00263B86">
      <w:pPr>
        <w:jc w:val="both"/>
        <w:rPr>
          <w:rStyle w:val="BookTitle"/>
          <w:rFonts w:asciiTheme="majorHAnsi" w:eastAsiaTheme="minorHAnsi" w:hAnsiTheme="majorHAnsi" w:cstheme="minorHAnsi"/>
          <w:sz w:val="20"/>
          <w:szCs w:val="20"/>
          <w:lang w:eastAsia="en-US"/>
        </w:rPr>
      </w:pPr>
    </w:p>
    <w:p w:rsidR="00263B86" w:rsidRPr="00F41D8C" w:rsidRDefault="00263B86" w:rsidP="00263B86">
      <w:pPr>
        <w:pStyle w:val="ListParagraph"/>
        <w:numPr>
          <w:ilvl w:val="0"/>
          <w:numId w:val="22"/>
        </w:numPr>
        <w:jc w:val="both"/>
        <w:rPr>
          <w:rFonts w:ascii="Calibri" w:hAnsi="Calibri" w:cs="Calibri"/>
          <w:bCs/>
          <w:sz w:val="22"/>
          <w:szCs w:val="20"/>
        </w:rPr>
      </w:pPr>
      <w:r w:rsidRPr="00F41D8C">
        <w:rPr>
          <w:rFonts w:ascii="Calibri" w:hAnsi="Calibri" w:cs="Calibri"/>
          <w:bCs/>
          <w:sz w:val="22"/>
          <w:szCs w:val="20"/>
        </w:rPr>
        <w:t xml:space="preserve">Interacting with the stakeholders to understand their existing </w:t>
      </w:r>
      <w:r w:rsidR="00B30072">
        <w:rPr>
          <w:rFonts w:ascii="Calibri" w:hAnsi="Calibri" w:cs="Calibri"/>
          <w:bCs/>
          <w:sz w:val="22"/>
          <w:szCs w:val="20"/>
        </w:rPr>
        <w:t>LOS</w:t>
      </w:r>
      <w:r w:rsidR="00F41D8C" w:rsidRPr="00F41D8C">
        <w:rPr>
          <w:rFonts w:ascii="Calibri" w:hAnsi="Calibri" w:cs="Calibri"/>
          <w:bCs/>
          <w:sz w:val="22"/>
          <w:szCs w:val="20"/>
        </w:rPr>
        <w:t xml:space="preserve"> </w:t>
      </w:r>
      <w:r w:rsidR="00135E1C">
        <w:rPr>
          <w:rFonts w:ascii="Calibri" w:hAnsi="Calibri" w:cs="Calibri"/>
          <w:bCs/>
          <w:sz w:val="22"/>
          <w:szCs w:val="20"/>
        </w:rPr>
        <w:t xml:space="preserve">and </w:t>
      </w:r>
      <w:r w:rsidR="00F41D8C" w:rsidRPr="00F41D8C">
        <w:rPr>
          <w:rFonts w:ascii="Calibri" w:hAnsi="Calibri" w:cs="Calibri"/>
          <w:bCs/>
          <w:sz w:val="22"/>
          <w:szCs w:val="20"/>
        </w:rPr>
        <w:t xml:space="preserve">to understand </w:t>
      </w:r>
      <w:r w:rsidR="00135E1C">
        <w:rPr>
          <w:rFonts w:ascii="Calibri" w:hAnsi="Calibri" w:cs="Calibri"/>
          <w:bCs/>
          <w:sz w:val="22"/>
          <w:szCs w:val="20"/>
        </w:rPr>
        <w:t>inefficiencies/</w:t>
      </w:r>
      <w:r w:rsidR="00F41D8C" w:rsidRPr="00F41D8C">
        <w:rPr>
          <w:rFonts w:ascii="Calibri" w:hAnsi="Calibri" w:cs="Calibri"/>
          <w:bCs/>
          <w:sz w:val="22"/>
          <w:szCs w:val="20"/>
        </w:rPr>
        <w:t>pitfalls</w:t>
      </w:r>
      <w:r w:rsidR="00135E1C">
        <w:rPr>
          <w:rFonts w:ascii="Calibri" w:hAnsi="Calibri" w:cs="Calibri"/>
          <w:bCs/>
          <w:sz w:val="22"/>
          <w:szCs w:val="20"/>
        </w:rPr>
        <w:t xml:space="preserve"> in it</w:t>
      </w:r>
    </w:p>
    <w:p w:rsidR="00F50F3D" w:rsidRPr="00F41D8C" w:rsidRDefault="00B30072" w:rsidP="00F50F3D">
      <w:pPr>
        <w:pStyle w:val="ListParagraph"/>
        <w:numPr>
          <w:ilvl w:val="0"/>
          <w:numId w:val="22"/>
        </w:numPr>
        <w:jc w:val="both"/>
        <w:rPr>
          <w:rFonts w:ascii="Calibri" w:hAnsi="Calibri" w:cs="Calibri"/>
          <w:bCs/>
          <w:sz w:val="22"/>
          <w:szCs w:val="20"/>
        </w:rPr>
      </w:pPr>
      <w:r>
        <w:rPr>
          <w:rFonts w:ascii="Calibri" w:hAnsi="Calibri" w:cs="Calibri"/>
          <w:bCs/>
          <w:sz w:val="22"/>
          <w:szCs w:val="20"/>
        </w:rPr>
        <w:t>I</w:t>
      </w:r>
      <w:r w:rsidR="00F50F3D" w:rsidRPr="00F41D8C">
        <w:rPr>
          <w:rFonts w:ascii="Calibri" w:hAnsi="Calibri" w:cs="Calibri"/>
          <w:bCs/>
          <w:sz w:val="22"/>
          <w:szCs w:val="20"/>
        </w:rPr>
        <w:t xml:space="preserve">nvolved in low level designing of the </w:t>
      </w:r>
      <w:r w:rsidR="00135E1C">
        <w:rPr>
          <w:rFonts w:ascii="Calibri" w:hAnsi="Calibri" w:cs="Calibri"/>
          <w:bCs/>
          <w:sz w:val="22"/>
          <w:szCs w:val="20"/>
        </w:rPr>
        <w:t>“To Be”</w:t>
      </w:r>
      <w:r w:rsidR="00F50F3D" w:rsidRPr="00F41D8C">
        <w:rPr>
          <w:rFonts w:ascii="Calibri" w:hAnsi="Calibri" w:cs="Calibri"/>
          <w:bCs/>
          <w:sz w:val="22"/>
          <w:szCs w:val="20"/>
        </w:rPr>
        <w:t xml:space="preserve"> system</w:t>
      </w:r>
    </w:p>
    <w:p w:rsidR="00F41D8C" w:rsidRPr="00F41D8C" w:rsidRDefault="00B30072" w:rsidP="00F41D8C">
      <w:pPr>
        <w:pStyle w:val="ListParagraph"/>
        <w:numPr>
          <w:ilvl w:val="0"/>
          <w:numId w:val="22"/>
        </w:numPr>
        <w:jc w:val="both"/>
        <w:rPr>
          <w:rFonts w:ascii="Calibri" w:hAnsi="Calibri" w:cs="Calibri"/>
          <w:bCs/>
          <w:sz w:val="22"/>
          <w:szCs w:val="20"/>
        </w:rPr>
      </w:pPr>
      <w:r>
        <w:rPr>
          <w:rFonts w:ascii="Calibri" w:hAnsi="Calibri" w:cs="Calibri"/>
          <w:bCs/>
          <w:sz w:val="22"/>
          <w:szCs w:val="20"/>
        </w:rPr>
        <w:t>Involved in</w:t>
      </w:r>
      <w:r w:rsidR="00F41D8C" w:rsidRPr="00F41D8C">
        <w:rPr>
          <w:rFonts w:ascii="Calibri" w:hAnsi="Calibri" w:cs="Calibri"/>
          <w:bCs/>
          <w:sz w:val="22"/>
          <w:szCs w:val="20"/>
        </w:rPr>
        <w:t xml:space="preserve"> mapping </w:t>
      </w:r>
      <w:r w:rsidR="00135E1C">
        <w:rPr>
          <w:rFonts w:ascii="Calibri" w:hAnsi="Calibri" w:cs="Calibri"/>
          <w:bCs/>
          <w:sz w:val="22"/>
          <w:szCs w:val="20"/>
        </w:rPr>
        <w:t>activity for “As-Is” to “To-B</w:t>
      </w:r>
      <w:r w:rsidR="00F41D8C" w:rsidRPr="00F41D8C">
        <w:rPr>
          <w:rFonts w:ascii="Calibri" w:hAnsi="Calibri" w:cs="Calibri"/>
          <w:bCs/>
          <w:sz w:val="22"/>
          <w:szCs w:val="20"/>
        </w:rPr>
        <w:t>e</w:t>
      </w:r>
      <w:r w:rsidR="00135E1C">
        <w:rPr>
          <w:rFonts w:ascii="Calibri" w:hAnsi="Calibri" w:cs="Calibri"/>
          <w:bCs/>
          <w:sz w:val="22"/>
          <w:szCs w:val="20"/>
        </w:rPr>
        <w:t>”</w:t>
      </w:r>
      <w:r w:rsidR="00F41D8C" w:rsidRPr="00F41D8C">
        <w:rPr>
          <w:rFonts w:ascii="Calibri" w:hAnsi="Calibri" w:cs="Calibri"/>
          <w:bCs/>
          <w:sz w:val="22"/>
          <w:szCs w:val="20"/>
        </w:rPr>
        <w:t xml:space="preserve"> system</w:t>
      </w:r>
    </w:p>
    <w:p w:rsidR="00F41D8C" w:rsidRPr="00F41D8C" w:rsidRDefault="00B30072" w:rsidP="00F41D8C">
      <w:pPr>
        <w:pStyle w:val="ListParagraph"/>
        <w:numPr>
          <w:ilvl w:val="0"/>
          <w:numId w:val="22"/>
        </w:numPr>
        <w:jc w:val="both"/>
        <w:rPr>
          <w:rFonts w:ascii="Calibri" w:hAnsi="Calibri" w:cs="Calibri"/>
          <w:bCs/>
          <w:sz w:val="22"/>
          <w:szCs w:val="20"/>
        </w:rPr>
      </w:pPr>
      <w:r>
        <w:rPr>
          <w:rFonts w:ascii="Calibri" w:hAnsi="Calibri" w:cs="Calibri"/>
          <w:bCs/>
          <w:sz w:val="22"/>
          <w:szCs w:val="20"/>
        </w:rPr>
        <w:t>Ra</w:t>
      </w:r>
      <w:r w:rsidR="00F41D8C" w:rsidRPr="00F41D8C">
        <w:rPr>
          <w:rFonts w:ascii="Calibri" w:hAnsi="Calibri" w:cs="Calibri"/>
          <w:bCs/>
          <w:sz w:val="22"/>
          <w:szCs w:val="20"/>
        </w:rPr>
        <w:t xml:space="preserve">n tests </w:t>
      </w:r>
      <w:r>
        <w:rPr>
          <w:rFonts w:ascii="Calibri" w:hAnsi="Calibri" w:cs="Calibri"/>
          <w:bCs/>
          <w:sz w:val="22"/>
          <w:szCs w:val="20"/>
        </w:rPr>
        <w:t xml:space="preserve">on new system </w:t>
      </w:r>
      <w:r w:rsidR="00F41D8C" w:rsidRPr="00F41D8C">
        <w:rPr>
          <w:rFonts w:ascii="Calibri" w:hAnsi="Calibri" w:cs="Calibri"/>
          <w:bCs/>
          <w:sz w:val="22"/>
          <w:szCs w:val="20"/>
        </w:rPr>
        <w:t xml:space="preserve">to compare the results </w:t>
      </w:r>
      <w:r>
        <w:rPr>
          <w:rFonts w:ascii="Calibri" w:hAnsi="Calibri" w:cs="Calibri"/>
          <w:bCs/>
          <w:sz w:val="22"/>
          <w:szCs w:val="20"/>
        </w:rPr>
        <w:t xml:space="preserve">with client’s </w:t>
      </w:r>
      <w:r w:rsidR="00F41D8C" w:rsidRPr="00F41D8C">
        <w:rPr>
          <w:rFonts w:ascii="Calibri" w:hAnsi="Calibri" w:cs="Calibri"/>
          <w:bCs/>
          <w:sz w:val="22"/>
          <w:szCs w:val="20"/>
        </w:rPr>
        <w:t>existing system</w:t>
      </w:r>
    </w:p>
    <w:p w:rsidR="00F41D8C" w:rsidRDefault="00B30072" w:rsidP="00F50F3D">
      <w:pPr>
        <w:pStyle w:val="ListParagraph"/>
        <w:numPr>
          <w:ilvl w:val="0"/>
          <w:numId w:val="22"/>
        </w:numPr>
        <w:jc w:val="both"/>
        <w:rPr>
          <w:rFonts w:ascii="Calibri" w:hAnsi="Calibri" w:cs="Calibri"/>
          <w:bCs/>
          <w:sz w:val="22"/>
          <w:szCs w:val="20"/>
        </w:rPr>
      </w:pPr>
      <w:r>
        <w:rPr>
          <w:rFonts w:ascii="Calibri" w:hAnsi="Calibri" w:cs="Calibri"/>
          <w:bCs/>
          <w:sz w:val="22"/>
          <w:szCs w:val="20"/>
        </w:rPr>
        <w:t>S</w:t>
      </w:r>
      <w:r w:rsidR="00F41D8C" w:rsidRPr="00F41D8C">
        <w:rPr>
          <w:rFonts w:ascii="Calibri" w:hAnsi="Calibri" w:cs="Calibri"/>
          <w:bCs/>
          <w:sz w:val="22"/>
          <w:szCs w:val="20"/>
        </w:rPr>
        <w:t>upport</w:t>
      </w:r>
      <w:r>
        <w:rPr>
          <w:rFonts w:ascii="Calibri" w:hAnsi="Calibri" w:cs="Calibri"/>
          <w:bCs/>
          <w:sz w:val="22"/>
          <w:szCs w:val="20"/>
        </w:rPr>
        <w:t>ed</w:t>
      </w:r>
      <w:r w:rsidR="00F41D8C" w:rsidRPr="00F41D8C">
        <w:rPr>
          <w:rFonts w:ascii="Calibri" w:hAnsi="Calibri" w:cs="Calibri"/>
          <w:bCs/>
          <w:sz w:val="22"/>
          <w:szCs w:val="20"/>
        </w:rPr>
        <w:t xml:space="preserve"> clien</w:t>
      </w:r>
      <w:r>
        <w:rPr>
          <w:rFonts w:ascii="Calibri" w:hAnsi="Calibri" w:cs="Calibri"/>
          <w:bCs/>
          <w:sz w:val="22"/>
          <w:szCs w:val="20"/>
        </w:rPr>
        <w:t>ts</w:t>
      </w:r>
      <w:r w:rsidR="00F41D8C" w:rsidRPr="00F41D8C">
        <w:rPr>
          <w:rFonts w:ascii="Calibri" w:hAnsi="Calibri" w:cs="Calibri"/>
          <w:bCs/>
          <w:sz w:val="22"/>
          <w:szCs w:val="20"/>
        </w:rPr>
        <w:t xml:space="preserve"> during integration</w:t>
      </w:r>
    </w:p>
    <w:p w:rsidR="00F41D8C" w:rsidRDefault="00F41D8C" w:rsidP="00F41D8C">
      <w:pPr>
        <w:jc w:val="both"/>
        <w:rPr>
          <w:rFonts w:ascii="Calibri" w:hAnsi="Calibri" w:cs="Calibri"/>
          <w:bCs/>
          <w:sz w:val="22"/>
          <w:szCs w:val="20"/>
        </w:rPr>
      </w:pPr>
    </w:p>
    <w:p w:rsidR="00F41D8C" w:rsidRDefault="00F41D8C" w:rsidP="00F41D8C">
      <w:pPr>
        <w:suppressAutoHyphens w:val="0"/>
        <w:spacing w:line="220" w:lineRule="exact"/>
        <w:jc w:val="both"/>
        <w:rPr>
          <w:rStyle w:val="BookTitle"/>
          <w:rFonts w:asciiTheme="majorHAnsi" w:eastAsiaTheme="minorHAnsi" w:hAnsiTheme="majorHAnsi" w:cstheme="minorHAnsi"/>
          <w:sz w:val="22"/>
          <w:szCs w:val="22"/>
          <w:u w:val="single"/>
          <w:lang w:eastAsia="en-US"/>
        </w:rPr>
      </w:pPr>
      <w:r>
        <w:rPr>
          <w:rStyle w:val="BookTitle"/>
          <w:rFonts w:asciiTheme="majorHAnsi" w:eastAsiaTheme="minorHAnsi" w:hAnsiTheme="majorHAnsi" w:cstheme="minorHAnsi"/>
          <w:sz w:val="22"/>
          <w:szCs w:val="22"/>
          <w:u w:val="single"/>
          <w:lang w:eastAsia="en-US"/>
        </w:rPr>
        <w:t>Fifth third bank</w:t>
      </w:r>
    </w:p>
    <w:p w:rsidR="00F41D8C" w:rsidRDefault="00F41D8C" w:rsidP="00F41D8C">
      <w:pPr>
        <w:suppressAutoHyphens w:val="0"/>
        <w:spacing w:line="220" w:lineRule="exact"/>
        <w:jc w:val="both"/>
        <w:rPr>
          <w:rStyle w:val="BookTitle"/>
          <w:rFonts w:asciiTheme="majorHAnsi" w:eastAsiaTheme="minorHAnsi" w:hAnsiTheme="majorHAnsi" w:cstheme="minorHAnsi"/>
          <w:sz w:val="22"/>
          <w:szCs w:val="22"/>
          <w:u w:val="single"/>
          <w:lang w:eastAsia="en-US"/>
        </w:rPr>
      </w:pPr>
    </w:p>
    <w:p w:rsidR="00F41D8C" w:rsidRDefault="00F41D8C" w:rsidP="007707CB">
      <w:pPr>
        <w:suppressAutoHyphens w:val="0"/>
        <w:spacing w:line="220" w:lineRule="exact"/>
        <w:jc w:val="both"/>
        <w:rPr>
          <w:rFonts w:ascii="Calibri" w:hAnsi="Calibri" w:cs="Calibri"/>
          <w:bCs/>
          <w:sz w:val="22"/>
          <w:szCs w:val="20"/>
        </w:rPr>
      </w:pPr>
      <w:r>
        <w:rPr>
          <w:rFonts w:ascii="Calibri" w:hAnsi="Calibri" w:cs="Calibri"/>
          <w:bCs/>
          <w:sz w:val="22"/>
          <w:szCs w:val="20"/>
        </w:rPr>
        <w:t>Collection Web Portal</w:t>
      </w:r>
      <w:r w:rsidRPr="00F41D8C">
        <w:rPr>
          <w:rFonts w:ascii="Calibri" w:hAnsi="Calibri" w:cs="Calibri"/>
          <w:bCs/>
          <w:sz w:val="22"/>
          <w:szCs w:val="20"/>
        </w:rPr>
        <w:t xml:space="preserve"> is a customer facing internet application</w:t>
      </w:r>
      <w:r w:rsidR="007707CB">
        <w:rPr>
          <w:rFonts w:ascii="Calibri" w:hAnsi="Calibri" w:cs="Calibri"/>
          <w:bCs/>
          <w:sz w:val="22"/>
          <w:szCs w:val="20"/>
        </w:rPr>
        <w:t xml:space="preserve"> where users</w:t>
      </w:r>
      <w:r w:rsidRPr="00F41D8C">
        <w:rPr>
          <w:rFonts w:ascii="Calibri" w:hAnsi="Calibri" w:cs="Calibri"/>
          <w:bCs/>
          <w:sz w:val="22"/>
          <w:szCs w:val="20"/>
        </w:rPr>
        <w:t xml:space="preserve"> </w:t>
      </w:r>
      <w:r w:rsidR="007707CB">
        <w:rPr>
          <w:rFonts w:ascii="Calibri" w:hAnsi="Calibri" w:cs="Calibri"/>
          <w:bCs/>
          <w:sz w:val="22"/>
          <w:szCs w:val="20"/>
        </w:rPr>
        <w:t>could</w:t>
      </w:r>
      <w:r w:rsidRPr="00F41D8C">
        <w:rPr>
          <w:rFonts w:ascii="Calibri" w:hAnsi="Calibri" w:cs="Calibri"/>
          <w:bCs/>
          <w:sz w:val="22"/>
          <w:szCs w:val="20"/>
        </w:rPr>
        <w:t xml:space="preserve"> </w:t>
      </w:r>
      <w:r w:rsidR="007707CB">
        <w:rPr>
          <w:rFonts w:ascii="Calibri" w:hAnsi="Calibri" w:cs="Calibri"/>
          <w:bCs/>
          <w:sz w:val="22"/>
          <w:szCs w:val="20"/>
        </w:rPr>
        <w:t>request</w:t>
      </w:r>
      <w:r w:rsidRPr="00F41D8C">
        <w:rPr>
          <w:rFonts w:ascii="Calibri" w:hAnsi="Calibri" w:cs="Calibri"/>
          <w:bCs/>
          <w:sz w:val="22"/>
          <w:szCs w:val="20"/>
        </w:rPr>
        <w:t xml:space="preserve"> for financial assistance </w:t>
      </w:r>
      <w:r w:rsidR="007707CB">
        <w:rPr>
          <w:rFonts w:ascii="Calibri" w:hAnsi="Calibri" w:cs="Calibri"/>
          <w:bCs/>
          <w:sz w:val="22"/>
          <w:szCs w:val="20"/>
        </w:rPr>
        <w:t>on their mortgages by filling up details about bankruptcy and upload supporting documents against them.</w:t>
      </w:r>
    </w:p>
    <w:p w:rsidR="007707CB" w:rsidRDefault="007707CB" w:rsidP="007707CB">
      <w:pPr>
        <w:suppressAutoHyphens w:val="0"/>
        <w:spacing w:line="220" w:lineRule="exact"/>
        <w:jc w:val="both"/>
        <w:rPr>
          <w:rFonts w:ascii="Calibri" w:hAnsi="Calibri" w:cs="Calibri"/>
          <w:bCs/>
          <w:sz w:val="22"/>
          <w:szCs w:val="20"/>
        </w:rPr>
      </w:pPr>
    </w:p>
    <w:p w:rsidR="007707CB" w:rsidRDefault="007707CB" w:rsidP="007707CB">
      <w:pPr>
        <w:jc w:val="both"/>
        <w:rPr>
          <w:rStyle w:val="BookTitle"/>
          <w:rFonts w:asciiTheme="majorHAnsi" w:eastAsiaTheme="minorHAnsi" w:hAnsiTheme="majorHAnsi" w:cstheme="minorHAnsi"/>
          <w:sz w:val="20"/>
          <w:szCs w:val="20"/>
          <w:lang w:eastAsia="en-US"/>
        </w:rPr>
      </w:pPr>
      <w:r w:rsidRPr="0092225B">
        <w:rPr>
          <w:rStyle w:val="BookTitle"/>
          <w:rFonts w:asciiTheme="majorHAnsi" w:eastAsiaTheme="minorHAnsi" w:hAnsiTheme="majorHAnsi" w:cstheme="minorHAnsi"/>
          <w:sz w:val="20"/>
          <w:szCs w:val="20"/>
          <w:lang w:eastAsia="en-US"/>
        </w:rPr>
        <w:t>Responsibilities</w:t>
      </w:r>
    </w:p>
    <w:p w:rsidR="007707CB" w:rsidRDefault="007707CB" w:rsidP="007707CB">
      <w:pPr>
        <w:suppressAutoHyphens w:val="0"/>
        <w:spacing w:line="220" w:lineRule="exact"/>
        <w:jc w:val="both"/>
        <w:rPr>
          <w:rFonts w:ascii="Calibri" w:hAnsi="Calibri" w:cs="Calibri"/>
          <w:bCs/>
          <w:sz w:val="22"/>
          <w:szCs w:val="20"/>
        </w:rPr>
      </w:pPr>
    </w:p>
    <w:p w:rsid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Involved in requirements gathering and Liaise between client stakeholders in analyzing the requirements</w:t>
      </w:r>
    </w:p>
    <w:p w:rsidR="00294A1B" w:rsidRDefault="00294A1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Build customer confidence by acquiring customer’s process knowledge and disseminate the knowledge internally</w:t>
      </w:r>
    </w:p>
    <w:p w:rsidR="007707CB" w:rsidRPr="00E53310" w:rsidRDefault="00E85847" w:rsidP="00E53310">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Develop p</w:t>
      </w:r>
      <w:r>
        <w:rPr>
          <w:rFonts w:ascii="Calibri" w:hAnsi="Calibri" w:cs="Calibri"/>
          <w:bCs/>
          <w:sz w:val="22"/>
          <w:szCs w:val="20"/>
        </w:rPr>
        <w:t>rocess flow charts</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Draft the functional specification document post the concept definition phase</w:t>
      </w:r>
    </w:p>
    <w:p w:rsidR="007707CB" w:rsidRPr="001858DD" w:rsidRDefault="007707CB" w:rsidP="001858DD">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Co-ordinate and assist the UI designer in developing the MOCK-Ups for the proposed application</w:t>
      </w:r>
    </w:p>
    <w:p w:rsidR="007707CB" w:rsidRPr="001858DD" w:rsidRDefault="007707CB" w:rsidP="001858DD">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Draft Change Requests</w:t>
      </w:r>
      <w:r w:rsidR="001858DD" w:rsidRPr="001858DD">
        <w:rPr>
          <w:rFonts w:ascii="Calibri" w:hAnsi="Calibri" w:cs="Calibri"/>
          <w:bCs/>
          <w:sz w:val="22"/>
          <w:szCs w:val="20"/>
        </w:rPr>
        <w:t xml:space="preserve"> </w:t>
      </w:r>
      <w:r w:rsidR="001858DD">
        <w:rPr>
          <w:rFonts w:ascii="Calibri" w:hAnsi="Calibri" w:cs="Calibri"/>
          <w:bCs/>
          <w:sz w:val="22"/>
          <w:szCs w:val="20"/>
        </w:rPr>
        <w:t xml:space="preserve">and clarify to design, development and QA teams </w:t>
      </w:r>
    </w:p>
    <w:p w:rsidR="007707CB" w:rsidRP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Review test cases written by the Quality Assurance team</w:t>
      </w:r>
    </w:p>
    <w:p w:rsidR="007707CB" w:rsidRDefault="007707CB" w:rsidP="007707CB">
      <w:pPr>
        <w:pStyle w:val="ListParagraph"/>
        <w:numPr>
          <w:ilvl w:val="0"/>
          <w:numId w:val="22"/>
        </w:numPr>
        <w:jc w:val="both"/>
        <w:rPr>
          <w:rFonts w:ascii="Calibri" w:hAnsi="Calibri" w:cs="Calibri"/>
          <w:bCs/>
          <w:sz w:val="22"/>
          <w:szCs w:val="20"/>
        </w:rPr>
      </w:pPr>
      <w:r w:rsidRPr="007707CB">
        <w:rPr>
          <w:rFonts w:ascii="Calibri" w:hAnsi="Calibri" w:cs="Calibri"/>
          <w:bCs/>
          <w:sz w:val="22"/>
          <w:szCs w:val="20"/>
        </w:rPr>
        <w:t>Participate in the User acceptance testing</w:t>
      </w:r>
    </w:p>
    <w:p w:rsidR="007707CB" w:rsidRDefault="007707CB" w:rsidP="007707CB">
      <w:pPr>
        <w:jc w:val="both"/>
        <w:rPr>
          <w:rFonts w:ascii="Calibri" w:hAnsi="Calibri" w:cs="Calibri"/>
          <w:bCs/>
          <w:sz w:val="22"/>
          <w:szCs w:val="20"/>
        </w:rPr>
      </w:pPr>
    </w:p>
    <w:p w:rsidR="007707CB" w:rsidRDefault="007707CB" w:rsidP="007707CB">
      <w:pPr>
        <w:jc w:val="both"/>
        <w:rPr>
          <w:rStyle w:val="BookTitle"/>
          <w:rFonts w:asciiTheme="majorHAnsi" w:eastAsiaTheme="minorHAnsi" w:hAnsiTheme="majorHAnsi" w:cstheme="minorHAnsi"/>
          <w:lang w:eastAsia="en-US"/>
        </w:rPr>
      </w:pPr>
      <w:r>
        <w:rPr>
          <w:rStyle w:val="BookTitle"/>
          <w:rFonts w:asciiTheme="majorHAnsi" w:eastAsiaTheme="minorHAnsi" w:hAnsiTheme="majorHAnsi" w:cstheme="minorHAnsi"/>
          <w:lang w:eastAsia="en-US"/>
        </w:rPr>
        <w:t>CERTIFICATIONS</w:t>
      </w:r>
    </w:p>
    <w:p w:rsidR="007707CB" w:rsidRPr="007707CB" w:rsidRDefault="007707CB" w:rsidP="007707CB">
      <w:pPr>
        <w:pStyle w:val="bulletedlist"/>
        <w:numPr>
          <w:ilvl w:val="0"/>
          <w:numId w:val="25"/>
        </w:numPr>
        <w:jc w:val="both"/>
        <w:rPr>
          <w:rFonts w:ascii="Calibri" w:hAnsi="Calibri" w:cs="Calibri"/>
          <w:bCs/>
          <w:spacing w:val="0"/>
          <w:sz w:val="22"/>
          <w:szCs w:val="20"/>
          <w:lang w:eastAsia="ar-SA"/>
        </w:rPr>
      </w:pPr>
      <w:r w:rsidRPr="007707CB">
        <w:rPr>
          <w:rFonts w:ascii="Calibri" w:hAnsi="Calibri" w:cs="Calibri"/>
          <w:bCs/>
          <w:spacing w:val="0"/>
          <w:sz w:val="22"/>
          <w:szCs w:val="20"/>
          <w:lang w:eastAsia="ar-SA"/>
        </w:rPr>
        <w:t>School of Mortgage Banking- I</w:t>
      </w:r>
      <w:r>
        <w:rPr>
          <w:rFonts w:ascii="Calibri" w:hAnsi="Calibri" w:cs="Calibri"/>
          <w:bCs/>
          <w:spacing w:val="0"/>
          <w:sz w:val="22"/>
          <w:szCs w:val="20"/>
          <w:lang w:eastAsia="ar-SA"/>
        </w:rPr>
        <w:t>, 2016</w:t>
      </w:r>
    </w:p>
    <w:p w:rsidR="007707CB" w:rsidRPr="007707CB" w:rsidRDefault="007707CB" w:rsidP="007707CB">
      <w:pPr>
        <w:pStyle w:val="ListParagraph"/>
        <w:numPr>
          <w:ilvl w:val="0"/>
          <w:numId w:val="25"/>
        </w:numPr>
        <w:jc w:val="both"/>
        <w:rPr>
          <w:rFonts w:ascii="Calibri" w:hAnsi="Calibri" w:cs="Calibri"/>
          <w:bCs/>
          <w:sz w:val="22"/>
          <w:szCs w:val="20"/>
        </w:rPr>
      </w:pPr>
      <w:r w:rsidRPr="007707CB">
        <w:rPr>
          <w:rFonts w:ascii="Calibri" w:hAnsi="Calibri" w:cs="Calibri"/>
          <w:bCs/>
          <w:sz w:val="22"/>
          <w:szCs w:val="20"/>
        </w:rPr>
        <w:t xml:space="preserve">School of Mortgage Banking </w:t>
      </w:r>
      <w:r>
        <w:rPr>
          <w:rFonts w:ascii="Calibri" w:hAnsi="Calibri" w:cs="Calibri"/>
          <w:bCs/>
          <w:sz w:val="22"/>
          <w:szCs w:val="20"/>
        </w:rPr>
        <w:t>–</w:t>
      </w:r>
      <w:r w:rsidRPr="007707CB">
        <w:rPr>
          <w:rFonts w:ascii="Calibri" w:hAnsi="Calibri" w:cs="Calibri"/>
          <w:bCs/>
          <w:sz w:val="22"/>
          <w:szCs w:val="20"/>
        </w:rPr>
        <w:t xml:space="preserve"> II</w:t>
      </w:r>
      <w:r>
        <w:rPr>
          <w:rFonts w:ascii="Calibri" w:hAnsi="Calibri" w:cs="Calibri"/>
          <w:bCs/>
          <w:sz w:val="22"/>
          <w:szCs w:val="20"/>
        </w:rPr>
        <w:t xml:space="preserve">, </w:t>
      </w:r>
      <w:bookmarkStart w:id="0" w:name="_GoBack"/>
      <w:bookmarkEnd w:id="0"/>
      <w:r>
        <w:rPr>
          <w:rFonts w:ascii="Calibri" w:hAnsi="Calibri" w:cs="Calibri"/>
          <w:bCs/>
          <w:sz w:val="22"/>
          <w:szCs w:val="20"/>
        </w:rPr>
        <w:t xml:space="preserve">2017 </w:t>
      </w:r>
    </w:p>
    <w:p w:rsidR="007707CB" w:rsidRDefault="007707CB" w:rsidP="007707CB">
      <w:pPr>
        <w:jc w:val="both"/>
        <w:rPr>
          <w:rFonts w:ascii="Calibri" w:hAnsi="Calibri" w:cs="Calibri"/>
          <w:bCs/>
          <w:sz w:val="22"/>
          <w:szCs w:val="20"/>
        </w:rPr>
      </w:pPr>
    </w:p>
    <w:p w:rsidR="007707CB" w:rsidRDefault="007707CB" w:rsidP="007707CB">
      <w:pPr>
        <w:jc w:val="both"/>
        <w:rPr>
          <w:rStyle w:val="BookTitle"/>
          <w:rFonts w:asciiTheme="majorHAnsi" w:eastAsiaTheme="minorHAnsi" w:hAnsiTheme="majorHAnsi" w:cstheme="minorHAnsi"/>
          <w:lang w:eastAsia="en-US"/>
        </w:rPr>
      </w:pPr>
      <w:r w:rsidRPr="007707CB">
        <w:rPr>
          <w:rStyle w:val="BookTitle"/>
          <w:rFonts w:asciiTheme="majorHAnsi" w:eastAsiaTheme="minorHAnsi" w:hAnsiTheme="majorHAnsi" w:cstheme="minorHAnsi"/>
          <w:lang w:eastAsia="en-US"/>
        </w:rPr>
        <w:t>Education</w:t>
      </w:r>
    </w:p>
    <w:p w:rsidR="007707CB" w:rsidRDefault="007707CB" w:rsidP="007707CB">
      <w:pPr>
        <w:jc w:val="both"/>
        <w:rPr>
          <w:rFonts w:ascii="Calibri" w:hAnsi="Calibri" w:cs="Calibri"/>
          <w:bCs/>
          <w:sz w:val="22"/>
          <w:szCs w:val="20"/>
        </w:rPr>
      </w:pPr>
    </w:p>
    <w:p w:rsidR="007707CB" w:rsidRPr="007707CB" w:rsidRDefault="007707CB" w:rsidP="007707CB">
      <w:pPr>
        <w:pStyle w:val="bulletedlist"/>
        <w:numPr>
          <w:ilvl w:val="0"/>
          <w:numId w:val="0"/>
        </w:numPr>
        <w:rPr>
          <w:rFonts w:ascii="Calibri" w:hAnsi="Calibri" w:cs="Calibri"/>
          <w:bCs/>
          <w:spacing w:val="0"/>
          <w:sz w:val="22"/>
          <w:szCs w:val="20"/>
          <w:lang w:eastAsia="ar-SA"/>
        </w:rPr>
      </w:pPr>
      <w:r w:rsidRPr="007707CB">
        <w:rPr>
          <w:rFonts w:ascii="Calibri" w:hAnsi="Calibri" w:cs="Calibri"/>
          <w:bCs/>
          <w:spacing w:val="0"/>
          <w:sz w:val="22"/>
          <w:szCs w:val="20"/>
          <w:lang w:eastAsia="ar-SA"/>
        </w:rPr>
        <w:t>Bachelor Of Engineering [Information Science and Engineering], South East Asian Collège of Engineering and Technology.</w:t>
      </w:r>
    </w:p>
    <w:p w:rsidR="007707CB" w:rsidRPr="007707CB" w:rsidRDefault="007707CB" w:rsidP="007707CB">
      <w:pPr>
        <w:jc w:val="both"/>
        <w:rPr>
          <w:rFonts w:ascii="Calibri" w:hAnsi="Calibri" w:cs="Calibri"/>
          <w:bCs/>
        </w:rPr>
      </w:pPr>
    </w:p>
    <w:p w:rsidR="007707CB" w:rsidRPr="00F41D8C" w:rsidRDefault="007707CB" w:rsidP="007707CB">
      <w:pPr>
        <w:suppressAutoHyphens w:val="0"/>
        <w:spacing w:line="220" w:lineRule="exact"/>
        <w:jc w:val="both"/>
        <w:rPr>
          <w:rFonts w:ascii="Calibri" w:hAnsi="Calibri" w:cs="Calibri"/>
          <w:bCs/>
          <w:sz w:val="22"/>
          <w:szCs w:val="20"/>
        </w:rPr>
      </w:pPr>
    </w:p>
    <w:p w:rsidR="00F50F3D" w:rsidRPr="00F41D8C" w:rsidRDefault="00F50F3D" w:rsidP="00F41D8C">
      <w:pPr>
        <w:jc w:val="both"/>
        <w:rPr>
          <w:rStyle w:val="BookTitle"/>
          <w:rFonts w:asciiTheme="majorHAnsi" w:eastAsiaTheme="minorHAnsi" w:hAnsiTheme="majorHAnsi" w:cstheme="minorHAnsi"/>
          <w:sz w:val="20"/>
          <w:szCs w:val="20"/>
          <w:lang w:eastAsia="en-US"/>
        </w:rPr>
      </w:pPr>
      <w:r w:rsidRPr="00F41D8C">
        <w:rPr>
          <w:rStyle w:val="BookTitle"/>
          <w:rFonts w:asciiTheme="majorHAnsi" w:eastAsiaTheme="minorHAnsi" w:hAnsiTheme="majorHAnsi" w:cstheme="minorHAnsi"/>
          <w:sz w:val="20"/>
          <w:szCs w:val="20"/>
          <w:lang w:eastAsia="en-US"/>
        </w:rPr>
        <w:t xml:space="preserve"> </w:t>
      </w:r>
    </w:p>
    <w:p w:rsidR="0092225B" w:rsidRPr="00187D24" w:rsidRDefault="0092225B" w:rsidP="00263B86">
      <w:pPr>
        <w:jc w:val="both"/>
        <w:rPr>
          <w:rFonts w:ascii="Calibri" w:hAnsi="Calibri" w:cs="Calibri"/>
          <w:bCs/>
          <w:szCs w:val="20"/>
        </w:rPr>
      </w:pPr>
    </w:p>
    <w:p w:rsidR="00D5522C" w:rsidRPr="007E791F" w:rsidRDefault="00D5522C" w:rsidP="00D5522C">
      <w:pPr>
        <w:tabs>
          <w:tab w:val="num" w:pos="1122"/>
        </w:tabs>
        <w:spacing w:after="60"/>
        <w:jc w:val="both"/>
        <w:rPr>
          <w:rFonts w:ascii="Calibri" w:hAnsi="Calibri" w:cs="Calibri"/>
          <w:sz w:val="22"/>
          <w:szCs w:val="20"/>
        </w:rPr>
      </w:pPr>
    </w:p>
    <w:sectPr w:rsidR="00D5522C" w:rsidRPr="007E791F" w:rsidSect="003134D9">
      <w:footnotePr>
        <w:pos w:val="beneathText"/>
      </w:footnotePr>
      <w:pgSz w:w="12240" w:h="15840"/>
      <w:pgMar w:top="900" w:right="1325"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236" w:rsidRDefault="007D2236" w:rsidP="006B2D35">
      <w:r>
        <w:separator/>
      </w:r>
    </w:p>
  </w:endnote>
  <w:endnote w:type="continuationSeparator" w:id="0">
    <w:p w:rsidR="007D2236" w:rsidRDefault="007D2236" w:rsidP="006B2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tarSymbol">
    <w:altName w:val="MS Mincho"/>
    <w:charset w:val="80"/>
    <w:family w:val="auto"/>
    <w:pitch w:val="default"/>
  </w:font>
  <w:font w:name="Tahoma">
    <w:altName w:val="?l?r ??????????????????????????"/>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236" w:rsidRDefault="007D2236" w:rsidP="006B2D35">
      <w:r>
        <w:separator/>
      </w:r>
    </w:p>
  </w:footnote>
  <w:footnote w:type="continuationSeparator" w:id="0">
    <w:p w:rsidR="007D2236" w:rsidRDefault="007D2236" w:rsidP="006B2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multilevel"/>
    <w:tmpl w:val="00000002"/>
    <w:name w:val="WW8Num2"/>
    <w:lvl w:ilvl="0">
      <w:start w:val="1"/>
      <w:numFmt w:val="bullet"/>
      <w:lvlText w:val="·"/>
      <w:lvlJc w:val="left"/>
      <w:pPr>
        <w:tabs>
          <w:tab w:val="num" w:pos="-351"/>
        </w:tabs>
        <w:ind w:left="-351" w:hanging="360"/>
      </w:pPr>
      <w:rPr>
        <w:rFonts w:ascii="Symbol" w:hAnsi="Symbol"/>
      </w:rPr>
    </w:lvl>
    <w:lvl w:ilvl="1">
      <w:start w:val="1"/>
      <w:numFmt w:val="bullet"/>
      <w:lvlText w:val="o"/>
      <w:lvlJc w:val="left"/>
      <w:pPr>
        <w:tabs>
          <w:tab w:val="num" w:pos="369"/>
        </w:tabs>
        <w:ind w:left="369" w:hanging="360"/>
      </w:pPr>
      <w:rPr>
        <w:rFonts w:ascii="Courier New" w:hAnsi="Courier New"/>
      </w:rPr>
    </w:lvl>
    <w:lvl w:ilvl="2">
      <w:start w:val="1"/>
      <w:numFmt w:val="bullet"/>
      <w:lvlText w:val="§"/>
      <w:lvlJc w:val="left"/>
      <w:pPr>
        <w:tabs>
          <w:tab w:val="num" w:pos="1089"/>
        </w:tabs>
        <w:ind w:left="1089" w:hanging="360"/>
      </w:pPr>
      <w:rPr>
        <w:rFonts w:ascii="Wingdings" w:hAnsi="Wingdings"/>
      </w:rPr>
    </w:lvl>
    <w:lvl w:ilvl="3">
      <w:start w:val="1"/>
      <w:numFmt w:val="bullet"/>
      <w:lvlText w:val="·"/>
      <w:lvlJc w:val="left"/>
      <w:pPr>
        <w:tabs>
          <w:tab w:val="num" w:pos="1809"/>
        </w:tabs>
        <w:ind w:left="1809" w:hanging="360"/>
      </w:pPr>
      <w:rPr>
        <w:rFonts w:ascii="Symbol" w:hAnsi="Symbol"/>
      </w:rPr>
    </w:lvl>
    <w:lvl w:ilvl="4">
      <w:start w:val="1"/>
      <w:numFmt w:val="bullet"/>
      <w:lvlText w:val="o"/>
      <w:lvlJc w:val="left"/>
      <w:pPr>
        <w:tabs>
          <w:tab w:val="num" w:pos="2529"/>
        </w:tabs>
        <w:ind w:left="2529" w:hanging="360"/>
      </w:pPr>
      <w:rPr>
        <w:rFonts w:ascii="Courier New" w:hAnsi="Courier New"/>
      </w:rPr>
    </w:lvl>
    <w:lvl w:ilvl="5">
      <w:start w:val="1"/>
      <w:numFmt w:val="bullet"/>
      <w:lvlText w:val="§"/>
      <w:lvlJc w:val="left"/>
      <w:pPr>
        <w:tabs>
          <w:tab w:val="num" w:pos="3249"/>
        </w:tabs>
        <w:ind w:left="3249" w:hanging="360"/>
      </w:pPr>
      <w:rPr>
        <w:rFonts w:ascii="Wingdings" w:hAnsi="Wingdings"/>
      </w:rPr>
    </w:lvl>
    <w:lvl w:ilvl="6">
      <w:start w:val="1"/>
      <w:numFmt w:val="bullet"/>
      <w:lvlText w:val="·"/>
      <w:lvlJc w:val="left"/>
      <w:pPr>
        <w:tabs>
          <w:tab w:val="num" w:pos="3969"/>
        </w:tabs>
        <w:ind w:left="3969" w:hanging="360"/>
      </w:pPr>
      <w:rPr>
        <w:rFonts w:ascii="Symbol" w:hAnsi="Symbol"/>
      </w:rPr>
    </w:lvl>
    <w:lvl w:ilvl="7">
      <w:start w:val="1"/>
      <w:numFmt w:val="bullet"/>
      <w:lvlText w:val="o"/>
      <w:lvlJc w:val="left"/>
      <w:pPr>
        <w:tabs>
          <w:tab w:val="num" w:pos="4689"/>
        </w:tabs>
        <w:ind w:left="4689" w:hanging="360"/>
      </w:pPr>
      <w:rPr>
        <w:rFonts w:ascii="Courier New" w:hAnsi="Courier New"/>
      </w:rPr>
    </w:lvl>
    <w:lvl w:ilvl="8">
      <w:start w:val="1"/>
      <w:numFmt w:val="bullet"/>
      <w:lvlText w:val="§"/>
      <w:lvlJc w:val="left"/>
      <w:pPr>
        <w:tabs>
          <w:tab w:val="num" w:pos="5409"/>
        </w:tabs>
        <w:ind w:left="5409" w:hanging="360"/>
      </w:pPr>
      <w:rPr>
        <w:rFonts w:ascii="Wingdings" w:hAnsi="Wingdings"/>
      </w:rPr>
    </w:lvl>
  </w:abstractNum>
  <w:abstractNum w:abstractNumId="2" w15:restartNumberingAfterBreak="0">
    <w:nsid w:val="00000003"/>
    <w:multiLevelType w:val="singleLevel"/>
    <w:tmpl w:val="00000003"/>
    <w:name w:val="WW8Num4"/>
    <w:lvl w:ilvl="0">
      <w:start w:val="1"/>
      <w:numFmt w:val="bullet"/>
      <w:pStyle w:val="Achievement"/>
      <w:lvlText w:val="§"/>
      <w:lvlJc w:val="left"/>
      <w:pPr>
        <w:tabs>
          <w:tab w:val="num" w:pos="360"/>
        </w:tabs>
        <w:ind w:left="360" w:hanging="360"/>
      </w:pPr>
      <w:rPr>
        <w:rFonts w:ascii="Wingdings" w:hAnsi="Wingdings"/>
      </w:rPr>
    </w:lvl>
  </w:abstractNum>
  <w:abstractNum w:abstractNumId="3" w15:restartNumberingAfterBreak="0">
    <w:nsid w:val="00000004"/>
    <w:multiLevelType w:val="multilevel"/>
    <w:tmpl w:val="00000004"/>
    <w:name w:val="WW8Num5"/>
    <w:lvl w:ilvl="0">
      <w:start w:val="1"/>
      <w:numFmt w:val="bullet"/>
      <w:lvlText w:val="·"/>
      <w:lvlJc w:val="left"/>
      <w:pPr>
        <w:tabs>
          <w:tab w:val="num" w:pos="765"/>
        </w:tabs>
        <w:ind w:left="765" w:hanging="360"/>
      </w:pPr>
      <w:rPr>
        <w:rFonts w:ascii="Symbol" w:hAnsi="Symbol"/>
      </w:rPr>
    </w:lvl>
    <w:lvl w:ilvl="1">
      <w:start w:val="1"/>
      <w:numFmt w:val="bullet"/>
      <w:lvlText w:val="o"/>
      <w:lvlJc w:val="left"/>
      <w:pPr>
        <w:tabs>
          <w:tab w:val="num" w:pos="1485"/>
        </w:tabs>
        <w:ind w:left="1485" w:hanging="360"/>
      </w:pPr>
      <w:rPr>
        <w:rFonts w:ascii="Courier New" w:hAnsi="Courier New"/>
      </w:rPr>
    </w:lvl>
    <w:lvl w:ilvl="2">
      <w:start w:val="1"/>
      <w:numFmt w:val="bullet"/>
      <w:lvlText w:val="§"/>
      <w:lvlJc w:val="left"/>
      <w:pPr>
        <w:tabs>
          <w:tab w:val="num" w:pos="2205"/>
        </w:tabs>
        <w:ind w:left="2205" w:hanging="360"/>
      </w:pPr>
      <w:rPr>
        <w:rFonts w:ascii="Wingdings" w:hAnsi="Wingdings"/>
      </w:rPr>
    </w:lvl>
    <w:lvl w:ilvl="3">
      <w:start w:val="1"/>
      <w:numFmt w:val="bullet"/>
      <w:lvlText w:val="·"/>
      <w:lvlJc w:val="left"/>
      <w:pPr>
        <w:tabs>
          <w:tab w:val="num" w:pos="2925"/>
        </w:tabs>
        <w:ind w:left="2925" w:hanging="360"/>
      </w:pPr>
      <w:rPr>
        <w:rFonts w:ascii="Symbol" w:hAnsi="Symbol"/>
      </w:rPr>
    </w:lvl>
    <w:lvl w:ilvl="4">
      <w:start w:val="1"/>
      <w:numFmt w:val="bullet"/>
      <w:lvlText w:val="o"/>
      <w:lvlJc w:val="left"/>
      <w:pPr>
        <w:tabs>
          <w:tab w:val="num" w:pos="3645"/>
        </w:tabs>
        <w:ind w:left="3645" w:hanging="360"/>
      </w:pPr>
      <w:rPr>
        <w:rFonts w:ascii="Courier New" w:hAnsi="Courier New"/>
      </w:rPr>
    </w:lvl>
    <w:lvl w:ilvl="5">
      <w:start w:val="1"/>
      <w:numFmt w:val="bullet"/>
      <w:lvlText w:val="§"/>
      <w:lvlJc w:val="left"/>
      <w:pPr>
        <w:tabs>
          <w:tab w:val="num" w:pos="4365"/>
        </w:tabs>
        <w:ind w:left="4365" w:hanging="360"/>
      </w:pPr>
      <w:rPr>
        <w:rFonts w:ascii="Wingdings" w:hAnsi="Wingdings"/>
      </w:rPr>
    </w:lvl>
    <w:lvl w:ilvl="6">
      <w:start w:val="1"/>
      <w:numFmt w:val="bullet"/>
      <w:lvlText w:val="·"/>
      <w:lvlJc w:val="left"/>
      <w:pPr>
        <w:tabs>
          <w:tab w:val="num" w:pos="5085"/>
        </w:tabs>
        <w:ind w:left="5085" w:hanging="360"/>
      </w:pPr>
      <w:rPr>
        <w:rFonts w:ascii="Symbol" w:hAnsi="Symbol"/>
      </w:rPr>
    </w:lvl>
    <w:lvl w:ilvl="7">
      <w:start w:val="1"/>
      <w:numFmt w:val="bullet"/>
      <w:lvlText w:val="o"/>
      <w:lvlJc w:val="left"/>
      <w:pPr>
        <w:tabs>
          <w:tab w:val="num" w:pos="5805"/>
        </w:tabs>
        <w:ind w:left="5805" w:hanging="360"/>
      </w:pPr>
      <w:rPr>
        <w:rFonts w:ascii="Courier New" w:hAnsi="Courier New"/>
      </w:rPr>
    </w:lvl>
    <w:lvl w:ilvl="8">
      <w:start w:val="1"/>
      <w:numFmt w:val="bullet"/>
      <w:lvlText w:val="§"/>
      <w:lvlJc w:val="left"/>
      <w:pPr>
        <w:tabs>
          <w:tab w:val="num" w:pos="6525"/>
        </w:tabs>
        <w:ind w:left="6525" w:hanging="360"/>
      </w:pPr>
      <w:rPr>
        <w:rFonts w:ascii="Wingdings" w:hAnsi="Wingdings"/>
      </w:rPr>
    </w:lvl>
  </w:abstractNum>
  <w:abstractNum w:abstractNumId="4" w15:restartNumberingAfterBreak="0">
    <w:nsid w:val="00000005"/>
    <w:multiLevelType w:val="multilevel"/>
    <w:tmpl w:val="00000005"/>
    <w:lvl w:ilvl="0">
      <w:start w:val="1"/>
      <w:numFmt w:val="bullet"/>
      <w:lvlText w:val="·"/>
      <w:lvlJc w:val="left"/>
      <w:pPr>
        <w:tabs>
          <w:tab w:val="num" w:pos="-77"/>
        </w:tabs>
        <w:ind w:left="-77" w:hanging="283"/>
      </w:pPr>
      <w:rPr>
        <w:rFonts w:ascii="Symbol" w:hAnsi="Symbol"/>
        <w:sz w:val="18"/>
      </w:rPr>
    </w:lvl>
    <w:lvl w:ilvl="1">
      <w:start w:val="1"/>
      <w:numFmt w:val="bullet"/>
      <w:lvlText w:val="·"/>
      <w:lvlJc w:val="left"/>
      <w:pPr>
        <w:tabs>
          <w:tab w:val="num" w:pos="207"/>
        </w:tabs>
        <w:ind w:left="207" w:hanging="283"/>
      </w:pPr>
      <w:rPr>
        <w:rFonts w:ascii="Symbol" w:hAnsi="Symbol"/>
        <w:sz w:val="18"/>
      </w:rPr>
    </w:lvl>
    <w:lvl w:ilvl="2">
      <w:start w:val="1"/>
      <w:numFmt w:val="bullet"/>
      <w:lvlText w:val="·"/>
      <w:lvlJc w:val="left"/>
      <w:pPr>
        <w:tabs>
          <w:tab w:val="num" w:pos="490"/>
        </w:tabs>
        <w:ind w:left="490" w:hanging="283"/>
      </w:pPr>
      <w:rPr>
        <w:rFonts w:ascii="Symbol" w:hAnsi="Symbol"/>
        <w:sz w:val="18"/>
      </w:rPr>
    </w:lvl>
    <w:lvl w:ilvl="3">
      <w:start w:val="1"/>
      <w:numFmt w:val="bullet"/>
      <w:lvlText w:val="·"/>
      <w:lvlJc w:val="left"/>
      <w:pPr>
        <w:tabs>
          <w:tab w:val="num" w:pos="774"/>
        </w:tabs>
        <w:ind w:left="774" w:hanging="283"/>
      </w:pPr>
      <w:rPr>
        <w:rFonts w:ascii="Symbol" w:hAnsi="Symbol"/>
        <w:sz w:val="18"/>
      </w:rPr>
    </w:lvl>
    <w:lvl w:ilvl="4">
      <w:start w:val="1"/>
      <w:numFmt w:val="bullet"/>
      <w:lvlText w:val="·"/>
      <w:lvlJc w:val="left"/>
      <w:pPr>
        <w:tabs>
          <w:tab w:val="num" w:pos="1057"/>
        </w:tabs>
        <w:ind w:left="1057" w:hanging="283"/>
      </w:pPr>
      <w:rPr>
        <w:rFonts w:ascii="Symbol" w:hAnsi="Symbol"/>
        <w:sz w:val="18"/>
      </w:rPr>
    </w:lvl>
    <w:lvl w:ilvl="5">
      <w:start w:val="1"/>
      <w:numFmt w:val="bullet"/>
      <w:lvlText w:val="·"/>
      <w:lvlJc w:val="left"/>
      <w:pPr>
        <w:tabs>
          <w:tab w:val="num" w:pos="1341"/>
        </w:tabs>
        <w:ind w:left="1341" w:hanging="283"/>
      </w:pPr>
      <w:rPr>
        <w:rFonts w:ascii="Symbol" w:hAnsi="Symbol"/>
        <w:sz w:val="18"/>
      </w:rPr>
    </w:lvl>
    <w:lvl w:ilvl="6">
      <w:start w:val="1"/>
      <w:numFmt w:val="bullet"/>
      <w:lvlText w:val="·"/>
      <w:lvlJc w:val="left"/>
      <w:pPr>
        <w:tabs>
          <w:tab w:val="num" w:pos="1624"/>
        </w:tabs>
        <w:ind w:left="1624" w:hanging="283"/>
      </w:pPr>
      <w:rPr>
        <w:rFonts w:ascii="Symbol" w:hAnsi="Symbol"/>
        <w:sz w:val="18"/>
      </w:rPr>
    </w:lvl>
    <w:lvl w:ilvl="7">
      <w:start w:val="1"/>
      <w:numFmt w:val="bullet"/>
      <w:lvlText w:val="·"/>
      <w:lvlJc w:val="left"/>
      <w:pPr>
        <w:tabs>
          <w:tab w:val="num" w:pos="1908"/>
        </w:tabs>
        <w:ind w:left="1908" w:hanging="283"/>
      </w:pPr>
      <w:rPr>
        <w:rFonts w:ascii="Symbol" w:hAnsi="Symbol"/>
        <w:sz w:val="18"/>
      </w:rPr>
    </w:lvl>
    <w:lvl w:ilvl="8">
      <w:start w:val="1"/>
      <w:numFmt w:val="bullet"/>
      <w:lvlText w:val="·"/>
      <w:lvlJc w:val="left"/>
      <w:pPr>
        <w:tabs>
          <w:tab w:val="num" w:pos="2191"/>
        </w:tabs>
        <w:ind w:left="2191" w:hanging="283"/>
      </w:pPr>
      <w:rPr>
        <w:rFonts w:ascii="Symbol" w:hAnsi="Symbol"/>
        <w:sz w:val="18"/>
      </w:rPr>
    </w:lvl>
  </w:abstractNum>
  <w:abstractNum w:abstractNumId="5" w15:restartNumberingAfterBreak="0">
    <w:nsid w:val="00000006"/>
    <w:multiLevelType w:val="multilevel"/>
    <w:tmpl w:val="00000006"/>
    <w:lvl w:ilvl="0">
      <w:start w:val="1"/>
      <w:numFmt w:val="bullet"/>
      <w:lvlText w:val="·"/>
      <w:lvlJc w:val="left"/>
      <w:pPr>
        <w:tabs>
          <w:tab w:val="num" w:pos="283"/>
        </w:tabs>
        <w:ind w:left="283" w:hanging="283"/>
      </w:pPr>
      <w:rPr>
        <w:rFonts w:ascii="Symbol" w:hAnsi="Symbol"/>
        <w:sz w:val="18"/>
      </w:rPr>
    </w:lvl>
    <w:lvl w:ilvl="1">
      <w:start w:val="1"/>
      <w:numFmt w:val="bullet"/>
      <w:lvlText w:val="·"/>
      <w:lvlJc w:val="left"/>
      <w:pPr>
        <w:tabs>
          <w:tab w:val="num" w:pos="567"/>
        </w:tabs>
        <w:ind w:left="567" w:hanging="283"/>
      </w:pPr>
      <w:rPr>
        <w:rFonts w:ascii="Symbol" w:hAnsi="Symbol"/>
        <w:sz w:val="18"/>
      </w:rPr>
    </w:lvl>
    <w:lvl w:ilvl="2">
      <w:start w:val="1"/>
      <w:numFmt w:val="bullet"/>
      <w:lvlText w:val="·"/>
      <w:lvlJc w:val="left"/>
      <w:pPr>
        <w:tabs>
          <w:tab w:val="num" w:pos="850"/>
        </w:tabs>
        <w:ind w:left="850" w:hanging="283"/>
      </w:pPr>
      <w:rPr>
        <w:rFonts w:ascii="Symbol" w:hAnsi="Symbol"/>
        <w:sz w:val="18"/>
      </w:rPr>
    </w:lvl>
    <w:lvl w:ilvl="3">
      <w:start w:val="1"/>
      <w:numFmt w:val="bullet"/>
      <w:lvlText w:val="·"/>
      <w:lvlJc w:val="left"/>
      <w:pPr>
        <w:tabs>
          <w:tab w:val="num" w:pos="1134"/>
        </w:tabs>
        <w:ind w:left="1134" w:hanging="283"/>
      </w:pPr>
      <w:rPr>
        <w:rFonts w:ascii="Symbol" w:hAnsi="Symbol"/>
        <w:sz w:val="18"/>
      </w:rPr>
    </w:lvl>
    <w:lvl w:ilvl="4">
      <w:start w:val="1"/>
      <w:numFmt w:val="bullet"/>
      <w:lvlText w:val="·"/>
      <w:lvlJc w:val="left"/>
      <w:pPr>
        <w:tabs>
          <w:tab w:val="num" w:pos="1417"/>
        </w:tabs>
        <w:ind w:left="1417" w:hanging="283"/>
      </w:pPr>
      <w:rPr>
        <w:rFonts w:ascii="Symbol" w:hAnsi="Symbol"/>
        <w:sz w:val="18"/>
      </w:rPr>
    </w:lvl>
    <w:lvl w:ilvl="5">
      <w:start w:val="1"/>
      <w:numFmt w:val="bullet"/>
      <w:lvlText w:val="·"/>
      <w:lvlJc w:val="left"/>
      <w:pPr>
        <w:tabs>
          <w:tab w:val="num" w:pos="1701"/>
        </w:tabs>
        <w:ind w:left="1701" w:hanging="283"/>
      </w:pPr>
      <w:rPr>
        <w:rFonts w:ascii="Symbol" w:hAnsi="Symbol"/>
        <w:sz w:val="18"/>
      </w:rPr>
    </w:lvl>
    <w:lvl w:ilvl="6">
      <w:start w:val="1"/>
      <w:numFmt w:val="bullet"/>
      <w:lvlText w:val="·"/>
      <w:lvlJc w:val="left"/>
      <w:pPr>
        <w:tabs>
          <w:tab w:val="num" w:pos="1984"/>
        </w:tabs>
        <w:ind w:left="1984" w:hanging="283"/>
      </w:pPr>
      <w:rPr>
        <w:rFonts w:ascii="Symbol" w:hAnsi="Symbol"/>
        <w:sz w:val="18"/>
      </w:rPr>
    </w:lvl>
    <w:lvl w:ilvl="7">
      <w:start w:val="1"/>
      <w:numFmt w:val="bullet"/>
      <w:lvlText w:val="·"/>
      <w:lvlJc w:val="left"/>
      <w:pPr>
        <w:tabs>
          <w:tab w:val="num" w:pos="2268"/>
        </w:tabs>
        <w:ind w:left="2268" w:hanging="283"/>
      </w:pPr>
      <w:rPr>
        <w:rFonts w:ascii="Symbol" w:hAnsi="Symbol"/>
        <w:sz w:val="18"/>
      </w:rPr>
    </w:lvl>
    <w:lvl w:ilvl="8">
      <w:start w:val="1"/>
      <w:numFmt w:val="bullet"/>
      <w:lvlText w:val="·"/>
      <w:lvlJc w:val="left"/>
      <w:pPr>
        <w:tabs>
          <w:tab w:val="num" w:pos="2551"/>
        </w:tabs>
        <w:ind w:left="2551" w:hanging="283"/>
      </w:pPr>
      <w:rPr>
        <w:rFonts w:ascii="Symbol" w:hAnsi="Symbol"/>
        <w:sz w:val="18"/>
      </w:rPr>
    </w:lvl>
  </w:abstractNum>
  <w:abstractNum w:abstractNumId="6" w15:restartNumberingAfterBreak="0">
    <w:nsid w:val="00000007"/>
    <w:multiLevelType w:val="multilevel"/>
    <w:tmpl w:val="00000007"/>
    <w:lvl w:ilvl="0">
      <w:start w:val="1"/>
      <w:numFmt w:val="none"/>
      <w:pStyle w:val="Heading1"/>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7" w15:restartNumberingAfterBreak="0">
    <w:nsid w:val="0D8D1228"/>
    <w:multiLevelType w:val="hybridMultilevel"/>
    <w:tmpl w:val="D9B811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4608AD"/>
    <w:multiLevelType w:val="hybridMultilevel"/>
    <w:tmpl w:val="F77259F8"/>
    <w:lvl w:ilvl="0" w:tplc="E18C3FF6">
      <w:start w:val="1"/>
      <w:numFmt w:val="upperRoman"/>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7FB3DEF"/>
    <w:multiLevelType w:val="hybridMultilevel"/>
    <w:tmpl w:val="64463C94"/>
    <w:lvl w:ilvl="0" w:tplc="A042A442">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1DC135DC"/>
    <w:multiLevelType w:val="multilevel"/>
    <w:tmpl w:val="0CFA2A44"/>
    <w:lvl w:ilvl="0">
      <w:start w:val="1"/>
      <w:numFmt w:val="upperRoman"/>
      <w:lvlText w:val="(%1)"/>
      <w:lvlJc w:val="left"/>
      <w:pPr>
        <w:tabs>
          <w:tab w:val="num" w:pos="1080"/>
        </w:tabs>
        <w:ind w:left="1080" w:hanging="72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2DFB2EE1"/>
    <w:multiLevelType w:val="hybridMultilevel"/>
    <w:tmpl w:val="D9A4F622"/>
    <w:lvl w:ilvl="0" w:tplc="A042A44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31EB5462"/>
    <w:multiLevelType w:val="hybridMultilevel"/>
    <w:tmpl w:val="FAD450A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42644A37"/>
    <w:multiLevelType w:val="hybridMultilevel"/>
    <w:tmpl w:val="BE84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74115"/>
    <w:multiLevelType w:val="hybridMultilevel"/>
    <w:tmpl w:val="65248F3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B0539DC"/>
    <w:multiLevelType w:val="hybridMultilevel"/>
    <w:tmpl w:val="66EA8DCA"/>
    <w:lvl w:ilvl="0" w:tplc="5CB6102A">
      <w:start w:val="13"/>
      <w:numFmt w:val="bullet"/>
      <w:lvlText w:val="-"/>
      <w:lvlJc w:val="left"/>
      <w:pPr>
        <w:tabs>
          <w:tab w:val="num" w:pos="720"/>
        </w:tabs>
        <w:ind w:left="720" w:hanging="360"/>
      </w:pPr>
      <w:rPr>
        <w:rFonts w:ascii="Verdana" w:eastAsia="Times New Roman" w:hAnsi="Verdana"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27034D"/>
    <w:multiLevelType w:val="multilevel"/>
    <w:tmpl w:val="A81E1D48"/>
    <w:lvl w:ilvl="0">
      <w:start w:val="1"/>
      <w:numFmt w:val="decimal"/>
      <w:lvlText w:val="%1."/>
      <w:lvlJc w:val="left"/>
      <w:pPr>
        <w:tabs>
          <w:tab w:val="num" w:pos="777"/>
        </w:tabs>
        <w:ind w:left="777" w:hanging="360"/>
      </w:pPr>
    </w:lvl>
    <w:lvl w:ilvl="1">
      <w:start w:val="1"/>
      <w:numFmt w:val="bullet"/>
      <w:lvlText w:val="o"/>
      <w:lvlJc w:val="left"/>
      <w:pPr>
        <w:tabs>
          <w:tab w:val="num" w:pos="1497"/>
        </w:tabs>
        <w:ind w:left="1497" w:hanging="360"/>
      </w:pPr>
      <w:rPr>
        <w:rFonts w:ascii="Courier New" w:hAnsi="Courier New"/>
      </w:rPr>
    </w:lvl>
    <w:lvl w:ilvl="2">
      <w:start w:val="1"/>
      <w:numFmt w:val="bullet"/>
      <w:lvlText w:val="§"/>
      <w:lvlJc w:val="left"/>
      <w:pPr>
        <w:tabs>
          <w:tab w:val="num" w:pos="2217"/>
        </w:tabs>
        <w:ind w:left="2217" w:hanging="360"/>
      </w:pPr>
      <w:rPr>
        <w:rFonts w:ascii="Wingdings" w:hAnsi="Wingdings"/>
      </w:rPr>
    </w:lvl>
    <w:lvl w:ilvl="3">
      <w:start w:val="1"/>
      <w:numFmt w:val="bullet"/>
      <w:lvlText w:val="·"/>
      <w:lvlJc w:val="left"/>
      <w:pPr>
        <w:tabs>
          <w:tab w:val="num" w:pos="2937"/>
        </w:tabs>
        <w:ind w:left="2937" w:hanging="360"/>
      </w:pPr>
      <w:rPr>
        <w:rFonts w:ascii="Symbol" w:hAnsi="Symbol"/>
      </w:rPr>
    </w:lvl>
    <w:lvl w:ilvl="4">
      <w:start w:val="1"/>
      <w:numFmt w:val="bullet"/>
      <w:lvlText w:val="o"/>
      <w:lvlJc w:val="left"/>
      <w:pPr>
        <w:tabs>
          <w:tab w:val="num" w:pos="3657"/>
        </w:tabs>
        <w:ind w:left="3657" w:hanging="360"/>
      </w:pPr>
      <w:rPr>
        <w:rFonts w:ascii="Courier New" w:hAnsi="Courier New"/>
      </w:rPr>
    </w:lvl>
    <w:lvl w:ilvl="5">
      <w:start w:val="1"/>
      <w:numFmt w:val="bullet"/>
      <w:lvlText w:val="§"/>
      <w:lvlJc w:val="left"/>
      <w:pPr>
        <w:tabs>
          <w:tab w:val="num" w:pos="4377"/>
        </w:tabs>
        <w:ind w:left="4377" w:hanging="360"/>
      </w:pPr>
      <w:rPr>
        <w:rFonts w:ascii="Wingdings" w:hAnsi="Wingdings"/>
      </w:rPr>
    </w:lvl>
    <w:lvl w:ilvl="6">
      <w:start w:val="1"/>
      <w:numFmt w:val="bullet"/>
      <w:lvlText w:val="·"/>
      <w:lvlJc w:val="left"/>
      <w:pPr>
        <w:tabs>
          <w:tab w:val="num" w:pos="5097"/>
        </w:tabs>
        <w:ind w:left="5097" w:hanging="360"/>
      </w:pPr>
      <w:rPr>
        <w:rFonts w:ascii="Symbol" w:hAnsi="Symbol"/>
      </w:rPr>
    </w:lvl>
    <w:lvl w:ilvl="7">
      <w:start w:val="1"/>
      <w:numFmt w:val="bullet"/>
      <w:lvlText w:val="o"/>
      <w:lvlJc w:val="left"/>
      <w:pPr>
        <w:tabs>
          <w:tab w:val="num" w:pos="5817"/>
        </w:tabs>
        <w:ind w:left="5817" w:hanging="360"/>
      </w:pPr>
      <w:rPr>
        <w:rFonts w:ascii="Courier New" w:hAnsi="Courier New"/>
      </w:rPr>
    </w:lvl>
    <w:lvl w:ilvl="8">
      <w:start w:val="1"/>
      <w:numFmt w:val="bullet"/>
      <w:lvlText w:val="§"/>
      <w:lvlJc w:val="left"/>
      <w:pPr>
        <w:tabs>
          <w:tab w:val="num" w:pos="6537"/>
        </w:tabs>
        <w:ind w:left="6537" w:hanging="360"/>
      </w:pPr>
      <w:rPr>
        <w:rFonts w:ascii="Wingdings" w:hAnsi="Wingdings"/>
      </w:rPr>
    </w:lvl>
  </w:abstractNum>
  <w:abstractNum w:abstractNumId="17" w15:restartNumberingAfterBreak="0">
    <w:nsid w:val="6E272FE9"/>
    <w:multiLevelType w:val="hybridMultilevel"/>
    <w:tmpl w:val="59B87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E4D44C4"/>
    <w:multiLevelType w:val="hybridMultilevel"/>
    <w:tmpl w:val="B764007E"/>
    <w:lvl w:ilvl="0" w:tplc="8252FFDA">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E520897"/>
    <w:multiLevelType w:val="hybridMultilevel"/>
    <w:tmpl w:val="5BDE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D70700"/>
    <w:multiLevelType w:val="hybridMultilevel"/>
    <w:tmpl w:val="918633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E97EC8"/>
    <w:multiLevelType w:val="hybridMultilevel"/>
    <w:tmpl w:val="EF84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
  </w:num>
  <w:num w:numId="9">
    <w:abstractNumId w:val="6"/>
  </w:num>
  <w:num w:numId="10">
    <w:abstractNumId w:val="2"/>
  </w:num>
  <w:num w:numId="11">
    <w:abstractNumId w:val="11"/>
  </w:num>
  <w:num w:numId="12">
    <w:abstractNumId w:val="8"/>
  </w:num>
  <w:num w:numId="13">
    <w:abstractNumId w:val="10"/>
  </w:num>
  <w:num w:numId="14">
    <w:abstractNumId w:val="9"/>
  </w:num>
  <w:num w:numId="15">
    <w:abstractNumId w:val="17"/>
  </w:num>
  <w:num w:numId="16">
    <w:abstractNumId w:val="12"/>
  </w:num>
  <w:num w:numId="17">
    <w:abstractNumId w:val="14"/>
  </w:num>
  <w:num w:numId="18">
    <w:abstractNumId w:val="16"/>
  </w:num>
  <w:num w:numId="19">
    <w:abstractNumId w:val="7"/>
  </w:num>
  <w:num w:numId="20">
    <w:abstractNumId w:val="20"/>
  </w:num>
  <w:num w:numId="21">
    <w:abstractNumId w:val="13"/>
  </w:num>
  <w:num w:numId="22">
    <w:abstractNumId w:val="19"/>
  </w:num>
  <w:num w:numId="23">
    <w:abstractNumId w:val="15"/>
  </w:num>
  <w:num w:numId="24">
    <w:abstractNumId w:val="18"/>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B9"/>
    <w:rsid w:val="000038EB"/>
    <w:rsid w:val="00004C1B"/>
    <w:rsid w:val="00005BDB"/>
    <w:rsid w:val="0001061A"/>
    <w:rsid w:val="00010A36"/>
    <w:rsid w:val="00012E0A"/>
    <w:rsid w:val="00012E6A"/>
    <w:rsid w:val="000215B8"/>
    <w:rsid w:val="00021D02"/>
    <w:rsid w:val="00021FC6"/>
    <w:rsid w:val="00022572"/>
    <w:rsid w:val="00024CC0"/>
    <w:rsid w:val="00024EAB"/>
    <w:rsid w:val="0002638D"/>
    <w:rsid w:val="000275AE"/>
    <w:rsid w:val="00027CA3"/>
    <w:rsid w:val="000301DD"/>
    <w:rsid w:val="000303FE"/>
    <w:rsid w:val="00030D4C"/>
    <w:rsid w:val="00031B54"/>
    <w:rsid w:val="00032BCE"/>
    <w:rsid w:val="0003328B"/>
    <w:rsid w:val="000335BE"/>
    <w:rsid w:val="0003785A"/>
    <w:rsid w:val="00040C40"/>
    <w:rsid w:val="00040FC9"/>
    <w:rsid w:val="0004135B"/>
    <w:rsid w:val="0004163D"/>
    <w:rsid w:val="00042264"/>
    <w:rsid w:val="00042665"/>
    <w:rsid w:val="000447E1"/>
    <w:rsid w:val="0004615B"/>
    <w:rsid w:val="000475BF"/>
    <w:rsid w:val="00047825"/>
    <w:rsid w:val="00047E92"/>
    <w:rsid w:val="0005067D"/>
    <w:rsid w:val="00051D2C"/>
    <w:rsid w:val="0005229D"/>
    <w:rsid w:val="000528F0"/>
    <w:rsid w:val="00053C93"/>
    <w:rsid w:val="00053FDB"/>
    <w:rsid w:val="00055282"/>
    <w:rsid w:val="00057377"/>
    <w:rsid w:val="00057E5D"/>
    <w:rsid w:val="00060461"/>
    <w:rsid w:val="000608C5"/>
    <w:rsid w:val="000640C6"/>
    <w:rsid w:val="00064980"/>
    <w:rsid w:val="00064E52"/>
    <w:rsid w:val="00066842"/>
    <w:rsid w:val="00066E99"/>
    <w:rsid w:val="000677EE"/>
    <w:rsid w:val="00070BBE"/>
    <w:rsid w:val="00072E6B"/>
    <w:rsid w:val="000748D7"/>
    <w:rsid w:val="0007560E"/>
    <w:rsid w:val="00075FB3"/>
    <w:rsid w:val="00080DA8"/>
    <w:rsid w:val="000838A6"/>
    <w:rsid w:val="00087A78"/>
    <w:rsid w:val="0009428D"/>
    <w:rsid w:val="0009683A"/>
    <w:rsid w:val="00097DED"/>
    <w:rsid w:val="000A4AB1"/>
    <w:rsid w:val="000A4F58"/>
    <w:rsid w:val="000A7B72"/>
    <w:rsid w:val="000B241F"/>
    <w:rsid w:val="000B2758"/>
    <w:rsid w:val="000B2B24"/>
    <w:rsid w:val="000B2C8C"/>
    <w:rsid w:val="000B320E"/>
    <w:rsid w:val="000B618A"/>
    <w:rsid w:val="000B6457"/>
    <w:rsid w:val="000B7AB0"/>
    <w:rsid w:val="000B7EE6"/>
    <w:rsid w:val="000C082D"/>
    <w:rsid w:val="000C0AC5"/>
    <w:rsid w:val="000C216D"/>
    <w:rsid w:val="000C2435"/>
    <w:rsid w:val="000C3DC6"/>
    <w:rsid w:val="000C6789"/>
    <w:rsid w:val="000D09B3"/>
    <w:rsid w:val="000D1859"/>
    <w:rsid w:val="000D2019"/>
    <w:rsid w:val="000D6488"/>
    <w:rsid w:val="000E2D37"/>
    <w:rsid w:val="000E32A3"/>
    <w:rsid w:val="000E5127"/>
    <w:rsid w:val="000E616F"/>
    <w:rsid w:val="000E6B94"/>
    <w:rsid w:val="000E7C5D"/>
    <w:rsid w:val="000F247C"/>
    <w:rsid w:val="000F28BE"/>
    <w:rsid w:val="000F4089"/>
    <w:rsid w:val="000F425D"/>
    <w:rsid w:val="000F605E"/>
    <w:rsid w:val="000F6906"/>
    <w:rsid w:val="000F6DFB"/>
    <w:rsid w:val="000F70BB"/>
    <w:rsid w:val="00101E47"/>
    <w:rsid w:val="00103AF4"/>
    <w:rsid w:val="00105F0B"/>
    <w:rsid w:val="00110794"/>
    <w:rsid w:val="001119E6"/>
    <w:rsid w:val="0011211F"/>
    <w:rsid w:val="001130CB"/>
    <w:rsid w:val="001137AE"/>
    <w:rsid w:val="001150D0"/>
    <w:rsid w:val="001158D7"/>
    <w:rsid w:val="00116064"/>
    <w:rsid w:val="00116CA3"/>
    <w:rsid w:val="00116CF3"/>
    <w:rsid w:val="00120385"/>
    <w:rsid w:val="00120D08"/>
    <w:rsid w:val="001218CD"/>
    <w:rsid w:val="00122A4F"/>
    <w:rsid w:val="0012385E"/>
    <w:rsid w:val="00124600"/>
    <w:rsid w:val="00124A3F"/>
    <w:rsid w:val="001259C1"/>
    <w:rsid w:val="00126AB2"/>
    <w:rsid w:val="00126F61"/>
    <w:rsid w:val="001271D2"/>
    <w:rsid w:val="00127F34"/>
    <w:rsid w:val="00130891"/>
    <w:rsid w:val="00131094"/>
    <w:rsid w:val="00132B83"/>
    <w:rsid w:val="001331F0"/>
    <w:rsid w:val="001354E1"/>
    <w:rsid w:val="00135A86"/>
    <w:rsid w:val="00135DB7"/>
    <w:rsid w:val="00135E1C"/>
    <w:rsid w:val="00140B32"/>
    <w:rsid w:val="00140EEC"/>
    <w:rsid w:val="00142E60"/>
    <w:rsid w:val="0014401E"/>
    <w:rsid w:val="00144043"/>
    <w:rsid w:val="001452A5"/>
    <w:rsid w:val="0014579A"/>
    <w:rsid w:val="00147082"/>
    <w:rsid w:val="00151F1A"/>
    <w:rsid w:val="001526CC"/>
    <w:rsid w:val="00152CE2"/>
    <w:rsid w:val="00152E8E"/>
    <w:rsid w:val="00156EBE"/>
    <w:rsid w:val="0015710B"/>
    <w:rsid w:val="001631C1"/>
    <w:rsid w:val="00163BE6"/>
    <w:rsid w:val="001649A2"/>
    <w:rsid w:val="00165863"/>
    <w:rsid w:val="00165BA6"/>
    <w:rsid w:val="00170244"/>
    <w:rsid w:val="00170F0A"/>
    <w:rsid w:val="00171152"/>
    <w:rsid w:val="00171296"/>
    <w:rsid w:val="00173AC1"/>
    <w:rsid w:val="00174070"/>
    <w:rsid w:val="00174F7C"/>
    <w:rsid w:val="00175B02"/>
    <w:rsid w:val="00175FAF"/>
    <w:rsid w:val="001762A7"/>
    <w:rsid w:val="00177F11"/>
    <w:rsid w:val="00180353"/>
    <w:rsid w:val="00183549"/>
    <w:rsid w:val="00183981"/>
    <w:rsid w:val="0018423E"/>
    <w:rsid w:val="00184C5C"/>
    <w:rsid w:val="001858DD"/>
    <w:rsid w:val="00186054"/>
    <w:rsid w:val="00187D24"/>
    <w:rsid w:val="0019168A"/>
    <w:rsid w:val="00192682"/>
    <w:rsid w:val="00192ED2"/>
    <w:rsid w:val="00194077"/>
    <w:rsid w:val="0019591F"/>
    <w:rsid w:val="0019671C"/>
    <w:rsid w:val="00196FB5"/>
    <w:rsid w:val="001A0305"/>
    <w:rsid w:val="001A05EA"/>
    <w:rsid w:val="001A07A7"/>
    <w:rsid w:val="001A1621"/>
    <w:rsid w:val="001A353A"/>
    <w:rsid w:val="001A3B72"/>
    <w:rsid w:val="001A43CC"/>
    <w:rsid w:val="001A45ED"/>
    <w:rsid w:val="001A4F8D"/>
    <w:rsid w:val="001A51DA"/>
    <w:rsid w:val="001A6218"/>
    <w:rsid w:val="001A67DF"/>
    <w:rsid w:val="001A71D2"/>
    <w:rsid w:val="001A78AB"/>
    <w:rsid w:val="001A7AEE"/>
    <w:rsid w:val="001B13F4"/>
    <w:rsid w:val="001B1D21"/>
    <w:rsid w:val="001B1EE6"/>
    <w:rsid w:val="001B2A2E"/>
    <w:rsid w:val="001B3402"/>
    <w:rsid w:val="001B6C57"/>
    <w:rsid w:val="001B7ABB"/>
    <w:rsid w:val="001C1754"/>
    <w:rsid w:val="001C2C2C"/>
    <w:rsid w:val="001C65B9"/>
    <w:rsid w:val="001D06AC"/>
    <w:rsid w:val="001D17AC"/>
    <w:rsid w:val="001D2287"/>
    <w:rsid w:val="001D30BD"/>
    <w:rsid w:val="001D5E98"/>
    <w:rsid w:val="001D7B58"/>
    <w:rsid w:val="001E1256"/>
    <w:rsid w:val="001E1C96"/>
    <w:rsid w:val="001E3093"/>
    <w:rsid w:val="001E3A62"/>
    <w:rsid w:val="001E3E82"/>
    <w:rsid w:val="001E67A6"/>
    <w:rsid w:val="001E6BBE"/>
    <w:rsid w:val="001E6CF9"/>
    <w:rsid w:val="001F198D"/>
    <w:rsid w:val="001F22DF"/>
    <w:rsid w:val="001F2679"/>
    <w:rsid w:val="001F292D"/>
    <w:rsid w:val="001F2D84"/>
    <w:rsid w:val="001F5CBE"/>
    <w:rsid w:val="00200101"/>
    <w:rsid w:val="00201CFB"/>
    <w:rsid w:val="0020271E"/>
    <w:rsid w:val="0020490F"/>
    <w:rsid w:val="00204D1C"/>
    <w:rsid w:val="0020585B"/>
    <w:rsid w:val="00206527"/>
    <w:rsid w:val="002066D2"/>
    <w:rsid w:val="00206792"/>
    <w:rsid w:val="00207F0E"/>
    <w:rsid w:val="00210240"/>
    <w:rsid w:val="0021290B"/>
    <w:rsid w:val="00213DE9"/>
    <w:rsid w:val="00213F00"/>
    <w:rsid w:val="00214168"/>
    <w:rsid w:val="00216765"/>
    <w:rsid w:val="0021717E"/>
    <w:rsid w:val="002175E4"/>
    <w:rsid w:val="00217E6E"/>
    <w:rsid w:val="00220044"/>
    <w:rsid w:val="0022174F"/>
    <w:rsid w:val="00224E35"/>
    <w:rsid w:val="00226D62"/>
    <w:rsid w:val="00231C25"/>
    <w:rsid w:val="00232047"/>
    <w:rsid w:val="00232097"/>
    <w:rsid w:val="00233626"/>
    <w:rsid w:val="00234232"/>
    <w:rsid w:val="00235FF1"/>
    <w:rsid w:val="002360BF"/>
    <w:rsid w:val="00240920"/>
    <w:rsid w:val="00240FB6"/>
    <w:rsid w:val="0024117D"/>
    <w:rsid w:val="0024306F"/>
    <w:rsid w:val="002441EE"/>
    <w:rsid w:val="00244379"/>
    <w:rsid w:val="00244D19"/>
    <w:rsid w:val="00245C5F"/>
    <w:rsid w:val="00245E74"/>
    <w:rsid w:val="002467B7"/>
    <w:rsid w:val="0024693F"/>
    <w:rsid w:val="002502BD"/>
    <w:rsid w:val="00250C04"/>
    <w:rsid w:val="00251536"/>
    <w:rsid w:val="002533E1"/>
    <w:rsid w:val="00254564"/>
    <w:rsid w:val="0025600A"/>
    <w:rsid w:val="0025731C"/>
    <w:rsid w:val="00257E7B"/>
    <w:rsid w:val="00260ACE"/>
    <w:rsid w:val="00260E38"/>
    <w:rsid w:val="00261313"/>
    <w:rsid w:val="00261FCC"/>
    <w:rsid w:val="002622BA"/>
    <w:rsid w:val="0026249D"/>
    <w:rsid w:val="00262F86"/>
    <w:rsid w:val="00263352"/>
    <w:rsid w:val="00263B86"/>
    <w:rsid w:val="00263EAB"/>
    <w:rsid w:val="0026689F"/>
    <w:rsid w:val="00267BC8"/>
    <w:rsid w:val="00272AE8"/>
    <w:rsid w:val="00275E24"/>
    <w:rsid w:val="00276B08"/>
    <w:rsid w:val="00277AF0"/>
    <w:rsid w:val="0028029F"/>
    <w:rsid w:val="00284960"/>
    <w:rsid w:val="00285AB5"/>
    <w:rsid w:val="002867C1"/>
    <w:rsid w:val="00286BA5"/>
    <w:rsid w:val="0029006E"/>
    <w:rsid w:val="002910BE"/>
    <w:rsid w:val="00292110"/>
    <w:rsid w:val="00294A1B"/>
    <w:rsid w:val="00295CA2"/>
    <w:rsid w:val="002967D8"/>
    <w:rsid w:val="00296C7A"/>
    <w:rsid w:val="00296CFD"/>
    <w:rsid w:val="00297B37"/>
    <w:rsid w:val="00297FC4"/>
    <w:rsid w:val="002A0373"/>
    <w:rsid w:val="002A03EA"/>
    <w:rsid w:val="002A0CC3"/>
    <w:rsid w:val="002A3302"/>
    <w:rsid w:val="002A71A7"/>
    <w:rsid w:val="002A7E78"/>
    <w:rsid w:val="002B199B"/>
    <w:rsid w:val="002B4C3F"/>
    <w:rsid w:val="002B506E"/>
    <w:rsid w:val="002C1BC8"/>
    <w:rsid w:val="002C20B5"/>
    <w:rsid w:val="002C2298"/>
    <w:rsid w:val="002C2967"/>
    <w:rsid w:val="002C3015"/>
    <w:rsid w:val="002C498B"/>
    <w:rsid w:val="002C6258"/>
    <w:rsid w:val="002C7696"/>
    <w:rsid w:val="002C7FB1"/>
    <w:rsid w:val="002D156A"/>
    <w:rsid w:val="002D1EA0"/>
    <w:rsid w:val="002D1F21"/>
    <w:rsid w:val="002D4DEE"/>
    <w:rsid w:val="002D5019"/>
    <w:rsid w:val="002D531D"/>
    <w:rsid w:val="002D5D25"/>
    <w:rsid w:val="002D6BE0"/>
    <w:rsid w:val="002D7266"/>
    <w:rsid w:val="002E085A"/>
    <w:rsid w:val="002E2B2C"/>
    <w:rsid w:val="002E2E76"/>
    <w:rsid w:val="002E436D"/>
    <w:rsid w:val="002E5C2C"/>
    <w:rsid w:val="002E66A7"/>
    <w:rsid w:val="002E72B5"/>
    <w:rsid w:val="002E777F"/>
    <w:rsid w:val="002E7886"/>
    <w:rsid w:val="002E7EF8"/>
    <w:rsid w:val="002E7F3A"/>
    <w:rsid w:val="002F2694"/>
    <w:rsid w:val="002F3774"/>
    <w:rsid w:val="002F3919"/>
    <w:rsid w:val="002F4354"/>
    <w:rsid w:val="002F4B5C"/>
    <w:rsid w:val="002F5D46"/>
    <w:rsid w:val="002F6437"/>
    <w:rsid w:val="002F7795"/>
    <w:rsid w:val="003007AC"/>
    <w:rsid w:val="00303005"/>
    <w:rsid w:val="00303858"/>
    <w:rsid w:val="00306146"/>
    <w:rsid w:val="0030768F"/>
    <w:rsid w:val="00307D9E"/>
    <w:rsid w:val="00310BC6"/>
    <w:rsid w:val="003112B7"/>
    <w:rsid w:val="00311C1A"/>
    <w:rsid w:val="00312D51"/>
    <w:rsid w:val="003134D9"/>
    <w:rsid w:val="00314EC3"/>
    <w:rsid w:val="00317AED"/>
    <w:rsid w:val="00321166"/>
    <w:rsid w:val="0032209B"/>
    <w:rsid w:val="0032282E"/>
    <w:rsid w:val="003240A9"/>
    <w:rsid w:val="00324DC2"/>
    <w:rsid w:val="00327172"/>
    <w:rsid w:val="0033218F"/>
    <w:rsid w:val="003346CA"/>
    <w:rsid w:val="003346F1"/>
    <w:rsid w:val="00336A5D"/>
    <w:rsid w:val="003375EA"/>
    <w:rsid w:val="00342702"/>
    <w:rsid w:val="00342EE5"/>
    <w:rsid w:val="003430AE"/>
    <w:rsid w:val="00344259"/>
    <w:rsid w:val="003471DD"/>
    <w:rsid w:val="003507B7"/>
    <w:rsid w:val="00351FBA"/>
    <w:rsid w:val="00353E11"/>
    <w:rsid w:val="00355D9A"/>
    <w:rsid w:val="003566C9"/>
    <w:rsid w:val="00356C4B"/>
    <w:rsid w:val="00356D2E"/>
    <w:rsid w:val="00357B39"/>
    <w:rsid w:val="00357DD9"/>
    <w:rsid w:val="003620C0"/>
    <w:rsid w:val="00364355"/>
    <w:rsid w:val="00364DFC"/>
    <w:rsid w:val="003676DC"/>
    <w:rsid w:val="00367756"/>
    <w:rsid w:val="00371FBB"/>
    <w:rsid w:val="0037346C"/>
    <w:rsid w:val="003744BD"/>
    <w:rsid w:val="003754FB"/>
    <w:rsid w:val="00375721"/>
    <w:rsid w:val="00382A24"/>
    <w:rsid w:val="00382BBA"/>
    <w:rsid w:val="00384412"/>
    <w:rsid w:val="003861A2"/>
    <w:rsid w:val="003873CE"/>
    <w:rsid w:val="00387F50"/>
    <w:rsid w:val="00390F61"/>
    <w:rsid w:val="00391098"/>
    <w:rsid w:val="00391DA0"/>
    <w:rsid w:val="00395440"/>
    <w:rsid w:val="00395768"/>
    <w:rsid w:val="00395E7D"/>
    <w:rsid w:val="003971AE"/>
    <w:rsid w:val="00397BCD"/>
    <w:rsid w:val="003A0626"/>
    <w:rsid w:val="003A5788"/>
    <w:rsid w:val="003A6752"/>
    <w:rsid w:val="003B0B57"/>
    <w:rsid w:val="003B24E5"/>
    <w:rsid w:val="003B4C4A"/>
    <w:rsid w:val="003B4DBC"/>
    <w:rsid w:val="003B627A"/>
    <w:rsid w:val="003B6A9E"/>
    <w:rsid w:val="003C59D5"/>
    <w:rsid w:val="003C5AD8"/>
    <w:rsid w:val="003C7465"/>
    <w:rsid w:val="003C7928"/>
    <w:rsid w:val="003D02F7"/>
    <w:rsid w:val="003D1427"/>
    <w:rsid w:val="003D1433"/>
    <w:rsid w:val="003D208D"/>
    <w:rsid w:val="003D38B4"/>
    <w:rsid w:val="003D4EF1"/>
    <w:rsid w:val="003D517D"/>
    <w:rsid w:val="003D5BD7"/>
    <w:rsid w:val="003D5FFD"/>
    <w:rsid w:val="003E23E0"/>
    <w:rsid w:val="003E421F"/>
    <w:rsid w:val="003E5687"/>
    <w:rsid w:val="003E6264"/>
    <w:rsid w:val="003F473C"/>
    <w:rsid w:val="003F5511"/>
    <w:rsid w:val="003F5948"/>
    <w:rsid w:val="003F79AE"/>
    <w:rsid w:val="00401A84"/>
    <w:rsid w:val="00403D26"/>
    <w:rsid w:val="00404B61"/>
    <w:rsid w:val="004065CB"/>
    <w:rsid w:val="00406AF0"/>
    <w:rsid w:val="00410974"/>
    <w:rsid w:val="0041144F"/>
    <w:rsid w:val="0041675F"/>
    <w:rsid w:val="00416B30"/>
    <w:rsid w:val="00416E5E"/>
    <w:rsid w:val="00417028"/>
    <w:rsid w:val="004179FE"/>
    <w:rsid w:val="00420FB2"/>
    <w:rsid w:val="00424241"/>
    <w:rsid w:val="00424F7C"/>
    <w:rsid w:val="0042519E"/>
    <w:rsid w:val="00425BA5"/>
    <w:rsid w:val="00426FD5"/>
    <w:rsid w:val="00427873"/>
    <w:rsid w:val="00430063"/>
    <w:rsid w:val="00431394"/>
    <w:rsid w:val="004313D6"/>
    <w:rsid w:val="004314C8"/>
    <w:rsid w:val="004316EC"/>
    <w:rsid w:val="00433948"/>
    <w:rsid w:val="00436D6B"/>
    <w:rsid w:val="00437878"/>
    <w:rsid w:val="00437C20"/>
    <w:rsid w:val="00437F7A"/>
    <w:rsid w:val="004405E6"/>
    <w:rsid w:val="00440E8F"/>
    <w:rsid w:val="004410DC"/>
    <w:rsid w:val="004445E2"/>
    <w:rsid w:val="004446AF"/>
    <w:rsid w:val="00445E01"/>
    <w:rsid w:val="004476F3"/>
    <w:rsid w:val="00454032"/>
    <w:rsid w:val="00454DA7"/>
    <w:rsid w:val="0045568E"/>
    <w:rsid w:val="00455C99"/>
    <w:rsid w:val="00456BDA"/>
    <w:rsid w:val="00457A52"/>
    <w:rsid w:val="00457ECB"/>
    <w:rsid w:val="0046340F"/>
    <w:rsid w:val="0046445F"/>
    <w:rsid w:val="00465CDC"/>
    <w:rsid w:val="004667B5"/>
    <w:rsid w:val="004673D0"/>
    <w:rsid w:val="00467A81"/>
    <w:rsid w:val="00471237"/>
    <w:rsid w:val="00472D4A"/>
    <w:rsid w:val="00473EE2"/>
    <w:rsid w:val="004770A4"/>
    <w:rsid w:val="00477BAB"/>
    <w:rsid w:val="00481497"/>
    <w:rsid w:val="00482809"/>
    <w:rsid w:val="00482EEF"/>
    <w:rsid w:val="004833AB"/>
    <w:rsid w:val="00486261"/>
    <w:rsid w:val="00490488"/>
    <w:rsid w:val="00491CD7"/>
    <w:rsid w:val="00491FA5"/>
    <w:rsid w:val="00492EF4"/>
    <w:rsid w:val="004938F9"/>
    <w:rsid w:val="004946DB"/>
    <w:rsid w:val="00494733"/>
    <w:rsid w:val="00497884"/>
    <w:rsid w:val="00497FF8"/>
    <w:rsid w:val="004A0FC3"/>
    <w:rsid w:val="004A57DE"/>
    <w:rsid w:val="004A5D55"/>
    <w:rsid w:val="004A60EC"/>
    <w:rsid w:val="004A6261"/>
    <w:rsid w:val="004A7BF9"/>
    <w:rsid w:val="004B114C"/>
    <w:rsid w:val="004B1FCD"/>
    <w:rsid w:val="004B6D7C"/>
    <w:rsid w:val="004B7365"/>
    <w:rsid w:val="004C1606"/>
    <w:rsid w:val="004C2A2C"/>
    <w:rsid w:val="004C3069"/>
    <w:rsid w:val="004C414D"/>
    <w:rsid w:val="004C4C19"/>
    <w:rsid w:val="004D07A8"/>
    <w:rsid w:val="004D1C79"/>
    <w:rsid w:val="004D42F0"/>
    <w:rsid w:val="004D465B"/>
    <w:rsid w:val="004D4D70"/>
    <w:rsid w:val="004D4FF2"/>
    <w:rsid w:val="004D6338"/>
    <w:rsid w:val="004D7590"/>
    <w:rsid w:val="004D79ED"/>
    <w:rsid w:val="004E003E"/>
    <w:rsid w:val="004E044E"/>
    <w:rsid w:val="004E2881"/>
    <w:rsid w:val="004E3F5D"/>
    <w:rsid w:val="004E69B5"/>
    <w:rsid w:val="004E6D3D"/>
    <w:rsid w:val="004E745D"/>
    <w:rsid w:val="004F084C"/>
    <w:rsid w:val="004F0C9E"/>
    <w:rsid w:val="004F3266"/>
    <w:rsid w:val="004F3931"/>
    <w:rsid w:val="004F6BD1"/>
    <w:rsid w:val="005001EF"/>
    <w:rsid w:val="00501BFC"/>
    <w:rsid w:val="00502EB5"/>
    <w:rsid w:val="005036BA"/>
    <w:rsid w:val="00503DA1"/>
    <w:rsid w:val="0050475A"/>
    <w:rsid w:val="005049B6"/>
    <w:rsid w:val="00505D31"/>
    <w:rsid w:val="0050615D"/>
    <w:rsid w:val="00510B18"/>
    <w:rsid w:val="00510F45"/>
    <w:rsid w:val="0051186C"/>
    <w:rsid w:val="00511BE9"/>
    <w:rsid w:val="00512B11"/>
    <w:rsid w:val="005145B3"/>
    <w:rsid w:val="00515F3A"/>
    <w:rsid w:val="0052434A"/>
    <w:rsid w:val="00525A32"/>
    <w:rsid w:val="00526A7C"/>
    <w:rsid w:val="005270CA"/>
    <w:rsid w:val="00531D9C"/>
    <w:rsid w:val="00531FF9"/>
    <w:rsid w:val="005337F2"/>
    <w:rsid w:val="0053386C"/>
    <w:rsid w:val="00535F3D"/>
    <w:rsid w:val="0053632C"/>
    <w:rsid w:val="00536CAF"/>
    <w:rsid w:val="00537A14"/>
    <w:rsid w:val="00537E57"/>
    <w:rsid w:val="00541023"/>
    <w:rsid w:val="0054148E"/>
    <w:rsid w:val="00542602"/>
    <w:rsid w:val="00543358"/>
    <w:rsid w:val="005437BE"/>
    <w:rsid w:val="00546875"/>
    <w:rsid w:val="00547E59"/>
    <w:rsid w:val="00547F80"/>
    <w:rsid w:val="00551635"/>
    <w:rsid w:val="005523B4"/>
    <w:rsid w:val="005537B4"/>
    <w:rsid w:val="00554BB8"/>
    <w:rsid w:val="00557712"/>
    <w:rsid w:val="00564F6B"/>
    <w:rsid w:val="00564FBB"/>
    <w:rsid w:val="0056791A"/>
    <w:rsid w:val="0057064C"/>
    <w:rsid w:val="0057107C"/>
    <w:rsid w:val="0057177D"/>
    <w:rsid w:val="00571BCF"/>
    <w:rsid w:val="00571D7E"/>
    <w:rsid w:val="005729EE"/>
    <w:rsid w:val="0057321A"/>
    <w:rsid w:val="00573A56"/>
    <w:rsid w:val="00575740"/>
    <w:rsid w:val="005759A4"/>
    <w:rsid w:val="00575A0F"/>
    <w:rsid w:val="00581432"/>
    <w:rsid w:val="00582002"/>
    <w:rsid w:val="005827D7"/>
    <w:rsid w:val="00582EEF"/>
    <w:rsid w:val="00583952"/>
    <w:rsid w:val="0058563C"/>
    <w:rsid w:val="00585DDB"/>
    <w:rsid w:val="00590E1D"/>
    <w:rsid w:val="00591ECE"/>
    <w:rsid w:val="005953D3"/>
    <w:rsid w:val="00595BCF"/>
    <w:rsid w:val="00595C83"/>
    <w:rsid w:val="00596E9E"/>
    <w:rsid w:val="005A080F"/>
    <w:rsid w:val="005A578C"/>
    <w:rsid w:val="005A7B2E"/>
    <w:rsid w:val="005A7E33"/>
    <w:rsid w:val="005A7EA5"/>
    <w:rsid w:val="005B1074"/>
    <w:rsid w:val="005B1603"/>
    <w:rsid w:val="005B239B"/>
    <w:rsid w:val="005B28DC"/>
    <w:rsid w:val="005B2A43"/>
    <w:rsid w:val="005B5276"/>
    <w:rsid w:val="005B7873"/>
    <w:rsid w:val="005B7E87"/>
    <w:rsid w:val="005C1261"/>
    <w:rsid w:val="005C336E"/>
    <w:rsid w:val="005C4CCF"/>
    <w:rsid w:val="005C686A"/>
    <w:rsid w:val="005C7041"/>
    <w:rsid w:val="005C704C"/>
    <w:rsid w:val="005C71A5"/>
    <w:rsid w:val="005C7277"/>
    <w:rsid w:val="005D0D10"/>
    <w:rsid w:val="005D1D15"/>
    <w:rsid w:val="005D280A"/>
    <w:rsid w:val="005D39BB"/>
    <w:rsid w:val="005D3E97"/>
    <w:rsid w:val="005D4271"/>
    <w:rsid w:val="005D5276"/>
    <w:rsid w:val="005D53C9"/>
    <w:rsid w:val="005D5507"/>
    <w:rsid w:val="005E18DF"/>
    <w:rsid w:val="005E25E4"/>
    <w:rsid w:val="005E2B50"/>
    <w:rsid w:val="005E3269"/>
    <w:rsid w:val="005E37CF"/>
    <w:rsid w:val="005E3984"/>
    <w:rsid w:val="005E475E"/>
    <w:rsid w:val="005E56A5"/>
    <w:rsid w:val="005E6FD2"/>
    <w:rsid w:val="005E78D1"/>
    <w:rsid w:val="005F1CC7"/>
    <w:rsid w:val="005F2BFA"/>
    <w:rsid w:val="005F3062"/>
    <w:rsid w:val="005F355B"/>
    <w:rsid w:val="005F38AD"/>
    <w:rsid w:val="005F49C5"/>
    <w:rsid w:val="005F4ECA"/>
    <w:rsid w:val="005F4FB9"/>
    <w:rsid w:val="005F5B20"/>
    <w:rsid w:val="00600995"/>
    <w:rsid w:val="00603039"/>
    <w:rsid w:val="00603709"/>
    <w:rsid w:val="0060413C"/>
    <w:rsid w:val="006041A1"/>
    <w:rsid w:val="006049C5"/>
    <w:rsid w:val="00605D0F"/>
    <w:rsid w:val="006073C9"/>
    <w:rsid w:val="00607545"/>
    <w:rsid w:val="00607A69"/>
    <w:rsid w:val="00607BC6"/>
    <w:rsid w:val="00607CBD"/>
    <w:rsid w:val="006111BE"/>
    <w:rsid w:val="0061166C"/>
    <w:rsid w:val="00611BC6"/>
    <w:rsid w:val="00612E56"/>
    <w:rsid w:val="00613286"/>
    <w:rsid w:val="00615EA0"/>
    <w:rsid w:val="00616385"/>
    <w:rsid w:val="006171DD"/>
    <w:rsid w:val="0061735E"/>
    <w:rsid w:val="00620031"/>
    <w:rsid w:val="00620A43"/>
    <w:rsid w:val="006215BE"/>
    <w:rsid w:val="00621B16"/>
    <w:rsid w:val="00622229"/>
    <w:rsid w:val="00622FCB"/>
    <w:rsid w:val="00624CD3"/>
    <w:rsid w:val="0062547F"/>
    <w:rsid w:val="00625535"/>
    <w:rsid w:val="00625F49"/>
    <w:rsid w:val="00626359"/>
    <w:rsid w:val="0062699C"/>
    <w:rsid w:val="00626C47"/>
    <w:rsid w:val="00627BBD"/>
    <w:rsid w:val="00627DFA"/>
    <w:rsid w:val="00630418"/>
    <w:rsid w:val="00634957"/>
    <w:rsid w:val="00634D60"/>
    <w:rsid w:val="00635D4D"/>
    <w:rsid w:val="00637079"/>
    <w:rsid w:val="00637E0D"/>
    <w:rsid w:val="00643123"/>
    <w:rsid w:val="006450CE"/>
    <w:rsid w:val="00645C90"/>
    <w:rsid w:val="00646295"/>
    <w:rsid w:val="00647417"/>
    <w:rsid w:val="00647451"/>
    <w:rsid w:val="0065057A"/>
    <w:rsid w:val="006514DD"/>
    <w:rsid w:val="0065274D"/>
    <w:rsid w:val="006538DE"/>
    <w:rsid w:val="0065526C"/>
    <w:rsid w:val="00662466"/>
    <w:rsid w:val="006625B8"/>
    <w:rsid w:val="0066371C"/>
    <w:rsid w:val="00663A99"/>
    <w:rsid w:val="00663F21"/>
    <w:rsid w:val="0066416F"/>
    <w:rsid w:val="00664429"/>
    <w:rsid w:val="006645F7"/>
    <w:rsid w:val="0066530A"/>
    <w:rsid w:val="006654B9"/>
    <w:rsid w:val="0066642A"/>
    <w:rsid w:val="00666469"/>
    <w:rsid w:val="006665CF"/>
    <w:rsid w:val="00667BBD"/>
    <w:rsid w:val="006725BB"/>
    <w:rsid w:val="00673D66"/>
    <w:rsid w:val="00674ABF"/>
    <w:rsid w:val="006750BF"/>
    <w:rsid w:val="00676B46"/>
    <w:rsid w:val="00676D5F"/>
    <w:rsid w:val="00680379"/>
    <w:rsid w:val="0068092C"/>
    <w:rsid w:val="0068180F"/>
    <w:rsid w:val="006820A7"/>
    <w:rsid w:val="0068433D"/>
    <w:rsid w:val="00685DFA"/>
    <w:rsid w:val="006904B0"/>
    <w:rsid w:val="00691335"/>
    <w:rsid w:val="006920D3"/>
    <w:rsid w:val="006937B6"/>
    <w:rsid w:val="00696460"/>
    <w:rsid w:val="00697102"/>
    <w:rsid w:val="00697DF5"/>
    <w:rsid w:val="006A0567"/>
    <w:rsid w:val="006A1B53"/>
    <w:rsid w:val="006A1EFC"/>
    <w:rsid w:val="006A27E0"/>
    <w:rsid w:val="006A2F61"/>
    <w:rsid w:val="006A3390"/>
    <w:rsid w:val="006A4ECC"/>
    <w:rsid w:val="006A536C"/>
    <w:rsid w:val="006A55FF"/>
    <w:rsid w:val="006A6DF0"/>
    <w:rsid w:val="006A6E38"/>
    <w:rsid w:val="006A7701"/>
    <w:rsid w:val="006B122E"/>
    <w:rsid w:val="006B1388"/>
    <w:rsid w:val="006B17D2"/>
    <w:rsid w:val="006B2375"/>
    <w:rsid w:val="006B2D35"/>
    <w:rsid w:val="006B4D96"/>
    <w:rsid w:val="006B55FA"/>
    <w:rsid w:val="006B576F"/>
    <w:rsid w:val="006B6E9A"/>
    <w:rsid w:val="006B7D09"/>
    <w:rsid w:val="006C106A"/>
    <w:rsid w:val="006C3771"/>
    <w:rsid w:val="006C6C61"/>
    <w:rsid w:val="006C7B48"/>
    <w:rsid w:val="006D1910"/>
    <w:rsid w:val="006D2D26"/>
    <w:rsid w:val="006D2DDD"/>
    <w:rsid w:val="006D3BD3"/>
    <w:rsid w:val="006D40BA"/>
    <w:rsid w:val="006D60BA"/>
    <w:rsid w:val="006D7D26"/>
    <w:rsid w:val="006E024B"/>
    <w:rsid w:val="006E2933"/>
    <w:rsid w:val="006E315B"/>
    <w:rsid w:val="006E3D28"/>
    <w:rsid w:val="006E492A"/>
    <w:rsid w:val="006E49C5"/>
    <w:rsid w:val="006E5C96"/>
    <w:rsid w:val="006F1D13"/>
    <w:rsid w:val="006F3576"/>
    <w:rsid w:val="006F4873"/>
    <w:rsid w:val="006F6E33"/>
    <w:rsid w:val="006F79C2"/>
    <w:rsid w:val="00702E17"/>
    <w:rsid w:val="00702EBE"/>
    <w:rsid w:val="007058D6"/>
    <w:rsid w:val="00707862"/>
    <w:rsid w:val="00707BAB"/>
    <w:rsid w:val="007103BD"/>
    <w:rsid w:val="00710658"/>
    <w:rsid w:val="00721C39"/>
    <w:rsid w:val="00722690"/>
    <w:rsid w:val="00722BBD"/>
    <w:rsid w:val="0072315E"/>
    <w:rsid w:val="00733536"/>
    <w:rsid w:val="00733ECF"/>
    <w:rsid w:val="0073425B"/>
    <w:rsid w:val="007346B1"/>
    <w:rsid w:val="007347DC"/>
    <w:rsid w:val="0073491B"/>
    <w:rsid w:val="00737A89"/>
    <w:rsid w:val="0074108B"/>
    <w:rsid w:val="00741098"/>
    <w:rsid w:val="00741127"/>
    <w:rsid w:val="00744964"/>
    <w:rsid w:val="00745600"/>
    <w:rsid w:val="00746755"/>
    <w:rsid w:val="00750572"/>
    <w:rsid w:val="00753117"/>
    <w:rsid w:val="00754D09"/>
    <w:rsid w:val="00756D86"/>
    <w:rsid w:val="0076071C"/>
    <w:rsid w:val="00763635"/>
    <w:rsid w:val="00763812"/>
    <w:rsid w:val="007647C3"/>
    <w:rsid w:val="00766C1B"/>
    <w:rsid w:val="00767DDA"/>
    <w:rsid w:val="007707CB"/>
    <w:rsid w:val="00771510"/>
    <w:rsid w:val="007715B1"/>
    <w:rsid w:val="00772F38"/>
    <w:rsid w:val="00773830"/>
    <w:rsid w:val="00774684"/>
    <w:rsid w:val="00776009"/>
    <w:rsid w:val="00777948"/>
    <w:rsid w:val="00780606"/>
    <w:rsid w:val="00780D42"/>
    <w:rsid w:val="00784303"/>
    <w:rsid w:val="00785E8A"/>
    <w:rsid w:val="00790FE2"/>
    <w:rsid w:val="0079183E"/>
    <w:rsid w:val="00792396"/>
    <w:rsid w:val="00792C22"/>
    <w:rsid w:val="00797B15"/>
    <w:rsid w:val="00797D2A"/>
    <w:rsid w:val="007A2EA7"/>
    <w:rsid w:val="007A5CB7"/>
    <w:rsid w:val="007A60A6"/>
    <w:rsid w:val="007B0AC3"/>
    <w:rsid w:val="007B120B"/>
    <w:rsid w:val="007B22EA"/>
    <w:rsid w:val="007B4581"/>
    <w:rsid w:val="007B4C11"/>
    <w:rsid w:val="007B705B"/>
    <w:rsid w:val="007B713E"/>
    <w:rsid w:val="007C085D"/>
    <w:rsid w:val="007C0A31"/>
    <w:rsid w:val="007C0BA0"/>
    <w:rsid w:val="007C4115"/>
    <w:rsid w:val="007C4704"/>
    <w:rsid w:val="007C6059"/>
    <w:rsid w:val="007D03F3"/>
    <w:rsid w:val="007D2236"/>
    <w:rsid w:val="007D4D4C"/>
    <w:rsid w:val="007D5D81"/>
    <w:rsid w:val="007D72B2"/>
    <w:rsid w:val="007E15B1"/>
    <w:rsid w:val="007E3876"/>
    <w:rsid w:val="007E4EE8"/>
    <w:rsid w:val="007E5DCB"/>
    <w:rsid w:val="007E791F"/>
    <w:rsid w:val="007F03FE"/>
    <w:rsid w:val="007F0A4F"/>
    <w:rsid w:val="007F1453"/>
    <w:rsid w:val="007F171E"/>
    <w:rsid w:val="007F18E1"/>
    <w:rsid w:val="007F278C"/>
    <w:rsid w:val="007F2A1B"/>
    <w:rsid w:val="007F2BB1"/>
    <w:rsid w:val="007F31EF"/>
    <w:rsid w:val="00800598"/>
    <w:rsid w:val="0080166E"/>
    <w:rsid w:val="0080175F"/>
    <w:rsid w:val="00801CBA"/>
    <w:rsid w:val="008038AA"/>
    <w:rsid w:val="008048BD"/>
    <w:rsid w:val="008049C2"/>
    <w:rsid w:val="00807C16"/>
    <w:rsid w:val="008104E0"/>
    <w:rsid w:val="008105BE"/>
    <w:rsid w:val="00812106"/>
    <w:rsid w:val="0081264C"/>
    <w:rsid w:val="00812CED"/>
    <w:rsid w:val="00813B15"/>
    <w:rsid w:val="008145AE"/>
    <w:rsid w:val="00814A37"/>
    <w:rsid w:val="00816CAF"/>
    <w:rsid w:val="00817254"/>
    <w:rsid w:val="008207D3"/>
    <w:rsid w:val="00824566"/>
    <w:rsid w:val="00830520"/>
    <w:rsid w:val="00832FA5"/>
    <w:rsid w:val="0083363D"/>
    <w:rsid w:val="0083378A"/>
    <w:rsid w:val="00833CAA"/>
    <w:rsid w:val="008340E5"/>
    <w:rsid w:val="00834132"/>
    <w:rsid w:val="00834E63"/>
    <w:rsid w:val="00836D32"/>
    <w:rsid w:val="00837AFA"/>
    <w:rsid w:val="0084007E"/>
    <w:rsid w:val="008405DD"/>
    <w:rsid w:val="00840809"/>
    <w:rsid w:val="008408D0"/>
    <w:rsid w:val="00842C89"/>
    <w:rsid w:val="008435A1"/>
    <w:rsid w:val="00845B74"/>
    <w:rsid w:val="00846DE9"/>
    <w:rsid w:val="00846E91"/>
    <w:rsid w:val="008475EF"/>
    <w:rsid w:val="00851487"/>
    <w:rsid w:val="00852655"/>
    <w:rsid w:val="0085284A"/>
    <w:rsid w:val="00855103"/>
    <w:rsid w:val="008604CB"/>
    <w:rsid w:val="00860DAD"/>
    <w:rsid w:val="00863EBD"/>
    <w:rsid w:val="00864406"/>
    <w:rsid w:val="00864469"/>
    <w:rsid w:val="00866281"/>
    <w:rsid w:val="0087036C"/>
    <w:rsid w:val="008706AE"/>
    <w:rsid w:val="00871227"/>
    <w:rsid w:val="00873A85"/>
    <w:rsid w:val="00873A90"/>
    <w:rsid w:val="00874595"/>
    <w:rsid w:val="00877B76"/>
    <w:rsid w:val="00877BD7"/>
    <w:rsid w:val="00880992"/>
    <w:rsid w:val="00880AED"/>
    <w:rsid w:val="00883923"/>
    <w:rsid w:val="00883D07"/>
    <w:rsid w:val="00884BA7"/>
    <w:rsid w:val="00885311"/>
    <w:rsid w:val="00886C25"/>
    <w:rsid w:val="008906FA"/>
    <w:rsid w:val="00890742"/>
    <w:rsid w:val="0089315E"/>
    <w:rsid w:val="00896035"/>
    <w:rsid w:val="0089616C"/>
    <w:rsid w:val="008967BC"/>
    <w:rsid w:val="008973E7"/>
    <w:rsid w:val="008A19C0"/>
    <w:rsid w:val="008A2B17"/>
    <w:rsid w:val="008A32BB"/>
    <w:rsid w:val="008A50B3"/>
    <w:rsid w:val="008A59E5"/>
    <w:rsid w:val="008A6791"/>
    <w:rsid w:val="008B19A2"/>
    <w:rsid w:val="008B1B27"/>
    <w:rsid w:val="008B2CED"/>
    <w:rsid w:val="008B2CF7"/>
    <w:rsid w:val="008B3DF3"/>
    <w:rsid w:val="008C2585"/>
    <w:rsid w:val="008C2654"/>
    <w:rsid w:val="008C2AB9"/>
    <w:rsid w:val="008C2C97"/>
    <w:rsid w:val="008C309B"/>
    <w:rsid w:val="008C4651"/>
    <w:rsid w:val="008C57C6"/>
    <w:rsid w:val="008C6497"/>
    <w:rsid w:val="008C6E8D"/>
    <w:rsid w:val="008D2404"/>
    <w:rsid w:val="008D2ECB"/>
    <w:rsid w:val="008D3B1A"/>
    <w:rsid w:val="008D5EB2"/>
    <w:rsid w:val="008D62AC"/>
    <w:rsid w:val="008D69E4"/>
    <w:rsid w:val="008D7444"/>
    <w:rsid w:val="008D788F"/>
    <w:rsid w:val="008E14AC"/>
    <w:rsid w:val="008E2E25"/>
    <w:rsid w:val="008E49DC"/>
    <w:rsid w:val="008E4B98"/>
    <w:rsid w:val="008E5457"/>
    <w:rsid w:val="008E65B6"/>
    <w:rsid w:val="008E6719"/>
    <w:rsid w:val="008F3C3B"/>
    <w:rsid w:val="008F4A5F"/>
    <w:rsid w:val="008F4CE4"/>
    <w:rsid w:val="008F50C5"/>
    <w:rsid w:val="008F593A"/>
    <w:rsid w:val="008F64FB"/>
    <w:rsid w:val="009013FD"/>
    <w:rsid w:val="009014B8"/>
    <w:rsid w:val="00901E72"/>
    <w:rsid w:val="00901FC2"/>
    <w:rsid w:val="00902056"/>
    <w:rsid w:val="00902059"/>
    <w:rsid w:val="00902560"/>
    <w:rsid w:val="00903215"/>
    <w:rsid w:val="00904997"/>
    <w:rsid w:val="0090514C"/>
    <w:rsid w:val="009059CB"/>
    <w:rsid w:val="00910B1E"/>
    <w:rsid w:val="00910DF1"/>
    <w:rsid w:val="00911CBD"/>
    <w:rsid w:val="009128C2"/>
    <w:rsid w:val="00912CAB"/>
    <w:rsid w:val="00913B88"/>
    <w:rsid w:val="0091569D"/>
    <w:rsid w:val="00916BCB"/>
    <w:rsid w:val="00917267"/>
    <w:rsid w:val="00920E24"/>
    <w:rsid w:val="00921F70"/>
    <w:rsid w:val="00922217"/>
    <w:rsid w:val="0092225B"/>
    <w:rsid w:val="009255A8"/>
    <w:rsid w:val="0092639C"/>
    <w:rsid w:val="00926845"/>
    <w:rsid w:val="0093231B"/>
    <w:rsid w:val="0093234F"/>
    <w:rsid w:val="009327B1"/>
    <w:rsid w:val="00933012"/>
    <w:rsid w:val="00935A21"/>
    <w:rsid w:val="00936050"/>
    <w:rsid w:val="00936121"/>
    <w:rsid w:val="00936F37"/>
    <w:rsid w:val="009400CB"/>
    <w:rsid w:val="00940377"/>
    <w:rsid w:val="00940402"/>
    <w:rsid w:val="00940CF1"/>
    <w:rsid w:val="00940FB2"/>
    <w:rsid w:val="00941D9F"/>
    <w:rsid w:val="0094443D"/>
    <w:rsid w:val="00950098"/>
    <w:rsid w:val="0095103C"/>
    <w:rsid w:val="009526F5"/>
    <w:rsid w:val="00952A3B"/>
    <w:rsid w:val="00952BA3"/>
    <w:rsid w:val="00953AC5"/>
    <w:rsid w:val="00954453"/>
    <w:rsid w:val="00954BD0"/>
    <w:rsid w:val="00956162"/>
    <w:rsid w:val="00962AE5"/>
    <w:rsid w:val="009661FD"/>
    <w:rsid w:val="0096620D"/>
    <w:rsid w:val="00966571"/>
    <w:rsid w:val="0096665D"/>
    <w:rsid w:val="00966A35"/>
    <w:rsid w:val="009676BF"/>
    <w:rsid w:val="00970AE6"/>
    <w:rsid w:val="00971615"/>
    <w:rsid w:val="00971AFF"/>
    <w:rsid w:val="00973385"/>
    <w:rsid w:val="009735F5"/>
    <w:rsid w:val="00974686"/>
    <w:rsid w:val="00975166"/>
    <w:rsid w:val="009751C7"/>
    <w:rsid w:val="0097561F"/>
    <w:rsid w:val="00977FE1"/>
    <w:rsid w:val="00981584"/>
    <w:rsid w:val="00985B4F"/>
    <w:rsid w:val="00986608"/>
    <w:rsid w:val="00990F27"/>
    <w:rsid w:val="009912C2"/>
    <w:rsid w:val="00992341"/>
    <w:rsid w:val="009930EA"/>
    <w:rsid w:val="00993601"/>
    <w:rsid w:val="00995375"/>
    <w:rsid w:val="009953F9"/>
    <w:rsid w:val="00995AFC"/>
    <w:rsid w:val="00996A7C"/>
    <w:rsid w:val="00996B84"/>
    <w:rsid w:val="00997DBA"/>
    <w:rsid w:val="009A0CA5"/>
    <w:rsid w:val="009A10D5"/>
    <w:rsid w:val="009A1C11"/>
    <w:rsid w:val="009A4076"/>
    <w:rsid w:val="009A5DC3"/>
    <w:rsid w:val="009A6BD0"/>
    <w:rsid w:val="009A6F25"/>
    <w:rsid w:val="009A7C06"/>
    <w:rsid w:val="009A7E81"/>
    <w:rsid w:val="009B0BF5"/>
    <w:rsid w:val="009B0EE9"/>
    <w:rsid w:val="009B49DD"/>
    <w:rsid w:val="009B5D66"/>
    <w:rsid w:val="009B681B"/>
    <w:rsid w:val="009B736F"/>
    <w:rsid w:val="009C18C8"/>
    <w:rsid w:val="009C1C87"/>
    <w:rsid w:val="009C502A"/>
    <w:rsid w:val="009C55A6"/>
    <w:rsid w:val="009C6024"/>
    <w:rsid w:val="009D0C5D"/>
    <w:rsid w:val="009D1083"/>
    <w:rsid w:val="009D27A4"/>
    <w:rsid w:val="009D36DD"/>
    <w:rsid w:val="009D51F4"/>
    <w:rsid w:val="009D7ECA"/>
    <w:rsid w:val="009E1A8A"/>
    <w:rsid w:val="009E722C"/>
    <w:rsid w:val="009E7793"/>
    <w:rsid w:val="009F35D3"/>
    <w:rsid w:val="009F5829"/>
    <w:rsid w:val="00A01418"/>
    <w:rsid w:val="00A02EE1"/>
    <w:rsid w:val="00A03901"/>
    <w:rsid w:val="00A05460"/>
    <w:rsid w:val="00A06683"/>
    <w:rsid w:val="00A06777"/>
    <w:rsid w:val="00A1025E"/>
    <w:rsid w:val="00A10285"/>
    <w:rsid w:val="00A1110C"/>
    <w:rsid w:val="00A14157"/>
    <w:rsid w:val="00A16F38"/>
    <w:rsid w:val="00A174A2"/>
    <w:rsid w:val="00A177FB"/>
    <w:rsid w:val="00A178A7"/>
    <w:rsid w:val="00A23C52"/>
    <w:rsid w:val="00A24499"/>
    <w:rsid w:val="00A24661"/>
    <w:rsid w:val="00A2494A"/>
    <w:rsid w:val="00A3047B"/>
    <w:rsid w:val="00A30DB9"/>
    <w:rsid w:val="00A3523F"/>
    <w:rsid w:val="00A37109"/>
    <w:rsid w:val="00A3749B"/>
    <w:rsid w:val="00A37544"/>
    <w:rsid w:val="00A427D9"/>
    <w:rsid w:val="00A4562A"/>
    <w:rsid w:val="00A45973"/>
    <w:rsid w:val="00A520C2"/>
    <w:rsid w:val="00A56869"/>
    <w:rsid w:val="00A569EF"/>
    <w:rsid w:val="00A57F9A"/>
    <w:rsid w:val="00A60BFF"/>
    <w:rsid w:val="00A61313"/>
    <w:rsid w:val="00A626CA"/>
    <w:rsid w:val="00A64BCB"/>
    <w:rsid w:val="00A64EF2"/>
    <w:rsid w:val="00A65060"/>
    <w:rsid w:val="00A71567"/>
    <w:rsid w:val="00A71673"/>
    <w:rsid w:val="00A726DF"/>
    <w:rsid w:val="00A74461"/>
    <w:rsid w:val="00A75940"/>
    <w:rsid w:val="00A84763"/>
    <w:rsid w:val="00A8563B"/>
    <w:rsid w:val="00A90B9A"/>
    <w:rsid w:val="00A93BAE"/>
    <w:rsid w:val="00A9419F"/>
    <w:rsid w:val="00A94362"/>
    <w:rsid w:val="00A96253"/>
    <w:rsid w:val="00A976F0"/>
    <w:rsid w:val="00AA21F1"/>
    <w:rsid w:val="00AA2A99"/>
    <w:rsid w:val="00AA341F"/>
    <w:rsid w:val="00AA514B"/>
    <w:rsid w:val="00AA5D40"/>
    <w:rsid w:val="00AA6FFD"/>
    <w:rsid w:val="00AA7DB9"/>
    <w:rsid w:val="00AB1FA8"/>
    <w:rsid w:val="00AB24DA"/>
    <w:rsid w:val="00AB2A5B"/>
    <w:rsid w:val="00AB4F04"/>
    <w:rsid w:val="00AB5872"/>
    <w:rsid w:val="00AB5A5F"/>
    <w:rsid w:val="00AB5FBD"/>
    <w:rsid w:val="00AB69E9"/>
    <w:rsid w:val="00AB7145"/>
    <w:rsid w:val="00AC159E"/>
    <w:rsid w:val="00AC1987"/>
    <w:rsid w:val="00AC5825"/>
    <w:rsid w:val="00AC6359"/>
    <w:rsid w:val="00AD02B6"/>
    <w:rsid w:val="00AD1431"/>
    <w:rsid w:val="00AD23EB"/>
    <w:rsid w:val="00AD2AFD"/>
    <w:rsid w:val="00AD60B9"/>
    <w:rsid w:val="00AD60F2"/>
    <w:rsid w:val="00AE0C8A"/>
    <w:rsid w:val="00AE22CC"/>
    <w:rsid w:val="00AE458E"/>
    <w:rsid w:val="00AE4AD5"/>
    <w:rsid w:val="00AE5C25"/>
    <w:rsid w:val="00AE5D06"/>
    <w:rsid w:val="00AE79BF"/>
    <w:rsid w:val="00AF0C4B"/>
    <w:rsid w:val="00AF0DC7"/>
    <w:rsid w:val="00AF104D"/>
    <w:rsid w:val="00AF3FD6"/>
    <w:rsid w:val="00AF4AD0"/>
    <w:rsid w:val="00AF7348"/>
    <w:rsid w:val="00B007DC"/>
    <w:rsid w:val="00B00BDC"/>
    <w:rsid w:val="00B01C0D"/>
    <w:rsid w:val="00B02599"/>
    <w:rsid w:val="00B02F56"/>
    <w:rsid w:val="00B035A8"/>
    <w:rsid w:val="00B05FC5"/>
    <w:rsid w:val="00B06192"/>
    <w:rsid w:val="00B07E6D"/>
    <w:rsid w:val="00B11552"/>
    <w:rsid w:val="00B119B8"/>
    <w:rsid w:val="00B128E4"/>
    <w:rsid w:val="00B1378E"/>
    <w:rsid w:val="00B13820"/>
    <w:rsid w:val="00B13F4A"/>
    <w:rsid w:val="00B143F8"/>
    <w:rsid w:val="00B159DB"/>
    <w:rsid w:val="00B16002"/>
    <w:rsid w:val="00B20670"/>
    <w:rsid w:val="00B25A9E"/>
    <w:rsid w:val="00B27B1E"/>
    <w:rsid w:val="00B27C02"/>
    <w:rsid w:val="00B30072"/>
    <w:rsid w:val="00B31776"/>
    <w:rsid w:val="00B3240B"/>
    <w:rsid w:val="00B34091"/>
    <w:rsid w:val="00B3440F"/>
    <w:rsid w:val="00B355E7"/>
    <w:rsid w:val="00B371D1"/>
    <w:rsid w:val="00B37BE2"/>
    <w:rsid w:val="00B45D19"/>
    <w:rsid w:val="00B46B67"/>
    <w:rsid w:val="00B46BBF"/>
    <w:rsid w:val="00B4795C"/>
    <w:rsid w:val="00B50286"/>
    <w:rsid w:val="00B53585"/>
    <w:rsid w:val="00B54FF6"/>
    <w:rsid w:val="00B55F39"/>
    <w:rsid w:val="00B6316E"/>
    <w:rsid w:val="00B6475B"/>
    <w:rsid w:val="00B648CE"/>
    <w:rsid w:val="00B64C2C"/>
    <w:rsid w:val="00B651A0"/>
    <w:rsid w:val="00B65E17"/>
    <w:rsid w:val="00B66723"/>
    <w:rsid w:val="00B66A2D"/>
    <w:rsid w:val="00B7002E"/>
    <w:rsid w:val="00B7023F"/>
    <w:rsid w:val="00B7060B"/>
    <w:rsid w:val="00B70B09"/>
    <w:rsid w:val="00B72CDC"/>
    <w:rsid w:val="00B73753"/>
    <w:rsid w:val="00B75D7D"/>
    <w:rsid w:val="00B76044"/>
    <w:rsid w:val="00B76D7C"/>
    <w:rsid w:val="00B821D5"/>
    <w:rsid w:val="00B82B18"/>
    <w:rsid w:val="00B83331"/>
    <w:rsid w:val="00B83E6E"/>
    <w:rsid w:val="00B8487C"/>
    <w:rsid w:val="00B84E69"/>
    <w:rsid w:val="00B85603"/>
    <w:rsid w:val="00B92D62"/>
    <w:rsid w:val="00B935BB"/>
    <w:rsid w:val="00B93D7C"/>
    <w:rsid w:val="00B94612"/>
    <w:rsid w:val="00B968C2"/>
    <w:rsid w:val="00BA111A"/>
    <w:rsid w:val="00BA1706"/>
    <w:rsid w:val="00BA24E8"/>
    <w:rsid w:val="00BA3621"/>
    <w:rsid w:val="00BA38F4"/>
    <w:rsid w:val="00BA51B9"/>
    <w:rsid w:val="00BA6ADA"/>
    <w:rsid w:val="00BA6C4C"/>
    <w:rsid w:val="00BB1FD4"/>
    <w:rsid w:val="00BB2379"/>
    <w:rsid w:val="00BB2B9C"/>
    <w:rsid w:val="00BB3099"/>
    <w:rsid w:val="00BB3618"/>
    <w:rsid w:val="00BB3886"/>
    <w:rsid w:val="00BB3BDD"/>
    <w:rsid w:val="00BB46A6"/>
    <w:rsid w:val="00BB5030"/>
    <w:rsid w:val="00BC00F7"/>
    <w:rsid w:val="00BC1040"/>
    <w:rsid w:val="00BC16A7"/>
    <w:rsid w:val="00BC45B6"/>
    <w:rsid w:val="00BC469F"/>
    <w:rsid w:val="00BC4F7A"/>
    <w:rsid w:val="00BD0199"/>
    <w:rsid w:val="00BD074E"/>
    <w:rsid w:val="00BD2198"/>
    <w:rsid w:val="00BD315A"/>
    <w:rsid w:val="00BD4881"/>
    <w:rsid w:val="00BD6A9F"/>
    <w:rsid w:val="00BD6B84"/>
    <w:rsid w:val="00BE12FC"/>
    <w:rsid w:val="00BE4222"/>
    <w:rsid w:val="00BE4240"/>
    <w:rsid w:val="00BE4721"/>
    <w:rsid w:val="00BE5D9D"/>
    <w:rsid w:val="00BE722D"/>
    <w:rsid w:val="00BF02D4"/>
    <w:rsid w:val="00BF198C"/>
    <w:rsid w:val="00BF1A0C"/>
    <w:rsid w:val="00BF1E0A"/>
    <w:rsid w:val="00BF2290"/>
    <w:rsid w:val="00BF2E00"/>
    <w:rsid w:val="00BF32F0"/>
    <w:rsid w:val="00BF633A"/>
    <w:rsid w:val="00C00706"/>
    <w:rsid w:val="00C01F42"/>
    <w:rsid w:val="00C027D7"/>
    <w:rsid w:val="00C03425"/>
    <w:rsid w:val="00C05C61"/>
    <w:rsid w:val="00C05FBA"/>
    <w:rsid w:val="00C066C0"/>
    <w:rsid w:val="00C10816"/>
    <w:rsid w:val="00C11315"/>
    <w:rsid w:val="00C13E7F"/>
    <w:rsid w:val="00C14014"/>
    <w:rsid w:val="00C14311"/>
    <w:rsid w:val="00C1513B"/>
    <w:rsid w:val="00C159CE"/>
    <w:rsid w:val="00C15B88"/>
    <w:rsid w:val="00C17DB8"/>
    <w:rsid w:val="00C2167A"/>
    <w:rsid w:val="00C21D10"/>
    <w:rsid w:val="00C22D27"/>
    <w:rsid w:val="00C242FB"/>
    <w:rsid w:val="00C308DA"/>
    <w:rsid w:val="00C327A2"/>
    <w:rsid w:val="00C35277"/>
    <w:rsid w:val="00C37B72"/>
    <w:rsid w:val="00C40338"/>
    <w:rsid w:val="00C413DA"/>
    <w:rsid w:val="00C4336A"/>
    <w:rsid w:val="00C43696"/>
    <w:rsid w:val="00C440CD"/>
    <w:rsid w:val="00C44D11"/>
    <w:rsid w:val="00C46248"/>
    <w:rsid w:val="00C46BD6"/>
    <w:rsid w:val="00C476C1"/>
    <w:rsid w:val="00C50406"/>
    <w:rsid w:val="00C5369B"/>
    <w:rsid w:val="00C536F7"/>
    <w:rsid w:val="00C54C3E"/>
    <w:rsid w:val="00C55A33"/>
    <w:rsid w:val="00C5618C"/>
    <w:rsid w:val="00C571AC"/>
    <w:rsid w:val="00C578C6"/>
    <w:rsid w:val="00C578F5"/>
    <w:rsid w:val="00C609BA"/>
    <w:rsid w:val="00C6211D"/>
    <w:rsid w:val="00C6404E"/>
    <w:rsid w:val="00C64DD6"/>
    <w:rsid w:val="00C65452"/>
    <w:rsid w:val="00C65C20"/>
    <w:rsid w:val="00C66E39"/>
    <w:rsid w:val="00C70295"/>
    <w:rsid w:val="00C70A3C"/>
    <w:rsid w:val="00C72185"/>
    <w:rsid w:val="00C7433D"/>
    <w:rsid w:val="00C75377"/>
    <w:rsid w:val="00C75CAD"/>
    <w:rsid w:val="00C77495"/>
    <w:rsid w:val="00C77FBA"/>
    <w:rsid w:val="00C815E1"/>
    <w:rsid w:val="00C8281E"/>
    <w:rsid w:val="00C830EB"/>
    <w:rsid w:val="00C8376D"/>
    <w:rsid w:val="00C838D4"/>
    <w:rsid w:val="00C85978"/>
    <w:rsid w:val="00C86BD8"/>
    <w:rsid w:val="00C9095A"/>
    <w:rsid w:val="00C90CC3"/>
    <w:rsid w:val="00C93AF0"/>
    <w:rsid w:val="00C9654A"/>
    <w:rsid w:val="00C96862"/>
    <w:rsid w:val="00C97A2B"/>
    <w:rsid w:val="00C97AEE"/>
    <w:rsid w:val="00C97C19"/>
    <w:rsid w:val="00CA0F01"/>
    <w:rsid w:val="00CA39F1"/>
    <w:rsid w:val="00CA5B97"/>
    <w:rsid w:val="00CA7027"/>
    <w:rsid w:val="00CB60CF"/>
    <w:rsid w:val="00CB69FD"/>
    <w:rsid w:val="00CC24BD"/>
    <w:rsid w:val="00CC35A4"/>
    <w:rsid w:val="00CC3B55"/>
    <w:rsid w:val="00CC43B4"/>
    <w:rsid w:val="00CC5774"/>
    <w:rsid w:val="00CC6241"/>
    <w:rsid w:val="00CC756B"/>
    <w:rsid w:val="00CD1359"/>
    <w:rsid w:val="00CD3CB3"/>
    <w:rsid w:val="00CD4B9E"/>
    <w:rsid w:val="00CD5FB7"/>
    <w:rsid w:val="00CD7982"/>
    <w:rsid w:val="00CE0304"/>
    <w:rsid w:val="00CE044E"/>
    <w:rsid w:val="00CE1F5D"/>
    <w:rsid w:val="00CE3337"/>
    <w:rsid w:val="00CE4355"/>
    <w:rsid w:val="00CE607F"/>
    <w:rsid w:val="00CE6373"/>
    <w:rsid w:val="00CE69D5"/>
    <w:rsid w:val="00CF1769"/>
    <w:rsid w:val="00CF1CAF"/>
    <w:rsid w:val="00CF2499"/>
    <w:rsid w:val="00CF2856"/>
    <w:rsid w:val="00CF2C31"/>
    <w:rsid w:val="00CF2FAE"/>
    <w:rsid w:val="00CF381E"/>
    <w:rsid w:val="00CF65F3"/>
    <w:rsid w:val="00CF76F0"/>
    <w:rsid w:val="00CF7A5D"/>
    <w:rsid w:val="00D00014"/>
    <w:rsid w:val="00D01912"/>
    <w:rsid w:val="00D02485"/>
    <w:rsid w:val="00D024BF"/>
    <w:rsid w:val="00D03AF6"/>
    <w:rsid w:val="00D057D6"/>
    <w:rsid w:val="00D06392"/>
    <w:rsid w:val="00D068CF"/>
    <w:rsid w:val="00D06E30"/>
    <w:rsid w:val="00D07033"/>
    <w:rsid w:val="00D105F9"/>
    <w:rsid w:val="00D138E9"/>
    <w:rsid w:val="00D14EC3"/>
    <w:rsid w:val="00D15866"/>
    <w:rsid w:val="00D16B22"/>
    <w:rsid w:val="00D17001"/>
    <w:rsid w:val="00D173C8"/>
    <w:rsid w:val="00D17A51"/>
    <w:rsid w:val="00D2037C"/>
    <w:rsid w:val="00D2116E"/>
    <w:rsid w:val="00D214D5"/>
    <w:rsid w:val="00D21A44"/>
    <w:rsid w:val="00D21A8F"/>
    <w:rsid w:val="00D22ECE"/>
    <w:rsid w:val="00D255B6"/>
    <w:rsid w:val="00D25D76"/>
    <w:rsid w:val="00D26050"/>
    <w:rsid w:val="00D31FF9"/>
    <w:rsid w:val="00D32CB4"/>
    <w:rsid w:val="00D33FA8"/>
    <w:rsid w:val="00D42F53"/>
    <w:rsid w:val="00D45EA1"/>
    <w:rsid w:val="00D4611F"/>
    <w:rsid w:val="00D46197"/>
    <w:rsid w:val="00D46B9E"/>
    <w:rsid w:val="00D4740C"/>
    <w:rsid w:val="00D503C4"/>
    <w:rsid w:val="00D51377"/>
    <w:rsid w:val="00D5385D"/>
    <w:rsid w:val="00D54EAF"/>
    <w:rsid w:val="00D5522C"/>
    <w:rsid w:val="00D57243"/>
    <w:rsid w:val="00D575EC"/>
    <w:rsid w:val="00D605F7"/>
    <w:rsid w:val="00D6105D"/>
    <w:rsid w:val="00D61563"/>
    <w:rsid w:val="00D61657"/>
    <w:rsid w:val="00D6293B"/>
    <w:rsid w:val="00D64489"/>
    <w:rsid w:val="00D651FE"/>
    <w:rsid w:val="00D72A9F"/>
    <w:rsid w:val="00D74D39"/>
    <w:rsid w:val="00D74F11"/>
    <w:rsid w:val="00D76E1F"/>
    <w:rsid w:val="00D77311"/>
    <w:rsid w:val="00D80BA6"/>
    <w:rsid w:val="00D816E9"/>
    <w:rsid w:val="00D81958"/>
    <w:rsid w:val="00D8215E"/>
    <w:rsid w:val="00D84C74"/>
    <w:rsid w:val="00D85A52"/>
    <w:rsid w:val="00D865E1"/>
    <w:rsid w:val="00D86CCB"/>
    <w:rsid w:val="00D877C7"/>
    <w:rsid w:val="00D87B17"/>
    <w:rsid w:val="00D9105C"/>
    <w:rsid w:val="00D910ED"/>
    <w:rsid w:val="00D9414C"/>
    <w:rsid w:val="00D945F2"/>
    <w:rsid w:val="00D95242"/>
    <w:rsid w:val="00D958C9"/>
    <w:rsid w:val="00D95935"/>
    <w:rsid w:val="00D96B37"/>
    <w:rsid w:val="00DA16F3"/>
    <w:rsid w:val="00DA1721"/>
    <w:rsid w:val="00DA2B4B"/>
    <w:rsid w:val="00DA2BC5"/>
    <w:rsid w:val="00DA2E76"/>
    <w:rsid w:val="00DA36DE"/>
    <w:rsid w:val="00DA42CF"/>
    <w:rsid w:val="00DA52A4"/>
    <w:rsid w:val="00DA54E8"/>
    <w:rsid w:val="00DA5F6B"/>
    <w:rsid w:val="00DB0185"/>
    <w:rsid w:val="00DB21DA"/>
    <w:rsid w:val="00DB2B9C"/>
    <w:rsid w:val="00DB3E20"/>
    <w:rsid w:val="00DB47B5"/>
    <w:rsid w:val="00DB4CF0"/>
    <w:rsid w:val="00DB4DB7"/>
    <w:rsid w:val="00DB71D4"/>
    <w:rsid w:val="00DC2209"/>
    <w:rsid w:val="00DC300D"/>
    <w:rsid w:val="00DC31D7"/>
    <w:rsid w:val="00DC383F"/>
    <w:rsid w:val="00DC3D2D"/>
    <w:rsid w:val="00DC6881"/>
    <w:rsid w:val="00DC69AB"/>
    <w:rsid w:val="00DC6A13"/>
    <w:rsid w:val="00DD1465"/>
    <w:rsid w:val="00DD2EEC"/>
    <w:rsid w:val="00DD4FF0"/>
    <w:rsid w:val="00DD6C1A"/>
    <w:rsid w:val="00DD6D69"/>
    <w:rsid w:val="00DD7111"/>
    <w:rsid w:val="00DE2897"/>
    <w:rsid w:val="00DE3E0E"/>
    <w:rsid w:val="00DE4CDE"/>
    <w:rsid w:val="00DE5639"/>
    <w:rsid w:val="00DE647D"/>
    <w:rsid w:val="00DE7E0E"/>
    <w:rsid w:val="00DF0D92"/>
    <w:rsid w:val="00DF0EE9"/>
    <w:rsid w:val="00DF6DB2"/>
    <w:rsid w:val="00DF75FE"/>
    <w:rsid w:val="00DF7751"/>
    <w:rsid w:val="00E01979"/>
    <w:rsid w:val="00E027F9"/>
    <w:rsid w:val="00E04764"/>
    <w:rsid w:val="00E112B3"/>
    <w:rsid w:val="00E12263"/>
    <w:rsid w:val="00E143E1"/>
    <w:rsid w:val="00E14683"/>
    <w:rsid w:val="00E161AA"/>
    <w:rsid w:val="00E219EB"/>
    <w:rsid w:val="00E22136"/>
    <w:rsid w:val="00E22565"/>
    <w:rsid w:val="00E2277A"/>
    <w:rsid w:val="00E25F88"/>
    <w:rsid w:val="00E27078"/>
    <w:rsid w:val="00E2798C"/>
    <w:rsid w:val="00E301E6"/>
    <w:rsid w:val="00E312A1"/>
    <w:rsid w:val="00E31855"/>
    <w:rsid w:val="00E342B3"/>
    <w:rsid w:val="00E351B4"/>
    <w:rsid w:val="00E359FC"/>
    <w:rsid w:val="00E36A68"/>
    <w:rsid w:val="00E3771D"/>
    <w:rsid w:val="00E401AE"/>
    <w:rsid w:val="00E41A92"/>
    <w:rsid w:val="00E42066"/>
    <w:rsid w:val="00E44AF2"/>
    <w:rsid w:val="00E47307"/>
    <w:rsid w:val="00E474D4"/>
    <w:rsid w:val="00E47A2E"/>
    <w:rsid w:val="00E509BF"/>
    <w:rsid w:val="00E5149E"/>
    <w:rsid w:val="00E5153C"/>
    <w:rsid w:val="00E5196D"/>
    <w:rsid w:val="00E51D2D"/>
    <w:rsid w:val="00E52566"/>
    <w:rsid w:val="00E525AD"/>
    <w:rsid w:val="00E53310"/>
    <w:rsid w:val="00E53576"/>
    <w:rsid w:val="00E55043"/>
    <w:rsid w:val="00E554DD"/>
    <w:rsid w:val="00E560AA"/>
    <w:rsid w:val="00E5634D"/>
    <w:rsid w:val="00E564F2"/>
    <w:rsid w:val="00E607E7"/>
    <w:rsid w:val="00E61800"/>
    <w:rsid w:val="00E6212D"/>
    <w:rsid w:val="00E621FB"/>
    <w:rsid w:val="00E63006"/>
    <w:rsid w:val="00E63100"/>
    <w:rsid w:val="00E637E6"/>
    <w:rsid w:val="00E65025"/>
    <w:rsid w:val="00E65C59"/>
    <w:rsid w:val="00E729E8"/>
    <w:rsid w:val="00E72FF6"/>
    <w:rsid w:val="00E746D5"/>
    <w:rsid w:val="00E750EB"/>
    <w:rsid w:val="00E824AA"/>
    <w:rsid w:val="00E83588"/>
    <w:rsid w:val="00E8415B"/>
    <w:rsid w:val="00E8430E"/>
    <w:rsid w:val="00E852C1"/>
    <w:rsid w:val="00E856A8"/>
    <w:rsid w:val="00E85847"/>
    <w:rsid w:val="00E85DA2"/>
    <w:rsid w:val="00E8626D"/>
    <w:rsid w:val="00E879C8"/>
    <w:rsid w:val="00E94018"/>
    <w:rsid w:val="00E94568"/>
    <w:rsid w:val="00E9487E"/>
    <w:rsid w:val="00E956E2"/>
    <w:rsid w:val="00EA2980"/>
    <w:rsid w:val="00EA4022"/>
    <w:rsid w:val="00EA40DF"/>
    <w:rsid w:val="00EA6DCA"/>
    <w:rsid w:val="00EB063B"/>
    <w:rsid w:val="00EB1EDD"/>
    <w:rsid w:val="00EB3CA3"/>
    <w:rsid w:val="00EB4478"/>
    <w:rsid w:val="00EB44F6"/>
    <w:rsid w:val="00EB59DC"/>
    <w:rsid w:val="00EB609B"/>
    <w:rsid w:val="00EB754D"/>
    <w:rsid w:val="00EB7EC5"/>
    <w:rsid w:val="00EC1280"/>
    <w:rsid w:val="00EC2A0C"/>
    <w:rsid w:val="00EC34DD"/>
    <w:rsid w:val="00EC51DD"/>
    <w:rsid w:val="00EC573D"/>
    <w:rsid w:val="00EC73C1"/>
    <w:rsid w:val="00EC78B5"/>
    <w:rsid w:val="00EC7B8F"/>
    <w:rsid w:val="00EC7D7B"/>
    <w:rsid w:val="00ED1098"/>
    <w:rsid w:val="00ED143F"/>
    <w:rsid w:val="00ED51E1"/>
    <w:rsid w:val="00ED524F"/>
    <w:rsid w:val="00EE0095"/>
    <w:rsid w:val="00EE18D8"/>
    <w:rsid w:val="00EE1B81"/>
    <w:rsid w:val="00EE485A"/>
    <w:rsid w:val="00EE51CE"/>
    <w:rsid w:val="00EE5954"/>
    <w:rsid w:val="00EE6DC1"/>
    <w:rsid w:val="00EE73D4"/>
    <w:rsid w:val="00EF5757"/>
    <w:rsid w:val="00EF59D1"/>
    <w:rsid w:val="00EF62BE"/>
    <w:rsid w:val="00EF6403"/>
    <w:rsid w:val="00EF767B"/>
    <w:rsid w:val="00F01D4B"/>
    <w:rsid w:val="00F022BE"/>
    <w:rsid w:val="00F02FF8"/>
    <w:rsid w:val="00F03A8B"/>
    <w:rsid w:val="00F043D5"/>
    <w:rsid w:val="00F05DFA"/>
    <w:rsid w:val="00F061A2"/>
    <w:rsid w:val="00F0729F"/>
    <w:rsid w:val="00F10DBF"/>
    <w:rsid w:val="00F114C2"/>
    <w:rsid w:val="00F12DA7"/>
    <w:rsid w:val="00F1389D"/>
    <w:rsid w:val="00F13D43"/>
    <w:rsid w:val="00F14F4F"/>
    <w:rsid w:val="00F153FA"/>
    <w:rsid w:val="00F167E3"/>
    <w:rsid w:val="00F17C80"/>
    <w:rsid w:val="00F24014"/>
    <w:rsid w:val="00F26BA9"/>
    <w:rsid w:val="00F27326"/>
    <w:rsid w:val="00F2793A"/>
    <w:rsid w:val="00F308B2"/>
    <w:rsid w:val="00F33143"/>
    <w:rsid w:val="00F3583E"/>
    <w:rsid w:val="00F35C7E"/>
    <w:rsid w:val="00F363EE"/>
    <w:rsid w:val="00F36B5F"/>
    <w:rsid w:val="00F41D8C"/>
    <w:rsid w:val="00F42259"/>
    <w:rsid w:val="00F42D51"/>
    <w:rsid w:val="00F4553A"/>
    <w:rsid w:val="00F5069A"/>
    <w:rsid w:val="00F50F3D"/>
    <w:rsid w:val="00F52004"/>
    <w:rsid w:val="00F52A13"/>
    <w:rsid w:val="00F52AE9"/>
    <w:rsid w:val="00F5375A"/>
    <w:rsid w:val="00F547EF"/>
    <w:rsid w:val="00F555CB"/>
    <w:rsid w:val="00F557C5"/>
    <w:rsid w:val="00F55C6C"/>
    <w:rsid w:val="00F561EA"/>
    <w:rsid w:val="00F614AC"/>
    <w:rsid w:val="00F629AE"/>
    <w:rsid w:val="00F64475"/>
    <w:rsid w:val="00F65379"/>
    <w:rsid w:val="00F664C1"/>
    <w:rsid w:val="00F66553"/>
    <w:rsid w:val="00F665C7"/>
    <w:rsid w:val="00F67E94"/>
    <w:rsid w:val="00F7098F"/>
    <w:rsid w:val="00F70DCF"/>
    <w:rsid w:val="00F71747"/>
    <w:rsid w:val="00F73302"/>
    <w:rsid w:val="00F73547"/>
    <w:rsid w:val="00F73DB0"/>
    <w:rsid w:val="00F83949"/>
    <w:rsid w:val="00F83F8F"/>
    <w:rsid w:val="00F849B2"/>
    <w:rsid w:val="00F86676"/>
    <w:rsid w:val="00F874AD"/>
    <w:rsid w:val="00F90888"/>
    <w:rsid w:val="00F92E8C"/>
    <w:rsid w:val="00F9388E"/>
    <w:rsid w:val="00F94993"/>
    <w:rsid w:val="00F95430"/>
    <w:rsid w:val="00F95663"/>
    <w:rsid w:val="00F96D88"/>
    <w:rsid w:val="00FA26AA"/>
    <w:rsid w:val="00FA2E98"/>
    <w:rsid w:val="00FA44DE"/>
    <w:rsid w:val="00FA6604"/>
    <w:rsid w:val="00FB254F"/>
    <w:rsid w:val="00FB2A44"/>
    <w:rsid w:val="00FB33E8"/>
    <w:rsid w:val="00FB3518"/>
    <w:rsid w:val="00FB69E1"/>
    <w:rsid w:val="00FC2409"/>
    <w:rsid w:val="00FC255E"/>
    <w:rsid w:val="00FD2C0C"/>
    <w:rsid w:val="00FD5520"/>
    <w:rsid w:val="00FD5E68"/>
    <w:rsid w:val="00FD619D"/>
    <w:rsid w:val="00FD6F5D"/>
    <w:rsid w:val="00FE199F"/>
    <w:rsid w:val="00FE1D69"/>
    <w:rsid w:val="00FE2270"/>
    <w:rsid w:val="00FE2DB3"/>
    <w:rsid w:val="00FE56A2"/>
    <w:rsid w:val="00FE68C1"/>
    <w:rsid w:val="00FE6B7E"/>
    <w:rsid w:val="00FE7297"/>
    <w:rsid w:val="00FE7925"/>
    <w:rsid w:val="00FF082B"/>
    <w:rsid w:val="00FF0F90"/>
    <w:rsid w:val="00FF182F"/>
    <w:rsid w:val="00FF2C70"/>
    <w:rsid w:val="00FF34A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68AEAC"/>
  <w15:docId w15:val="{10683E4A-634D-4F14-9B48-D1D81B7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65D"/>
    <w:pPr>
      <w:suppressAutoHyphens/>
    </w:pPr>
    <w:rPr>
      <w:sz w:val="24"/>
      <w:szCs w:val="24"/>
      <w:lang w:eastAsia="ar-SA"/>
    </w:rPr>
  </w:style>
  <w:style w:type="paragraph" w:styleId="Heading1">
    <w:name w:val="heading 1"/>
    <w:basedOn w:val="Normal"/>
    <w:next w:val="Normal"/>
    <w:link w:val="Heading1Char"/>
    <w:uiPriority w:val="99"/>
    <w:qFormat/>
    <w:rsid w:val="004667B5"/>
    <w:pPr>
      <w:keepNext/>
      <w:numPr>
        <w:numId w:val="7"/>
      </w:numPr>
      <w:outlineLvl w:val="0"/>
    </w:pPr>
    <w:rPr>
      <w:rFonts w:ascii="Book Antiqua" w:hAnsi="Book Antiqua"/>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E3269"/>
    <w:rPr>
      <w:rFonts w:ascii="Cambria" w:hAnsi="Cambria" w:cs="Times New Roman"/>
      <w:b/>
      <w:bCs/>
      <w:kern w:val="32"/>
      <w:sz w:val="32"/>
      <w:szCs w:val="32"/>
      <w:lang w:val="en-US" w:eastAsia="ar-SA" w:bidi="ar-SA"/>
    </w:rPr>
  </w:style>
  <w:style w:type="character" w:customStyle="1" w:styleId="WW8Num1z0">
    <w:name w:val="WW8Num1z0"/>
    <w:uiPriority w:val="99"/>
    <w:rsid w:val="004667B5"/>
    <w:rPr>
      <w:rFonts w:ascii="Symbol" w:hAnsi="Symbol"/>
    </w:rPr>
  </w:style>
  <w:style w:type="character" w:customStyle="1" w:styleId="WW8Num1z1">
    <w:name w:val="WW8Num1z1"/>
    <w:uiPriority w:val="99"/>
    <w:rsid w:val="004667B5"/>
    <w:rPr>
      <w:rFonts w:ascii="Courier New" w:hAnsi="Courier New"/>
    </w:rPr>
  </w:style>
  <w:style w:type="character" w:customStyle="1" w:styleId="WW8Num1z2">
    <w:name w:val="WW8Num1z2"/>
    <w:uiPriority w:val="99"/>
    <w:rsid w:val="004667B5"/>
    <w:rPr>
      <w:rFonts w:ascii="Wingdings" w:hAnsi="Wingdings"/>
    </w:rPr>
  </w:style>
  <w:style w:type="character" w:customStyle="1" w:styleId="WW8Num2z0">
    <w:name w:val="WW8Num2z0"/>
    <w:uiPriority w:val="99"/>
    <w:rsid w:val="004667B5"/>
    <w:rPr>
      <w:rFonts w:ascii="Symbol" w:hAnsi="Symbol"/>
    </w:rPr>
  </w:style>
  <w:style w:type="character" w:customStyle="1" w:styleId="WW8Num2z1">
    <w:name w:val="WW8Num2z1"/>
    <w:uiPriority w:val="99"/>
    <w:rsid w:val="004667B5"/>
    <w:rPr>
      <w:rFonts w:ascii="Courier New" w:hAnsi="Courier New"/>
    </w:rPr>
  </w:style>
  <w:style w:type="character" w:customStyle="1" w:styleId="WW8Num2z2">
    <w:name w:val="WW8Num2z2"/>
    <w:uiPriority w:val="99"/>
    <w:rsid w:val="004667B5"/>
    <w:rPr>
      <w:rFonts w:ascii="Wingdings" w:hAnsi="Wingdings"/>
    </w:rPr>
  </w:style>
  <w:style w:type="character" w:customStyle="1" w:styleId="WW8Num3z0">
    <w:name w:val="WW8Num3z0"/>
    <w:uiPriority w:val="99"/>
    <w:rsid w:val="004667B5"/>
    <w:rPr>
      <w:rFonts w:ascii="Symbol" w:hAnsi="Symbol"/>
    </w:rPr>
  </w:style>
  <w:style w:type="character" w:customStyle="1" w:styleId="WW8Num3z1">
    <w:name w:val="WW8Num3z1"/>
    <w:uiPriority w:val="99"/>
    <w:rsid w:val="004667B5"/>
    <w:rPr>
      <w:rFonts w:ascii="Courier New" w:hAnsi="Courier New"/>
    </w:rPr>
  </w:style>
  <w:style w:type="character" w:customStyle="1" w:styleId="WW8Num3z2">
    <w:name w:val="WW8Num3z2"/>
    <w:uiPriority w:val="99"/>
    <w:rsid w:val="004667B5"/>
    <w:rPr>
      <w:rFonts w:ascii="Wingdings" w:hAnsi="Wingdings"/>
    </w:rPr>
  </w:style>
  <w:style w:type="character" w:customStyle="1" w:styleId="WW8Num4z0">
    <w:name w:val="WW8Num4z0"/>
    <w:uiPriority w:val="99"/>
    <w:rsid w:val="004667B5"/>
    <w:rPr>
      <w:rFonts w:ascii="Wingdings" w:hAnsi="Wingdings"/>
    </w:rPr>
  </w:style>
  <w:style w:type="character" w:customStyle="1" w:styleId="WW8Num5z0">
    <w:name w:val="WW8Num5z0"/>
    <w:uiPriority w:val="99"/>
    <w:rsid w:val="004667B5"/>
    <w:rPr>
      <w:rFonts w:ascii="Symbol" w:hAnsi="Symbol"/>
    </w:rPr>
  </w:style>
  <w:style w:type="character" w:customStyle="1" w:styleId="WW8Num5z1">
    <w:name w:val="WW8Num5z1"/>
    <w:uiPriority w:val="99"/>
    <w:rsid w:val="004667B5"/>
    <w:rPr>
      <w:rFonts w:ascii="Courier New" w:hAnsi="Courier New"/>
    </w:rPr>
  </w:style>
  <w:style w:type="character" w:customStyle="1" w:styleId="WW8Num5z2">
    <w:name w:val="WW8Num5z2"/>
    <w:uiPriority w:val="99"/>
    <w:rsid w:val="004667B5"/>
    <w:rPr>
      <w:rFonts w:ascii="Wingdings" w:hAnsi="Wingdings"/>
    </w:rPr>
  </w:style>
  <w:style w:type="character" w:customStyle="1" w:styleId="WW8Num6z0">
    <w:name w:val="WW8Num6z0"/>
    <w:uiPriority w:val="99"/>
    <w:rsid w:val="004667B5"/>
    <w:rPr>
      <w:rFonts w:ascii="Symbol" w:hAnsi="Symbol"/>
    </w:rPr>
  </w:style>
  <w:style w:type="character" w:customStyle="1" w:styleId="WW8Num6z1">
    <w:name w:val="WW8Num6z1"/>
    <w:uiPriority w:val="99"/>
    <w:rsid w:val="004667B5"/>
    <w:rPr>
      <w:rFonts w:ascii="Courier New" w:hAnsi="Courier New"/>
    </w:rPr>
  </w:style>
  <w:style w:type="character" w:customStyle="1" w:styleId="WW8Num6z2">
    <w:name w:val="WW8Num6z2"/>
    <w:uiPriority w:val="99"/>
    <w:rsid w:val="004667B5"/>
    <w:rPr>
      <w:rFonts w:ascii="Wingdings" w:hAnsi="Wingdings"/>
    </w:rPr>
  </w:style>
  <w:style w:type="character" w:customStyle="1" w:styleId="WW8Num7z0">
    <w:name w:val="WW8Num7z0"/>
    <w:uiPriority w:val="99"/>
    <w:rsid w:val="004667B5"/>
    <w:rPr>
      <w:rFonts w:ascii="Wingdings" w:hAnsi="Wingdings"/>
    </w:rPr>
  </w:style>
  <w:style w:type="character" w:customStyle="1" w:styleId="WW8Num7z1">
    <w:name w:val="WW8Num7z1"/>
    <w:uiPriority w:val="99"/>
    <w:rsid w:val="004667B5"/>
    <w:rPr>
      <w:rFonts w:ascii="Symbol" w:hAnsi="Symbol"/>
    </w:rPr>
  </w:style>
  <w:style w:type="character" w:customStyle="1" w:styleId="WW8Num7z4">
    <w:name w:val="WW8Num7z4"/>
    <w:uiPriority w:val="99"/>
    <w:rsid w:val="004667B5"/>
    <w:rPr>
      <w:rFonts w:ascii="Courier New" w:hAnsi="Courier New"/>
    </w:rPr>
  </w:style>
  <w:style w:type="character" w:customStyle="1" w:styleId="WW-DefaultParagraphFont">
    <w:name w:val="WW-Default Paragraph Font"/>
    <w:uiPriority w:val="99"/>
    <w:rsid w:val="004667B5"/>
  </w:style>
  <w:style w:type="character" w:customStyle="1" w:styleId="Bullets">
    <w:name w:val="Bullets"/>
    <w:uiPriority w:val="99"/>
    <w:rsid w:val="004667B5"/>
    <w:rPr>
      <w:rFonts w:ascii="StarSymbol" w:hAnsi="StarSymbol"/>
      <w:sz w:val="18"/>
    </w:rPr>
  </w:style>
  <w:style w:type="paragraph" w:styleId="BodyText">
    <w:name w:val="Body Text"/>
    <w:basedOn w:val="Normal"/>
    <w:link w:val="BodyTextChar"/>
    <w:uiPriority w:val="99"/>
    <w:rsid w:val="004667B5"/>
    <w:pPr>
      <w:spacing w:after="120"/>
    </w:pPr>
  </w:style>
  <w:style w:type="character" w:customStyle="1" w:styleId="BodyTextChar">
    <w:name w:val="Body Text Char"/>
    <w:basedOn w:val="DefaultParagraphFont"/>
    <w:link w:val="BodyText"/>
    <w:uiPriority w:val="99"/>
    <w:semiHidden/>
    <w:locked/>
    <w:rsid w:val="005E3269"/>
    <w:rPr>
      <w:rFonts w:cs="Times New Roman"/>
      <w:sz w:val="24"/>
      <w:szCs w:val="24"/>
      <w:lang w:val="en-US" w:eastAsia="ar-SA" w:bidi="ar-SA"/>
    </w:rPr>
  </w:style>
  <w:style w:type="paragraph" w:styleId="List">
    <w:name w:val="List"/>
    <w:basedOn w:val="BodyText"/>
    <w:uiPriority w:val="99"/>
    <w:rsid w:val="004667B5"/>
    <w:rPr>
      <w:rFonts w:cs="Tahoma"/>
    </w:rPr>
  </w:style>
  <w:style w:type="paragraph" w:customStyle="1" w:styleId="Caption1">
    <w:name w:val="Caption1"/>
    <w:basedOn w:val="Normal"/>
    <w:uiPriority w:val="99"/>
    <w:rsid w:val="004667B5"/>
    <w:pPr>
      <w:suppressLineNumbers/>
      <w:spacing w:before="120" w:after="120"/>
    </w:pPr>
    <w:rPr>
      <w:rFonts w:cs="Tahoma"/>
      <w:i/>
      <w:iCs/>
      <w:sz w:val="20"/>
      <w:szCs w:val="20"/>
    </w:rPr>
  </w:style>
  <w:style w:type="paragraph" w:customStyle="1" w:styleId="Index">
    <w:name w:val="Index"/>
    <w:basedOn w:val="Normal"/>
    <w:uiPriority w:val="99"/>
    <w:rsid w:val="004667B5"/>
    <w:pPr>
      <w:suppressLineNumbers/>
    </w:pPr>
    <w:rPr>
      <w:rFonts w:cs="Tahoma"/>
    </w:rPr>
  </w:style>
  <w:style w:type="paragraph" w:customStyle="1" w:styleId="Heading">
    <w:name w:val="Heading"/>
    <w:basedOn w:val="Normal"/>
    <w:next w:val="BodyText"/>
    <w:uiPriority w:val="99"/>
    <w:rsid w:val="004667B5"/>
    <w:pPr>
      <w:keepNext/>
      <w:spacing w:before="240" w:after="120"/>
    </w:pPr>
    <w:rPr>
      <w:rFonts w:ascii="Arial" w:hAnsi="Arial" w:cs="Tahoma"/>
      <w:sz w:val="28"/>
      <w:szCs w:val="28"/>
    </w:rPr>
  </w:style>
  <w:style w:type="paragraph" w:customStyle="1" w:styleId="Name">
    <w:name w:val="Name"/>
    <w:basedOn w:val="Normal"/>
    <w:next w:val="Normal"/>
    <w:uiPriority w:val="99"/>
    <w:rsid w:val="004667B5"/>
    <w:pPr>
      <w:pBdr>
        <w:bottom w:val="single" w:sz="2" w:space="4" w:color="000000"/>
      </w:pBdr>
      <w:spacing w:after="440" w:line="240" w:lineRule="atLeast"/>
    </w:pPr>
    <w:rPr>
      <w:rFonts w:ascii="Arial Black" w:eastAsia="Batang" w:hAnsi="Arial Black"/>
      <w:spacing w:val="-35"/>
      <w:sz w:val="54"/>
      <w:szCs w:val="20"/>
    </w:rPr>
  </w:style>
  <w:style w:type="paragraph" w:styleId="BodyTextIndent">
    <w:name w:val="Body Text Indent"/>
    <w:basedOn w:val="Normal"/>
    <w:link w:val="BodyTextIndentChar"/>
    <w:uiPriority w:val="99"/>
    <w:rsid w:val="004667B5"/>
    <w:pPr>
      <w:ind w:left="360"/>
    </w:pPr>
    <w:rPr>
      <w:rFonts w:ascii="Book Antiqua" w:hAnsi="Book Antiqua"/>
      <w:b/>
      <w:bCs/>
      <w:sz w:val="22"/>
    </w:rPr>
  </w:style>
  <w:style w:type="character" w:customStyle="1" w:styleId="BodyTextIndentChar">
    <w:name w:val="Body Text Indent Char"/>
    <w:basedOn w:val="DefaultParagraphFont"/>
    <w:link w:val="BodyTextIndent"/>
    <w:uiPriority w:val="99"/>
    <w:semiHidden/>
    <w:locked/>
    <w:rsid w:val="005E3269"/>
    <w:rPr>
      <w:rFonts w:cs="Times New Roman"/>
      <w:sz w:val="24"/>
      <w:szCs w:val="24"/>
      <w:lang w:val="en-US" w:eastAsia="ar-SA" w:bidi="ar-SA"/>
    </w:rPr>
  </w:style>
  <w:style w:type="paragraph" w:customStyle="1" w:styleId="Achievement">
    <w:name w:val="Achievement"/>
    <w:basedOn w:val="BodyText"/>
    <w:uiPriority w:val="99"/>
    <w:rsid w:val="004667B5"/>
    <w:pPr>
      <w:numPr>
        <w:numId w:val="3"/>
      </w:numPr>
      <w:spacing w:after="60" w:line="220" w:lineRule="atLeast"/>
      <w:jc w:val="both"/>
    </w:pPr>
    <w:rPr>
      <w:rFonts w:ascii="Arial" w:eastAsia="Batang" w:hAnsi="Arial"/>
      <w:spacing w:val="-5"/>
      <w:sz w:val="20"/>
      <w:szCs w:val="20"/>
    </w:rPr>
  </w:style>
  <w:style w:type="paragraph" w:customStyle="1" w:styleId="Address1">
    <w:name w:val="Address 1"/>
    <w:basedOn w:val="Normal"/>
    <w:uiPriority w:val="99"/>
    <w:rsid w:val="004667B5"/>
    <w:pPr>
      <w:spacing w:line="160" w:lineRule="atLeast"/>
      <w:jc w:val="both"/>
    </w:pPr>
    <w:rPr>
      <w:rFonts w:ascii="Arial" w:eastAsia="Batang" w:hAnsi="Arial"/>
      <w:sz w:val="14"/>
      <w:szCs w:val="20"/>
    </w:rPr>
  </w:style>
  <w:style w:type="paragraph" w:customStyle="1" w:styleId="Framecontents">
    <w:name w:val="Frame contents"/>
    <w:basedOn w:val="BodyText"/>
    <w:uiPriority w:val="99"/>
    <w:rsid w:val="004667B5"/>
  </w:style>
  <w:style w:type="paragraph" w:customStyle="1" w:styleId="TableContents">
    <w:name w:val="Table Contents"/>
    <w:basedOn w:val="BodyText"/>
    <w:uiPriority w:val="99"/>
    <w:rsid w:val="004667B5"/>
    <w:pPr>
      <w:suppressLineNumbers/>
    </w:pPr>
  </w:style>
  <w:style w:type="paragraph" w:customStyle="1" w:styleId="TableHeading">
    <w:name w:val="Table Heading"/>
    <w:basedOn w:val="TableContents"/>
    <w:uiPriority w:val="99"/>
    <w:rsid w:val="004667B5"/>
    <w:pPr>
      <w:jc w:val="center"/>
    </w:pPr>
    <w:rPr>
      <w:b/>
      <w:bCs/>
      <w:i/>
      <w:iCs/>
    </w:rPr>
  </w:style>
  <w:style w:type="paragraph" w:styleId="BalloonText">
    <w:name w:val="Balloon Text"/>
    <w:basedOn w:val="Normal"/>
    <w:link w:val="BalloonTextChar"/>
    <w:uiPriority w:val="99"/>
    <w:semiHidden/>
    <w:rsid w:val="007C470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E3269"/>
    <w:rPr>
      <w:rFonts w:cs="Times New Roman"/>
      <w:sz w:val="2"/>
      <w:lang w:val="en-US" w:eastAsia="ar-SA" w:bidi="ar-SA"/>
    </w:rPr>
  </w:style>
  <w:style w:type="character" w:styleId="Emphasis">
    <w:name w:val="Emphasis"/>
    <w:basedOn w:val="DefaultParagraphFont"/>
    <w:uiPriority w:val="99"/>
    <w:qFormat/>
    <w:rsid w:val="00780606"/>
    <w:rPr>
      <w:rFonts w:cs="Times New Roman"/>
      <w:i/>
      <w:iCs/>
    </w:rPr>
  </w:style>
  <w:style w:type="character" w:styleId="Hyperlink">
    <w:name w:val="Hyperlink"/>
    <w:basedOn w:val="DefaultParagraphFont"/>
    <w:uiPriority w:val="99"/>
    <w:rsid w:val="00BB5030"/>
    <w:rPr>
      <w:rFonts w:cs="Times New Roman"/>
      <w:color w:val="0000FF"/>
      <w:u w:val="single"/>
    </w:rPr>
  </w:style>
  <w:style w:type="paragraph" w:styleId="Title">
    <w:name w:val="Title"/>
    <w:basedOn w:val="Normal"/>
    <w:link w:val="TitleChar"/>
    <w:uiPriority w:val="99"/>
    <w:qFormat/>
    <w:rsid w:val="00A74461"/>
    <w:pPr>
      <w:suppressAutoHyphens w:val="0"/>
      <w:jc w:val="center"/>
    </w:pPr>
    <w:rPr>
      <w:rFonts w:ascii="Arial Narrow" w:hAnsi="Arial Narrow"/>
      <w:b/>
      <w:bCs/>
      <w:sz w:val="28"/>
      <w:lang w:eastAsia="en-US"/>
    </w:rPr>
  </w:style>
  <w:style w:type="character" w:customStyle="1" w:styleId="TitleChar">
    <w:name w:val="Title Char"/>
    <w:basedOn w:val="DefaultParagraphFont"/>
    <w:link w:val="Title"/>
    <w:uiPriority w:val="99"/>
    <w:locked/>
    <w:rsid w:val="00A74461"/>
    <w:rPr>
      <w:rFonts w:ascii="Arial Narrow" w:hAnsi="Arial Narrow" w:cs="Times New Roman"/>
      <w:b/>
      <w:bCs/>
      <w:sz w:val="24"/>
      <w:szCs w:val="24"/>
      <w:lang w:val="en-US" w:eastAsia="en-US" w:bidi="ar-SA"/>
    </w:rPr>
  </w:style>
  <w:style w:type="paragraph" w:customStyle="1" w:styleId="NameTimesNewRoman">
    <w:name w:val="Name + Times New Roman"/>
    <w:aliases w:val="20 pt,Centered,Bottom: (Single solid line,From tex..."/>
    <w:basedOn w:val="Name"/>
    <w:uiPriority w:val="99"/>
    <w:rsid w:val="003134D9"/>
    <w:pPr>
      <w:pBdr>
        <w:bottom w:val="single" w:sz="2" w:space="2" w:color="000000"/>
      </w:pBdr>
      <w:jc w:val="center"/>
    </w:pPr>
    <w:rPr>
      <w:rFonts w:ascii="Times New Roman" w:hAnsi="Times New Roman"/>
      <w:sz w:val="40"/>
      <w:szCs w:val="40"/>
    </w:rPr>
  </w:style>
  <w:style w:type="paragraph" w:styleId="HTMLPreformatted">
    <w:name w:val="HTML Preformatted"/>
    <w:basedOn w:val="Normal"/>
    <w:link w:val="HTMLPreformattedChar"/>
    <w:uiPriority w:val="99"/>
    <w:rsid w:val="009735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character" w:customStyle="1" w:styleId="HTMLPreformattedChar">
    <w:name w:val="HTML Preformatted Char"/>
    <w:basedOn w:val="DefaultParagraphFont"/>
    <w:link w:val="HTMLPreformatted"/>
    <w:uiPriority w:val="99"/>
    <w:semiHidden/>
    <w:locked/>
    <w:rsid w:val="005A7B2E"/>
    <w:rPr>
      <w:rFonts w:ascii="Courier New" w:hAnsi="Courier New" w:cs="Courier New"/>
      <w:sz w:val="20"/>
      <w:szCs w:val="20"/>
      <w:lang w:val="en-US" w:eastAsia="ar-SA" w:bidi="ar-SA"/>
    </w:rPr>
  </w:style>
  <w:style w:type="paragraph" w:styleId="ListParagraph">
    <w:name w:val="List Paragraph"/>
    <w:basedOn w:val="Normal"/>
    <w:uiPriority w:val="34"/>
    <w:qFormat/>
    <w:rsid w:val="0073425B"/>
    <w:pPr>
      <w:ind w:left="720"/>
      <w:contextualSpacing/>
    </w:pPr>
  </w:style>
  <w:style w:type="character" w:styleId="PlaceholderText">
    <w:name w:val="Placeholder Text"/>
    <w:basedOn w:val="DefaultParagraphFont"/>
    <w:uiPriority w:val="99"/>
    <w:semiHidden/>
    <w:rsid w:val="007F18E1"/>
    <w:rPr>
      <w:color w:val="808080"/>
    </w:rPr>
  </w:style>
  <w:style w:type="character" w:styleId="BookTitle">
    <w:name w:val="Book Title"/>
    <w:basedOn w:val="DefaultParagraphFont"/>
    <w:uiPriority w:val="33"/>
    <w:qFormat/>
    <w:rsid w:val="00472D4A"/>
    <w:rPr>
      <w:b/>
      <w:bCs/>
      <w:smallCaps/>
      <w:spacing w:val="5"/>
    </w:rPr>
  </w:style>
  <w:style w:type="paragraph" w:styleId="Header">
    <w:name w:val="header"/>
    <w:basedOn w:val="Normal"/>
    <w:link w:val="HeaderChar"/>
    <w:uiPriority w:val="99"/>
    <w:semiHidden/>
    <w:unhideWhenUsed/>
    <w:rsid w:val="006B2D35"/>
    <w:pPr>
      <w:tabs>
        <w:tab w:val="center" w:pos="4513"/>
        <w:tab w:val="right" w:pos="9026"/>
      </w:tabs>
    </w:pPr>
  </w:style>
  <w:style w:type="character" w:customStyle="1" w:styleId="HeaderChar">
    <w:name w:val="Header Char"/>
    <w:basedOn w:val="DefaultParagraphFont"/>
    <w:link w:val="Header"/>
    <w:uiPriority w:val="99"/>
    <w:semiHidden/>
    <w:rsid w:val="006B2D35"/>
    <w:rPr>
      <w:sz w:val="24"/>
      <w:szCs w:val="24"/>
      <w:lang w:eastAsia="ar-SA"/>
    </w:rPr>
  </w:style>
  <w:style w:type="paragraph" w:styleId="Footer">
    <w:name w:val="footer"/>
    <w:basedOn w:val="Normal"/>
    <w:link w:val="FooterChar"/>
    <w:uiPriority w:val="99"/>
    <w:semiHidden/>
    <w:unhideWhenUsed/>
    <w:rsid w:val="006B2D35"/>
    <w:pPr>
      <w:tabs>
        <w:tab w:val="center" w:pos="4513"/>
        <w:tab w:val="right" w:pos="9026"/>
      </w:tabs>
    </w:pPr>
  </w:style>
  <w:style w:type="character" w:customStyle="1" w:styleId="FooterChar">
    <w:name w:val="Footer Char"/>
    <w:basedOn w:val="DefaultParagraphFont"/>
    <w:link w:val="Footer"/>
    <w:uiPriority w:val="99"/>
    <w:semiHidden/>
    <w:rsid w:val="006B2D35"/>
    <w:rPr>
      <w:sz w:val="24"/>
      <w:szCs w:val="24"/>
      <w:lang w:eastAsia="ar-SA"/>
    </w:rPr>
  </w:style>
  <w:style w:type="character" w:styleId="CommentReference">
    <w:name w:val="annotation reference"/>
    <w:basedOn w:val="DefaultParagraphFont"/>
    <w:uiPriority w:val="99"/>
    <w:semiHidden/>
    <w:unhideWhenUsed/>
    <w:rsid w:val="00427873"/>
    <w:rPr>
      <w:sz w:val="16"/>
      <w:szCs w:val="16"/>
    </w:rPr>
  </w:style>
  <w:style w:type="paragraph" w:styleId="CommentText">
    <w:name w:val="annotation text"/>
    <w:basedOn w:val="Normal"/>
    <w:link w:val="CommentTextChar"/>
    <w:uiPriority w:val="99"/>
    <w:semiHidden/>
    <w:unhideWhenUsed/>
    <w:rsid w:val="00427873"/>
    <w:rPr>
      <w:sz w:val="20"/>
      <w:szCs w:val="20"/>
    </w:rPr>
  </w:style>
  <w:style w:type="character" w:customStyle="1" w:styleId="CommentTextChar">
    <w:name w:val="Comment Text Char"/>
    <w:basedOn w:val="DefaultParagraphFont"/>
    <w:link w:val="CommentText"/>
    <w:uiPriority w:val="99"/>
    <w:semiHidden/>
    <w:rsid w:val="00427873"/>
    <w:rPr>
      <w:lang w:eastAsia="ar-SA"/>
    </w:rPr>
  </w:style>
  <w:style w:type="table" w:styleId="TableGrid">
    <w:name w:val="Table Grid"/>
    <w:basedOn w:val="TableNormal"/>
    <w:uiPriority w:val="39"/>
    <w:locked/>
    <w:rsid w:val="001238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12385E"/>
    <w:rPr>
      <w:b/>
      <w:bCs/>
      <w:smallCaps/>
      <w:color w:val="C0504D" w:themeColor="accent2"/>
      <w:spacing w:val="5"/>
      <w:u w:val="single"/>
    </w:rPr>
  </w:style>
  <w:style w:type="table" w:styleId="ColorfulList-Accent6">
    <w:name w:val="Colorful List Accent 6"/>
    <w:basedOn w:val="TableNormal"/>
    <w:uiPriority w:val="72"/>
    <w:rsid w:val="0091569D"/>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character" w:customStyle="1" w:styleId="apple-converted-space">
    <w:name w:val="apple-converted-space"/>
    <w:basedOn w:val="DefaultParagraphFont"/>
    <w:rsid w:val="00C6404E"/>
  </w:style>
  <w:style w:type="character" w:styleId="UnresolvedMention">
    <w:name w:val="Unresolved Mention"/>
    <w:basedOn w:val="DefaultParagraphFont"/>
    <w:uiPriority w:val="99"/>
    <w:semiHidden/>
    <w:unhideWhenUsed/>
    <w:rsid w:val="006F6E33"/>
    <w:rPr>
      <w:color w:val="808080"/>
      <w:shd w:val="clear" w:color="auto" w:fill="E6E6E6"/>
    </w:rPr>
  </w:style>
  <w:style w:type="paragraph" w:styleId="NoSpacing">
    <w:name w:val="No Spacing"/>
    <w:uiPriority w:val="1"/>
    <w:qFormat/>
    <w:rsid w:val="0037346C"/>
    <w:rPr>
      <w:rFonts w:asciiTheme="minorHAnsi" w:eastAsiaTheme="minorHAnsi" w:hAnsiTheme="minorHAnsi" w:cstheme="minorBidi"/>
      <w:sz w:val="22"/>
      <w:szCs w:val="22"/>
    </w:rPr>
  </w:style>
  <w:style w:type="paragraph" w:customStyle="1" w:styleId="bulletedlist">
    <w:name w:val="bulleted list"/>
    <w:basedOn w:val="Normal"/>
    <w:rsid w:val="007707CB"/>
    <w:pPr>
      <w:numPr>
        <w:numId w:val="24"/>
      </w:numPr>
      <w:suppressAutoHyphens w:val="0"/>
      <w:spacing w:before="40" w:after="80" w:line="220" w:lineRule="exact"/>
    </w:pPr>
    <w:rPr>
      <w:rFonts w:ascii="Tahoma" w:hAnsi="Tahoma" w:cs="Arial"/>
      <w:spacing w:val="10"/>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638514">
      <w:bodyDiv w:val="1"/>
      <w:marLeft w:val="0"/>
      <w:marRight w:val="0"/>
      <w:marTop w:val="0"/>
      <w:marBottom w:val="0"/>
      <w:divBdr>
        <w:top w:val="none" w:sz="0" w:space="0" w:color="auto"/>
        <w:left w:val="none" w:sz="0" w:space="0" w:color="auto"/>
        <w:bottom w:val="none" w:sz="0" w:space="0" w:color="auto"/>
        <w:right w:val="none" w:sz="0" w:space="0" w:color="auto"/>
      </w:divBdr>
    </w:div>
    <w:div w:id="1083260491">
      <w:bodyDiv w:val="1"/>
      <w:marLeft w:val="0"/>
      <w:marRight w:val="0"/>
      <w:marTop w:val="0"/>
      <w:marBottom w:val="0"/>
      <w:divBdr>
        <w:top w:val="none" w:sz="0" w:space="0" w:color="auto"/>
        <w:left w:val="none" w:sz="0" w:space="0" w:color="auto"/>
        <w:bottom w:val="none" w:sz="0" w:space="0" w:color="auto"/>
        <w:right w:val="none" w:sz="0" w:space="0" w:color="auto"/>
      </w:divBdr>
      <w:divsChild>
        <w:div w:id="1617256434">
          <w:marLeft w:val="0"/>
          <w:marRight w:val="0"/>
          <w:marTop w:val="0"/>
          <w:marBottom w:val="0"/>
          <w:divBdr>
            <w:top w:val="none" w:sz="0" w:space="0" w:color="auto"/>
            <w:left w:val="none" w:sz="0" w:space="0" w:color="auto"/>
            <w:bottom w:val="none" w:sz="0" w:space="0" w:color="auto"/>
            <w:right w:val="none" w:sz="0" w:space="0" w:color="auto"/>
          </w:divBdr>
        </w:div>
        <w:div w:id="1700425909">
          <w:marLeft w:val="0"/>
          <w:marRight w:val="0"/>
          <w:marTop w:val="0"/>
          <w:marBottom w:val="0"/>
          <w:divBdr>
            <w:top w:val="none" w:sz="0" w:space="0" w:color="auto"/>
            <w:left w:val="none" w:sz="0" w:space="0" w:color="auto"/>
            <w:bottom w:val="none" w:sz="0" w:space="0" w:color="auto"/>
            <w:right w:val="none" w:sz="0" w:space="0" w:color="auto"/>
          </w:divBdr>
        </w:div>
        <w:div w:id="128329787">
          <w:marLeft w:val="0"/>
          <w:marRight w:val="0"/>
          <w:marTop w:val="0"/>
          <w:marBottom w:val="0"/>
          <w:divBdr>
            <w:top w:val="none" w:sz="0" w:space="0" w:color="auto"/>
            <w:left w:val="none" w:sz="0" w:space="0" w:color="auto"/>
            <w:bottom w:val="none" w:sz="0" w:space="0" w:color="auto"/>
            <w:right w:val="none" w:sz="0" w:space="0" w:color="auto"/>
          </w:divBdr>
        </w:div>
        <w:div w:id="1710572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nohar.praveen13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EE022-DC19-4941-9F13-A5293CCB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vt:lpstr>
    </vt:vector>
  </TitlesOfParts>
  <Company>MCUBE</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c:title>
  <dc:creator>A332699</dc:creator>
  <cp:lastModifiedBy>Praveen M</cp:lastModifiedBy>
  <cp:revision>36</cp:revision>
  <cp:lastPrinted>2016-10-03T07:22:00Z</cp:lastPrinted>
  <dcterms:created xsi:type="dcterms:W3CDTF">2017-07-12T05:25:00Z</dcterms:created>
  <dcterms:modified xsi:type="dcterms:W3CDTF">2017-07-12T10:05:00Z</dcterms:modified>
</cp:coreProperties>
</file>